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Máster en Big Data &amp; Data Science</w:t>
                      </w:r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462EE92B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>Actividad núm</w:t>
      </w:r>
      <w:r w:rsidR="00E5000C">
        <w:rPr>
          <w:rFonts w:ascii="Calibri" w:hAnsi="Calibri" w:cs="Calibri"/>
          <w:i w:val="0"/>
        </w:rPr>
        <w:t>ero</w:t>
      </w:r>
      <w:r w:rsidRPr="00E371F3">
        <w:rPr>
          <w:rFonts w:ascii="Calibri" w:hAnsi="Calibri" w:cs="Calibri"/>
          <w:i w:val="0"/>
        </w:rPr>
        <w:t xml:space="preserve"> </w:t>
      </w:r>
      <w:r w:rsidR="00536CB3">
        <w:rPr>
          <w:rFonts w:ascii="Calibri" w:hAnsi="Calibri" w:cs="Calibri"/>
          <w:i w:val="0"/>
        </w:rPr>
        <w:t>2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6B9DB85F" w:rsidR="000B3E5C" w:rsidRPr="00E371F3" w:rsidRDefault="00050DD1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 w:rsidRPr="00050DD1">
        <w:t>Ejercicios de programación en R: Control de flujo y gestión de datos.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4007CF01" w14:textId="68C0722B" w:rsidR="000F580B" w:rsidRPr="00E5000C" w:rsidRDefault="00C97E9A" w:rsidP="00E5000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>Tipo de actividad</w:t>
      </w: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39E8BD2E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30AE5438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28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382511" w14:textId="77777777" w:rsidR="00E5000C" w:rsidRDefault="007E7645" w:rsidP="007E7645">
      <w:pPr>
        <w:pStyle w:val="FirstParagraph"/>
      </w:pPr>
      <w:r>
        <w:t xml:space="preserve">Para </w:t>
      </w:r>
      <w:r w:rsidR="00E5000C">
        <w:t>este ejercicio</w:t>
      </w:r>
      <w:r>
        <w:t>, utiliza</w:t>
      </w:r>
      <w:r w:rsidR="00E5000C">
        <w:t xml:space="preserve"> </w:t>
      </w:r>
      <w:r>
        <w:t xml:space="preserve">los datos </w:t>
      </w:r>
      <w:r w:rsidR="00E5000C">
        <w:t>“millas”</w:t>
      </w:r>
      <w:r>
        <w:t xml:space="preserve"> que hay e</w:t>
      </w:r>
      <w:r w:rsidR="00536CB3">
        <w:t>n</w:t>
      </w:r>
      <w:r>
        <w:t xml:space="preserve"> el package </w:t>
      </w:r>
      <w:r w:rsidR="00E5000C">
        <w:t>“</w:t>
      </w:r>
      <w:r w:rsidRPr="00E5000C">
        <w:t>datos</w:t>
      </w:r>
      <w:r w:rsidR="00E5000C">
        <w:t>”</w:t>
      </w:r>
      <w:r>
        <w:t>.</w:t>
      </w:r>
    </w:p>
    <w:p w14:paraId="6C5B5239" w14:textId="77777777" w:rsidR="00E5000C" w:rsidRDefault="00E5000C" w:rsidP="007E7645">
      <w:pPr>
        <w:pStyle w:val="FirstParagraph"/>
      </w:pPr>
    </w:p>
    <w:p w14:paraId="6DFA3DAB" w14:textId="25F2BD77" w:rsidR="007E7645" w:rsidRDefault="007E7645" w:rsidP="007E7645">
      <w:pPr>
        <w:pStyle w:val="FirstParagraph"/>
      </w:pPr>
      <w:r>
        <w:t>Estos datos consisten en 238 filas y 11 columnas que describen el consumo de combustible de 38 modelos de coche populares.</w:t>
      </w:r>
    </w:p>
    <w:p w14:paraId="04B6BA0B" w14:textId="75D9697E" w:rsidR="005B414B" w:rsidRDefault="005B414B" w:rsidP="005B414B">
      <w:pPr>
        <w:spacing w:after="120"/>
        <w:rPr>
          <w:bCs/>
        </w:rPr>
      </w:pP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3E50B875" w:rsidR="007E7645" w:rsidRDefault="007E7645" w:rsidP="007E7645">
      <w:pPr>
        <w:pStyle w:val="Textoindependiente"/>
      </w:pPr>
      <w:r>
        <w:t xml:space="preserve">Puedes consultar más sobre los datos en la ayuda </w:t>
      </w:r>
      <w:r w:rsidR="00E5000C">
        <w:t>“</w:t>
      </w:r>
      <w:r w:rsidRPr="00E5000C">
        <w:t>?millas</w:t>
      </w:r>
      <w:r w:rsidR="00E5000C">
        <w:t>”</w:t>
      </w:r>
      <w: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lastRenderedPageBreak/>
        <w:t>library</w:t>
      </w:r>
      <w:r w:rsidRPr="007E7645">
        <w:rPr>
          <w:rStyle w:val="NormalTok"/>
          <w:lang w:val="en-GB"/>
        </w:rPr>
        <w:t>(datos)</w:t>
      </w:r>
      <w:r w:rsidRPr="007E7645">
        <w:rPr>
          <w:lang w:val="en-GB"/>
        </w:rPr>
        <w:br/>
      </w:r>
      <w:r w:rsidRPr="007E7645">
        <w:rPr>
          <w:rStyle w:val="KeywordTok"/>
          <w:rFonts w:eastAsia="Castellar"/>
          <w:lang w:val="en-GB"/>
        </w:rPr>
        <w:t>suppressPackageStartupMessages</w:t>
      </w:r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(tidyverse))</w:t>
      </w:r>
    </w:p>
    <w:p w14:paraId="4936E84F" w14:textId="77777777" w:rsidR="007E7645" w:rsidRDefault="007E7645" w:rsidP="007E7645">
      <w:pPr>
        <w:pStyle w:val="SourceCode"/>
      </w:pPr>
      <w:r>
        <w:rPr>
          <w:rStyle w:val="VerbatimChar"/>
        </w:rPr>
        <w:t>?millas</w:t>
      </w:r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39C1419D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 xml:space="preserve">plantilla </w:t>
        </w:r>
        <w:r w:rsidR="00536CB3">
          <w:rPr>
            <w:rStyle w:val="Hipervnculo"/>
          </w:rPr>
          <w:t>del ejercicio en</w:t>
        </w:r>
        <w:r w:rsidRPr="002B1A99">
          <w:rPr>
            <w:rStyle w:val="Hipervnculo"/>
          </w:rPr>
          <w:t xml:space="preserve"> Rmardown</w:t>
        </w:r>
      </w:hyperlink>
      <w:r>
        <w:t xml:space="preserve"> desde Githib.</w:t>
      </w:r>
    </w:p>
    <w:p w14:paraId="1339452B" w14:textId="77777777" w:rsidR="00E5000C" w:rsidRDefault="00E5000C" w:rsidP="00F46A9B">
      <w:pPr>
        <w:pStyle w:val="FirstParagraph"/>
      </w:pPr>
      <w:bookmarkStart w:id="5" w:name="ejercicio-2"/>
      <w:bookmarkEnd w:id="4"/>
    </w:p>
    <w:p w14:paraId="7A7B3B57" w14:textId="5437EF64" w:rsidR="00F46A9B" w:rsidRDefault="00BC51CA" w:rsidP="00E5000C">
      <w:pPr>
        <w:pStyle w:val="FirstParagraph"/>
        <w:numPr>
          <w:ilvl w:val="0"/>
          <w:numId w:val="19"/>
        </w:numPr>
      </w:pPr>
      <w:r>
        <w:t xml:space="preserve">Ejercicio </w:t>
      </w:r>
      <w:r>
        <w:t>2</w:t>
      </w:r>
      <w:r>
        <w:t>.</w:t>
      </w:r>
      <w:r>
        <w:t>1</w:t>
      </w:r>
      <w:r>
        <w:t xml:space="preserve">: </w:t>
      </w:r>
      <w:r w:rsidR="00F46A9B">
        <w:t xml:space="preserve">Escribe un bucle </w:t>
      </w:r>
      <w:r w:rsidR="00E5000C">
        <w:t>“</w:t>
      </w:r>
      <w:r w:rsidR="00F46A9B">
        <w:t>for</w:t>
      </w:r>
      <w:r w:rsidR="00E5000C">
        <w:t>”</w:t>
      </w:r>
      <w:r w:rsidR="00F46A9B">
        <w:t xml:space="preserve"> que calcule le media todas las columnas numéricas de </w:t>
      </w:r>
      <w:r w:rsidR="00E5000C">
        <w:t>“</w:t>
      </w:r>
      <w:r w:rsidR="00F46A9B" w:rsidRPr="00E5000C">
        <w:t>millas</w:t>
      </w:r>
      <w:r w:rsidR="00E5000C">
        <w:t>”</w:t>
      </w:r>
      <w:r w:rsidR="00F46A9B">
        <w:t>.</w:t>
      </w:r>
    </w:p>
    <w:p w14:paraId="3295B0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64A0767C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517DCFA3" w14:textId="77777777" w:rsidR="00E5000C" w:rsidRDefault="00E5000C" w:rsidP="00F46A9B">
      <w:pPr>
        <w:pStyle w:val="FirstParagraph"/>
      </w:pPr>
    </w:p>
    <w:p w14:paraId="23EE67CB" w14:textId="0034F271" w:rsidR="00F46A9B" w:rsidRDefault="00BC51CA" w:rsidP="00E5000C">
      <w:pPr>
        <w:pStyle w:val="FirstParagraph"/>
        <w:numPr>
          <w:ilvl w:val="0"/>
          <w:numId w:val="19"/>
        </w:numPr>
      </w:pPr>
      <w:r>
        <w:t>Ejercicio 2.</w:t>
      </w:r>
      <w:r>
        <w:t>2</w:t>
      </w:r>
      <w:r>
        <w:t xml:space="preserve">: </w:t>
      </w:r>
      <w:r w:rsidR="00F46A9B">
        <w:t xml:space="preserve">Haz lo mismo que en 2.1 pero utilizando </w:t>
      </w:r>
      <w:r w:rsidR="00E5000C">
        <w:t>“</w:t>
      </w:r>
      <w:r w:rsidR="00F46A9B" w:rsidRPr="00E5000C">
        <w:t>sapply()</w:t>
      </w:r>
      <w:r w:rsidR="00E5000C">
        <w:t>”</w:t>
      </w:r>
      <w:r w:rsidR="00F46A9B">
        <w:t xml:space="preserve"> en vez del bucle for.</w:t>
      </w:r>
    </w:p>
    <w:p w14:paraId="59B23F4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0C109983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5905AE48" w14:textId="77777777" w:rsidR="00E5000C" w:rsidRDefault="00E5000C" w:rsidP="00F46A9B">
      <w:pPr>
        <w:pStyle w:val="FirstParagraph"/>
      </w:pPr>
    </w:p>
    <w:p w14:paraId="22808A53" w14:textId="1FCBAEED" w:rsidR="00F46A9B" w:rsidRDefault="00BC51CA" w:rsidP="00E5000C">
      <w:pPr>
        <w:pStyle w:val="FirstParagraph"/>
        <w:numPr>
          <w:ilvl w:val="0"/>
          <w:numId w:val="19"/>
        </w:numPr>
      </w:pPr>
      <w:r>
        <w:t>Ejercicio 2.</w:t>
      </w:r>
      <w:r>
        <w:t>3</w:t>
      </w:r>
      <w:r>
        <w:t xml:space="preserve">: </w:t>
      </w:r>
      <w:r w:rsidR="00F46A9B">
        <w:t xml:space="preserve">Explica la diferencia entre la función </w:t>
      </w:r>
      <w:r w:rsidR="00F46A9B">
        <w:rPr>
          <w:rStyle w:val="VerbatimChar"/>
        </w:rPr>
        <w:t>if()</w:t>
      </w:r>
      <w:r w:rsidR="00F46A9B">
        <w:t xml:space="preserve"> e </w:t>
      </w:r>
      <w:r w:rsidR="00F46A9B">
        <w:rPr>
          <w:rStyle w:val="VerbatimChar"/>
        </w:rPr>
        <w:t>ifelse()</w:t>
      </w:r>
      <w:r w:rsidR="00F46A9B">
        <w:t>. Pon un ejemplo de uso de ambas.</w:t>
      </w:r>
    </w:p>
    <w:p w14:paraId="74BD347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8476027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7922DDFE" w14:textId="77777777" w:rsidR="00E5000C" w:rsidRDefault="00E5000C" w:rsidP="00F46A9B">
      <w:pPr>
        <w:pStyle w:val="FirstParagraph"/>
      </w:pPr>
    </w:p>
    <w:p w14:paraId="39AF8294" w14:textId="5D5CD1C2" w:rsidR="00F46A9B" w:rsidRDefault="00BC51CA" w:rsidP="00E5000C">
      <w:pPr>
        <w:pStyle w:val="FirstParagraph"/>
        <w:numPr>
          <w:ilvl w:val="0"/>
          <w:numId w:val="19"/>
        </w:numPr>
      </w:pPr>
      <w:r>
        <w:t>Ejercicio 2.</w:t>
      </w:r>
      <w:r>
        <w:t>4</w:t>
      </w:r>
      <w:r>
        <w:t>:</w:t>
      </w:r>
      <w:r>
        <w:t xml:space="preserve"> </w:t>
      </w:r>
      <w:r w:rsidR="00F46A9B">
        <w:t xml:space="preserve">¿Qué parámetros son necesarios para especificar la lectura de datos de ancho fijo mediante </w:t>
      </w:r>
      <w:r w:rsidR="00F46A9B" w:rsidRPr="00E5000C">
        <w:t>read.fwf()</w:t>
      </w:r>
      <w:r w:rsidR="00F46A9B">
        <w:t>?</w:t>
      </w:r>
    </w:p>
    <w:p w14:paraId="1D314787" w14:textId="15CB2348" w:rsidR="00F46A9B" w:rsidRDefault="00F46A9B" w:rsidP="00E5000C">
      <w:pPr>
        <w:pStyle w:val="Textoindependiente"/>
        <w:ind w:left="708"/>
      </w:pPr>
      <w:r>
        <w:t>Explica qué significan y pon un ejemplo.</w:t>
      </w:r>
    </w:p>
    <w:p w14:paraId="2D15463E" w14:textId="77777777" w:rsidR="00F46A9B" w:rsidRDefault="00F46A9B" w:rsidP="00F46A9B">
      <w:pPr>
        <w:pStyle w:val="Textoindependiente"/>
      </w:pPr>
    </w:p>
    <w:p w14:paraId="0691BEC4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1C85889D" w14:textId="77777777" w:rsidR="00E5000C" w:rsidRDefault="00E5000C" w:rsidP="00F46A9B">
      <w:pPr>
        <w:pStyle w:val="FirstParagraph"/>
      </w:pPr>
    </w:p>
    <w:p w14:paraId="3EB25BA5" w14:textId="25600C0F" w:rsidR="00F46A9B" w:rsidRDefault="00BC51CA" w:rsidP="00E5000C">
      <w:pPr>
        <w:pStyle w:val="FirstParagraph"/>
        <w:numPr>
          <w:ilvl w:val="0"/>
          <w:numId w:val="19"/>
        </w:numPr>
      </w:pPr>
      <w:r>
        <w:t>Ejercicio 2.</w:t>
      </w:r>
      <w:r>
        <w:t>5</w:t>
      </w:r>
      <w:r>
        <w:t xml:space="preserve">: </w:t>
      </w:r>
      <w:r w:rsidR="00F46A9B">
        <w:t xml:space="preserve">Calcula la media de millas/galón en autopista para cada </w:t>
      </w:r>
      <w:r w:rsidR="00F46A9B">
        <w:rPr>
          <w:rStyle w:val="VerbatimChar"/>
        </w:rPr>
        <w:t>clase</w:t>
      </w:r>
      <w:r w:rsidR="00F46A9B">
        <w:t xml:space="preserve"> de coche de </w:t>
      </w:r>
      <w:r w:rsidR="00F46A9B">
        <w:rPr>
          <w:rStyle w:val="VerbatimChar"/>
        </w:rPr>
        <w:t>millas</w:t>
      </w:r>
      <w:r w:rsidR="00F46A9B">
        <w:t>.</w:t>
      </w:r>
    </w:p>
    <w:p w14:paraId="24B7055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5B72B164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22111B51" w14:textId="77777777" w:rsidR="00E5000C" w:rsidRDefault="00E5000C" w:rsidP="00F46A9B">
      <w:pPr>
        <w:pStyle w:val="FirstParagraph"/>
      </w:pPr>
    </w:p>
    <w:p w14:paraId="1FDEAC96" w14:textId="160BAECE" w:rsidR="00F46A9B" w:rsidRDefault="00BC51CA" w:rsidP="00E5000C">
      <w:pPr>
        <w:pStyle w:val="FirstParagraph"/>
        <w:numPr>
          <w:ilvl w:val="0"/>
          <w:numId w:val="19"/>
        </w:numPr>
      </w:pPr>
      <w:r>
        <w:t>Ejercicio 2.</w:t>
      </w:r>
      <w:r>
        <w:t>6</w:t>
      </w:r>
      <w:r>
        <w:t xml:space="preserve">: </w:t>
      </w:r>
      <w:r w:rsidR="00F46A9B">
        <w:t xml:space="preserve">Incorpora la media de calculada en 2.5. en el data frame </w:t>
      </w:r>
      <w:r w:rsidR="00E5000C">
        <w:t>“</w:t>
      </w:r>
      <w:r w:rsidR="00F46A9B" w:rsidRPr="00E5000C">
        <w:t>millas</w:t>
      </w:r>
      <w:r w:rsidR="00E5000C">
        <w:t>”</w:t>
      </w:r>
      <w:r w:rsidR="00F46A9B">
        <w:t xml:space="preserve"> como una nueva variable llamada “autopista_clase”.</w:t>
      </w:r>
    </w:p>
    <w:p w14:paraId="78CF08C1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3C8FC10C" w14:textId="718A48E5" w:rsidR="00F46A9B" w:rsidRDefault="00F46A9B" w:rsidP="00E5000C">
      <w:pPr>
        <w:pStyle w:val="FirstParagraph"/>
        <w:ind w:left="708"/>
      </w:pPr>
      <w:r>
        <w:t xml:space="preserve">Utiliza la función </w:t>
      </w:r>
      <w:r w:rsidR="00E5000C">
        <w:t>“</w:t>
      </w:r>
      <w:r w:rsidRPr="00E5000C">
        <w:t>merge()</w:t>
      </w:r>
      <w:r w:rsidR="00E5000C">
        <w:t>”</w:t>
      </w:r>
      <w:r>
        <w:t xml:space="preserve"> para juntar la table de 2.5 con </w:t>
      </w:r>
      <w:r w:rsidRPr="00E5000C">
        <w:t>millas</w:t>
      </w:r>
      <w:r>
        <w:t>.</w:t>
      </w:r>
    </w:p>
    <w:p w14:paraId="04B11A5E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1EDB8EE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764946A5" w14:textId="77777777" w:rsidR="00E5000C" w:rsidRDefault="00E5000C" w:rsidP="00F46A9B">
      <w:pPr>
        <w:pStyle w:val="FirstParagraph"/>
      </w:pPr>
    </w:p>
    <w:p w14:paraId="70FDCBF8" w14:textId="738EBADE" w:rsidR="00F46A9B" w:rsidRDefault="00BC51CA" w:rsidP="00E5000C">
      <w:pPr>
        <w:pStyle w:val="FirstParagraph"/>
        <w:numPr>
          <w:ilvl w:val="0"/>
          <w:numId w:val="19"/>
        </w:numPr>
      </w:pPr>
      <w:r>
        <w:lastRenderedPageBreak/>
        <w:t>Ejercicio 2.</w:t>
      </w:r>
      <w:r>
        <w:t>7</w:t>
      </w:r>
      <w:r>
        <w:t xml:space="preserve">: </w:t>
      </w:r>
      <w:r w:rsidR="00F46A9B">
        <w:t>Utiliza las funciones del package dplyr</w:t>
      </w:r>
      <w:r w:rsidR="00E5000C">
        <w:t>:</w:t>
      </w:r>
      <w:r w:rsidR="00F46A9B">
        <w:t xml:space="preserve"> </w:t>
      </w:r>
      <w:r w:rsidR="00E5000C">
        <w:t>“</w:t>
      </w:r>
      <w:r w:rsidR="00F46A9B" w:rsidRPr="00E5000C">
        <w:t>group_by()</w:t>
      </w:r>
      <w:r w:rsidR="00E5000C">
        <w:t>”</w:t>
      </w:r>
      <w:r w:rsidR="00F46A9B">
        <w:t xml:space="preserve"> y </w:t>
      </w:r>
      <w:r w:rsidR="00E5000C">
        <w:t>“</w:t>
      </w:r>
      <w:r w:rsidR="00F46A9B" w:rsidRPr="00E5000C">
        <w:t>mutate()</w:t>
      </w:r>
      <w:r w:rsidR="00E5000C">
        <w:t>”</w:t>
      </w:r>
      <w:r w:rsidR="00F46A9B">
        <w:t xml:space="preserve"> para realizar el mismo cálculo que en 2.5. y 2.6.</w:t>
      </w:r>
      <w:r w:rsidR="00E5000C">
        <w:t>,</w:t>
      </w:r>
      <w:r w:rsidR="00F46A9B">
        <w:t xml:space="preserve"> sin necesidad de utilizar </w:t>
      </w:r>
      <w:r w:rsidR="00E5000C">
        <w:t>“</w:t>
      </w:r>
      <w:r w:rsidR="00F46A9B" w:rsidRPr="00E5000C">
        <w:t>merge()</w:t>
      </w:r>
      <w:r w:rsidR="00E5000C">
        <w:t>”</w:t>
      </w:r>
      <w:r w:rsidR="00F46A9B">
        <w:t>. Llama a la nueva columna “autopista_clase_dplyr”</w:t>
      </w:r>
    </w:p>
    <w:p w14:paraId="5386D7B0" w14:textId="194D28BF" w:rsidR="00F46A9B" w:rsidRDefault="00F46A9B" w:rsidP="00E5000C">
      <w:pPr>
        <w:pStyle w:val="FirstParagraph"/>
        <w:ind w:left="708"/>
      </w:pPr>
      <w:r>
        <w:t xml:space="preserve">Haz un </w:t>
      </w:r>
      <w:r w:rsidRPr="00E5000C">
        <w:t>summary()</w:t>
      </w:r>
      <w:r>
        <w:t xml:space="preserve"> para verificar que el resultado es el mismo que en 2.6.</w:t>
      </w:r>
    </w:p>
    <w:p w14:paraId="4020DB63" w14:textId="77777777" w:rsidR="00F46A9B" w:rsidRDefault="00F46A9B" w:rsidP="00F46A9B">
      <w:pPr>
        <w:pStyle w:val="Textoindependiente"/>
      </w:pPr>
    </w:p>
    <w:p w14:paraId="770D58AB" w14:textId="77777777" w:rsidR="00F46A9B" w:rsidRDefault="00F46A9B" w:rsidP="00E5000C">
      <w:pPr>
        <w:pStyle w:val="SourceCode"/>
        <w:ind w:left="708"/>
      </w:pPr>
      <w:r>
        <w:rPr>
          <w:rStyle w:val="CommentTok"/>
        </w:rPr>
        <w:t># Solución:</w:t>
      </w:r>
    </w:p>
    <w:p w14:paraId="2D4B95FC" w14:textId="77777777" w:rsidR="00700EB9" w:rsidRDefault="00700EB9" w:rsidP="00700EB9">
      <w:pPr>
        <w:pStyle w:val="FirstParagraph"/>
        <w:ind w:left="720"/>
      </w:pPr>
    </w:p>
    <w:p w14:paraId="30A98A96" w14:textId="36DACEBA" w:rsidR="00F46A9B" w:rsidRDefault="00BC51CA" w:rsidP="00700EB9">
      <w:pPr>
        <w:pStyle w:val="FirstParagraph"/>
        <w:numPr>
          <w:ilvl w:val="0"/>
          <w:numId w:val="19"/>
        </w:numPr>
      </w:pPr>
      <w:r>
        <w:t>Ejercicio 2.</w:t>
      </w:r>
      <w:r>
        <w:t>8</w:t>
      </w:r>
      <w:r>
        <w:t xml:space="preserve">: </w:t>
      </w:r>
      <w:r w:rsidR="00F46A9B">
        <w:t xml:space="preserve">Analiza si </w:t>
      </w:r>
      <w:r w:rsidR="00700EB9">
        <w:t>“</w:t>
      </w:r>
      <w:r w:rsidR="00F46A9B" w:rsidRPr="00700EB9">
        <w:t>millas</w:t>
      </w:r>
      <w:r w:rsidR="00700EB9">
        <w:t>”</w:t>
      </w:r>
      <w:r w:rsidR="00F46A9B">
        <w:t xml:space="preserve"> tiene registros duplicado y</w:t>
      </w:r>
      <w:r w:rsidR="00700EB9">
        <w:t>,</w:t>
      </w:r>
      <w:r w:rsidR="00F46A9B">
        <w:t xml:space="preserve"> en caso afirmativo</w:t>
      </w:r>
      <w:r w:rsidR="00700EB9">
        <w:t>,</w:t>
      </w:r>
      <w:r w:rsidR="00F46A9B">
        <w:t xml:space="preserve"> crea un nuevo data frame que contenga una única copia de cada fila.</w:t>
      </w:r>
    </w:p>
    <w:p w14:paraId="110572A2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733665C5" w14:textId="77777777" w:rsidR="00F46A9B" w:rsidRDefault="00F46A9B" w:rsidP="00700EB9">
      <w:pPr>
        <w:pStyle w:val="SourceCode"/>
        <w:ind w:left="708"/>
      </w:pPr>
      <w:r>
        <w:rPr>
          <w:rStyle w:val="CommentTok"/>
        </w:rPr>
        <w:t># Solución:</w:t>
      </w:r>
    </w:p>
    <w:p w14:paraId="15B5C6C9" w14:textId="77777777" w:rsidR="00700EB9" w:rsidRDefault="00700EB9" w:rsidP="00F46A9B">
      <w:pPr>
        <w:pStyle w:val="FirstParagraph"/>
      </w:pPr>
    </w:p>
    <w:p w14:paraId="4095CCDA" w14:textId="375430EF" w:rsidR="00F46A9B" w:rsidRDefault="00BC51CA" w:rsidP="00700EB9">
      <w:pPr>
        <w:pStyle w:val="FirstParagraph"/>
        <w:numPr>
          <w:ilvl w:val="0"/>
          <w:numId w:val="19"/>
        </w:numPr>
      </w:pPr>
      <w:r>
        <w:t>Ejercicio 2.</w:t>
      </w:r>
      <w:r>
        <w:t>9</w:t>
      </w:r>
      <w:r>
        <w:t xml:space="preserve">: </w:t>
      </w:r>
      <w:r w:rsidR="00F46A9B">
        <w:t>Crea una función que tenga como input la fecha de tu nacimiento (en formato date) y devuelva tu edad en años.</w:t>
      </w:r>
    </w:p>
    <w:p w14:paraId="63BBCBB4" w14:textId="77777777" w:rsidR="00F46A9B" w:rsidRPr="00F46A9B" w:rsidRDefault="00F46A9B" w:rsidP="00700EB9">
      <w:pPr>
        <w:pStyle w:val="Textoindependiente"/>
        <w:ind w:left="360"/>
        <w:rPr>
          <w:lang w:eastAsia="en-US"/>
        </w:rPr>
      </w:pPr>
    </w:p>
    <w:p w14:paraId="4DE09652" w14:textId="77777777" w:rsidR="00F46A9B" w:rsidRDefault="00F46A9B" w:rsidP="00700EB9">
      <w:pPr>
        <w:pStyle w:val="SourceCode"/>
        <w:ind w:left="708"/>
      </w:pPr>
      <w:r>
        <w:rPr>
          <w:rStyle w:val="CommentTok"/>
        </w:rPr>
        <w:t># Solución:</w:t>
      </w:r>
    </w:p>
    <w:p w14:paraId="3D9E8003" w14:textId="77777777" w:rsidR="00700EB9" w:rsidRDefault="00700EB9" w:rsidP="00F46A9B">
      <w:pPr>
        <w:pStyle w:val="FirstParagraph"/>
      </w:pPr>
    </w:p>
    <w:p w14:paraId="0B787B94" w14:textId="264919DD" w:rsidR="00F46A9B" w:rsidRDefault="00BC51CA" w:rsidP="00700EB9">
      <w:pPr>
        <w:pStyle w:val="FirstParagraph"/>
        <w:numPr>
          <w:ilvl w:val="0"/>
          <w:numId w:val="19"/>
        </w:numPr>
      </w:pPr>
      <w:r>
        <w:t>Ejercicio 2.</w:t>
      </w:r>
      <w:r>
        <w:t>10</w:t>
      </w:r>
      <w:r>
        <w:t xml:space="preserve">: </w:t>
      </w:r>
      <w:r w:rsidR="00F46A9B">
        <w:t xml:space="preserve">Explica por qué el resultado de </w:t>
      </w:r>
      <w:r w:rsidR="00700EB9">
        <w:t>“</w:t>
      </w:r>
      <w:r w:rsidR="00F46A9B">
        <w:t>fechahora_1</w:t>
      </w:r>
      <w:r w:rsidR="00700EB9">
        <w:t>”</w:t>
      </w:r>
      <w:r w:rsidR="00F46A9B">
        <w:t xml:space="preserve"> y </w:t>
      </w:r>
      <w:r w:rsidR="00700EB9">
        <w:t>“</w:t>
      </w:r>
      <w:r w:rsidR="00F46A9B">
        <w:t>fechahora_2</w:t>
      </w:r>
      <w:r w:rsidR="00700EB9">
        <w:t>”</w:t>
      </w:r>
      <w:r w:rsidR="00F46A9B">
        <w:t xml:space="preserve"> son distintos en la siguiente expresión:</w:t>
      </w:r>
    </w:p>
    <w:p w14:paraId="4F3E38E8" w14:textId="77777777" w:rsidR="00F46A9B" w:rsidRPr="00F46A9B" w:rsidRDefault="00F46A9B" w:rsidP="00F46A9B">
      <w:pPr>
        <w:pStyle w:val="Textoindependiente"/>
        <w:rPr>
          <w:lang w:eastAsia="en-US"/>
        </w:rPr>
      </w:pPr>
    </w:p>
    <w:p w14:paraId="28299BC8" w14:textId="77777777" w:rsidR="00F46A9B" w:rsidRDefault="00F46A9B" w:rsidP="00700EB9">
      <w:pPr>
        <w:pStyle w:val="SourceCode"/>
        <w:ind w:left="708"/>
      </w:pPr>
      <w:r>
        <w:rPr>
          <w:rStyle w:val="Keyword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DataTypeTok"/>
        </w:rPr>
        <w:t>locale=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 w14:paraId="5F4A1847" w14:textId="77777777" w:rsidR="00F46A9B" w:rsidRDefault="00F46A9B" w:rsidP="00700EB9">
      <w:pPr>
        <w:pStyle w:val="SourceCode"/>
        <w:ind w:left="708"/>
      </w:pPr>
      <w:r>
        <w:rPr>
          <w:rStyle w:val="VerbatimChar"/>
        </w:rPr>
        <w:t>## [1] ""</w:t>
      </w:r>
    </w:p>
    <w:p w14:paraId="389246B7" w14:textId="77777777" w:rsidR="00F46A9B" w:rsidRDefault="00F46A9B" w:rsidP="00700EB9">
      <w:pPr>
        <w:pStyle w:val="SourceCode"/>
        <w:ind w:left="708"/>
      </w:pPr>
      <w:r>
        <w:rPr>
          <w:rStyle w:val="NormalTok"/>
        </w:rPr>
        <w:t>fechahora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"Europe/Madrid"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fechahora_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hours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AFBC09" w14:textId="77777777" w:rsidR="00F46A9B" w:rsidRDefault="00F46A9B" w:rsidP="00700EB9">
      <w:pPr>
        <w:pStyle w:val="SourceCode"/>
        <w:ind w:left="708"/>
      </w:pPr>
      <w:r>
        <w:rPr>
          <w:rStyle w:val="VerbatimChar"/>
        </w:rPr>
        <w:t>## [1] "2020-03-29 16:11:23 CEST"</w:t>
      </w:r>
    </w:p>
    <w:p w14:paraId="16CD9225" w14:textId="77777777" w:rsidR="00F46A9B" w:rsidRDefault="00F46A9B" w:rsidP="00700EB9">
      <w:pPr>
        <w:pStyle w:val="SourceCode"/>
        <w:ind w:left="708"/>
      </w:pPr>
      <w:r>
        <w:rPr>
          <w:rStyle w:val="KeywordTok"/>
        </w:rPr>
        <w:t>print</w:t>
      </w:r>
      <w:r>
        <w:rPr>
          <w:rStyle w:val="NormalTok"/>
        </w:rPr>
        <w:t>(fechahora_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6C45FE" w14:textId="77777777" w:rsidR="00F46A9B" w:rsidRDefault="00F46A9B" w:rsidP="00700EB9">
      <w:pPr>
        <w:pStyle w:val="SourceCode"/>
        <w:ind w:left="708"/>
      </w:pPr>
      <w:r>
        <w:rPr>
          <w:rStyle w:val="VerbatimChar"/>
        </w:rPr>
        <w:t>## [1] "2020-03-29 15:11:23 CEST"</w:t>
      </w:r>
    </w:p>
    <w:p w14:paraId="295A6642" w14:textId="77777777" w:rsidR="002B1A99" w:rsidRDefault="002B1A99">
      <w:pPr>
        <w:suppressAutoHyphens w:val="0"/>
        <w:jc w:val="left"/>
      </w:pPr>
    </w:p>
    <w:bookmarkEnd w:id="5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159DED38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lastRenderedPageBreak/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09ACD558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="008651A6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14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8651A6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12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1C0D84B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="008651A6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79272E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8651A6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12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700EB9">
        <w:trPr>
          <w:trHeight w:val="288"/>
        </w:trPr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BDEF23F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commentRangeStart w:id="6"/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="0079272E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31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79272E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12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79272E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  <w:commentRangeEnd w:id="6"/>
            <w:r w:rsidR="00700EB9">
              <w:rPr>
                <w:rStyle w:val="Refdecomentario"/>
                <w:rFonts w:ascii="Calibri" w:eastAsia="Times New Roman" w:hAnsi="Calibri" w:cs="Times New Roman"/>
                <w:b w:val="0"/>
                <w:bCs w:val="0"/>
                <w:color w:val="auto"/>
              </w:rPr>
              <w:commentReference w:id="6"/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51A4D77C" w14:textId="1BE84FFF" w:rsidR="00465B82" w:rsidRPr="00700EB9" w:rsidRDefault="00856108" w:rsidP="00700EB9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3BEB9F64" w14:textId="68782E08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>El alumno</w:t>
      </w:r>
      <w:r w:rsidR="00700EB9">
        <w:rPr>
          <w:rFonts w:cs="Calibri"/>
        </w:rPr>
        <w:t>/a</w:t>
      </w:r>
      <w:r w:rsidR="004C3507" w:rsidRPr="004C3507">
        <w:rPr>
          <w:rFonts w:cs="Calibri"/>
        </w:rPr>
        <w:t xml:space="preserve"> debe entregar </w:t>
      </w:r>
      <w:r w:rsidR="003571D2">
        <w:rPr>
          <w:rFonts w:cs="Calibri"/>
        </w:rPr>
        <w:t xml:space="preserve">un documento Rmarkdown, Rmd con el código R solicitado. Al ejecutar el Rmd se debe generar un documento (docx, pdf o html) que muestre el código R y las respuestas y los resultados solicitados. </w:t>
      </w:r>
    </w:p>
    <w:p w14:paraId="594E9605" w14:textId="658ADD45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3571D2">
        <w:rPr>
          <w:rFonts w:cs="Calibri"/>
        </w:rPr>
        <w:t>Rmd</w:t>
      </w:r>
      <w:r w:rsidR="00700EB9">
        <w:rPr>
          <w:rFonts w:cs="Calibri"/>
        </w:rPr>
        <w:t>.</w:t>
      </w:r>
    </w:p>
    <w:p w14:paraId="36DE1DBA" w14:textId="653C77FE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bookmarkStart w:id="7" w:name="_Hlk52714864"/>
      <w:r w:rsidR="00F46A9B">
        <w:rPr>
          <w:rFonts w:cs="Calibri"/>
        </w:rPr>
        <w:t>_</w:t>
      </w:r>
      <w:r w:rsidR="00700EB9">
        <w:rPr>
          <w:rFonts w:cs="Calibri"/>
        </w:rPr>
        <w:t>bloque X_apartado</w:t>
      </w:r>
      <w:r w:rsidR="00F46A9B">
        <w:rPr>
          <w:rFonts w:cs="Calibri"/>
        </w:rPr>
        <w:t>X</w:t>
      </w:r>
      <w:bookmarkEnd w:id="7"/>
      <w:r w:rsidR="009A57F3" w:rsidRPr="009A57F3">
        <w:rPr>
          <w:rFonts w:cs="Calibri"/>
        </w:rPr>
        <w:t>_actX</w:t>
      </w:r>
      <w:r w:rsidR="00700EB9">
        <w:rPr>
          <w:rFonts w:cs="Calibri"/>
        </w:rPr>
        <w:t>.</w:t>
      </w:r>
    </w:p>
    <w:p w14:paraId="02272F3B" w14:textId="5BD43CDD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  <w:r w:rsidR="00700EB9">
        <w:rPr>
          <w:rFonts w:cs="Calibri"/>
        </w:rPr>
        <w:t>.</w:t>
      </w:r>
    </w:p>
    <w:p w14:paraId="7E1A40C9" w14:textId="5BE49EDA" w:rsidR="00F46A9B" w:rsidRPr="00671D60" w:rsidRDefault="00F46A9B" w:rsidP="00856108">
      <w:pPr>
        <w:pStyle w:val="Textoindependiente"/>
        <w:numPr>
          <w:ilvl w:val="0"/>
          <w:numId w:val="5"/>
        </w:numPr>
        <w:rPr>
          <w:rFonts w:cs="Calibri"/>
        </w:rPr>
      </w:pPr>
      <w:bookmarkStart w:id="8" w:name="_Hlk52714972"/>
      <w:r>
        <w:rPr>
          <w:rFonts w:cs="Calibri"/>
        </w:rPr>
        <w:t>La entrega se deberá realizar en la correspondiente tarea del aula del curso.</w:t>
      </w:r>
    </w:p>
    <w:bookmarkEnd w:id="8"/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358FF9E" w14:textId="2FE629B4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619BD44D" w14:textId="1BBCFAB9" w:rsidR="00F46A9B" w:rsidRDefault="00F46A9B" w:rsidP="00F46A9B">
      <w:pPr>
        <w:pStyle w:val="Textoindependiente"/>
        <w:numPr>
          <w:ilvl w:val="0"/>
          <w:numId w:val="18"/>
        </w:numPr>
      </w:pPr>
      <w:r>
        <w:t>1.6. Control de flujo</w:t>
      </w:r>
    </w:p>
    <w:p w14:paraId="322C6E55" w14:textId="5DA038FB" w:rsidR="00F46A9B" w:rsidRDefault="00F46A9B" w:rsidP="00F46A9B">
      <w:pPr>
        <w:pStyle w:val="Textoindependiente"/>
        <w:numPr>
          <w:ilvl w:val="1"/>
          <w:numId w:val="18"/>
        </w:numPr>
      </w:pPr>
      <w:r>
        <w:t>1.6.1. Funciones</w:t>
      </w:r>
      <w:r w:rsidR="00700EB9">
        <w:t>.</w:t>
      </w:r>
    </w:p>
    <w:p w14:paraId="6D917CFB" w14:textId="66B6ED97" w:rsidR="00F46A9B" w:rsidRDefault="00F46A9B" w:rsidP="00F46A9B">
      <w:pPr>
        <w:pStyle w:val="Textoindependiente"/>
        <w:numPr>
          <w:ilvl w:val="1"/>
          <w:numId w:val="18"/>
        </w:numPr>
      </w:pPr>
      <w:r>
        <w:t>1.6.2. Condicionales</w:t>
      </w:r>
      <w:r w:rsidR="00700EB9">
        <w:t>.</w:t>
      </w:r>
    </w:p>
    <w:p w14:paraId="01749BAE" w14:textId="12C5B617" w:rsidR="00F46A9B" w:rsidRDefault="00F46A9B" w:rsidP="00F46A9B">
      <w:pPr>
        <w:pStyle w:val="Textoindependiente"/>
        <w:numPr>
          <w:ilvl w:val="1"/>
          <w:numId w:val="18"/>
        </w:numPr>
      </w:pPr>
      <w:r>
        <w:t>1.6.3. Bucles</w:t>
      </w:r>
      <w:r w:rsidR="00700EB9">
        <w:t>.</w:t>
      </w:r>
    </w:p>
    <w:p w14:paraId="7185044D" w14:textId="551BAF78" w:rsidR="00F46A9B" w:rsidRDefault="00F46A9B" w:rsidP="00F46A9B">
      <w:pPr>
        <w:pStyle w:val="Textoindependiente"/>
        <w:numPr>
          <w:ilvl w:val="0"/>
          <w:numId w:val="18"/>
        </w:numPr>
      </w:pPr>
      <w:r>
        <w:t>1.7. Gestión de datos</w:t>
      </w:r>
    </w:p>
    <w:p w14:paraId="1702F09E" w14:textId="45E749FA" w:rsidR="00F46A9B" w:rsidRDefault="00F46A9B" w:rsidP="00F46A9B">
      <w:pPr>
        <w:pStyle w:val="Textoindependiente"/>
        <w:numPr>
          <w:ilvl w:val="1"/>
          <w:numId w:val="18"/>
        </w:numPr>
      </w:pPr>
      <w:r>
        <w:t>1.7.1 Importar y exportar datos</w:t>
      </w:r>
      <w:r w:rsidR="00700EB9">
        <w:t>.</w:t>
      </w:r>
    </w:p>
    <w:p w14:paraId="66D598F7" w14:textId="550DC972" w:rsidR="00F46A9B" w:rsidRDefault="00F46A9B" w:rsidP="00F46A9B">
      <w:pPr>
        <w:pStyle w:val="Textoindependiente"/>
        <w:numPr>
          <w:ilvl w:val="1"/>
          <w:numId w:val="18"/>
        </w:numPr>
      </w:pPr>
      <w:r>
        <w:t>1.7.2 Cruce entre tablas</w:t>
      </w:r>
      <w:r w:rsidR="00700EB9">
        <w:t>.</w:t>
      </w:r>
    </w:p>
    <w:p w14:paraId="2B5A2515" w14:textId="0CF5FB26" w:rsidR="00F46A9B" w:rsidRDefault="00F46A9B" w:rsidP="00F46A9B">
      <w:pPr>
        <w:pStyle w:val="Textoindependiente"/>
        <w:numPr>
          <w:ilvl w:val="1"/>
          <w:numId w:val="18"/>
        </w:numPr>
      </w:pPr>
      <w:r>
        <w:t>1.7.3 Resúmenes de agregados</w:t>
      </w:r>
      <w:r w:rsidR="00700EB9">
        <w:t>.</w:t>
      </w:r>
    </w:p>
    <w:p w14:paraId="6D1585C8" w14:textId="53B0A763" w:rsidR="00F46A9B" w:rsidRDefault="00F46A9B" w:rsidP="00F46A9B">
      <w:pPr>
        <w:pStyle w:val="Textoindependiente"/>
        <w:numPr>
          <w:ilvl w:val="1"/>
          <w:numId w:val="18"/>
        </w:numPr>
      </w:pPr>
      <w:r>
        <w:t>1.7.4 Lubridate: gestión de fechas y horarios</w:t>
      </w:r>
      <w:r w:rsidR="00700EB9">
        <w:t>.</w:t>
      </w:r>
    </w:p>
    <w:p w14:paraId="7864FD22" w14:textId="77777777" w:rsidR="00F46A9B" w:rsidRDefault="00F46A9B" w:rsidP="00F46A9B">
      <w:pPr>
        <w:pStyle w:val="Textoindependiente"/>
      </w:pPr>
    </w:p>
    <w:p w14:paraId="509290B9" w14:textId="4CD444B6" w:rsidR="00F61887" w:rsidRPr="00700EB9" w:rsidRDefault="00B152D1" w:rsidP="00700EB9">
      <w:pPr>
        <w:pStyle w:val="Ttulo3"/>
        <w:ind w:left="720" w:hanging="720"/>
        <w:rPr>
          <w:rFonts w:ascii="Calibri" w:hAnsi="Calibri" w:cs="Calibri"/>
        </w:rPr>
      </w:pPr>
      <w:r w:rsidRPr="00E371F3">
        <w:rPr>
          <w:rFonts w:ascii="Calibri" w:hAnsi="Calibri" w:cs="Calibri"/>
        </w:rPr>
        <w:t>Objetivo/s de la actividad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Utilizar las funciones adecuadas de R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3386C0CE" w14:textId="77777777" w:rsidR="00700EB9" w:rsidRDefault="00700EB9">
      <w:pPr>
        <w:suppressAutoHyphens w:val="0"/>
        <w:jc w:val="left"/>
        <w:rPr>
          <w:rFonts w:eastAsia="MS Mincho" w:cs="Calibri"/>
          <w:b/>
          <w:bCs/>
          <w:color w:val="95B3D7"/>
          <w:sz w:val="24"/>
          <w:szCs w:val="28"/>
        </w:rPr>
      </w:pPr>
      <w:r>
        <w:rPr>
          <w:rFonts w:cs="Calibri"/>
        </w:rPr>
        <w:br w:type="page"/>
      </w:r>
    </w:p>
    <w:p w14:paraId="01B3DB91" w14:textId="25CBCEB5" w:rsidR="00192C2B" w:rsidRPr="00700EB9" w:rsidRDefault="00EC2D47" w:rsidP="00700EB9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lastRenderedPageBreak/>
        <w:t>Criterios que tendrá en cuenta el tutor para evaluar la actividad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5BB61C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476C7296" w:rsidR="00B6545F" w:rsidRPr="00E371F3" w:rsidRDefault="00B6545F" w:rsidP="00BD06D6">
            <w:pPr>
              <w:pStyle w:val="Descripcin"/>
              <w:rPr>
                <w:rFonts w:cs="Calibri"/>
              </w:rPr>
            </w:pPr>
            <w:commentRangeStart w:id="9"/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050DD1">
              <w:rPr>
                <w:rFonts w:cs="Calibri"/>
                <w:b w:val="0"/>
                <w:color w:val="FF0000"/>
              </w:rPr>
              <w:t>17,5</w:t>
            </w:r>
            <w:r w:rsidR="0083570B" w:rsidRPr="0083570B">
              <w:rPr>
                <w:rFonts w:cs="Calibri"/>
                <w:b w:val="0"/>
                <w:color w:val="FF0000"/>
              </w:rPr>
              <w:t xml:space="preserve"> %</w:t>
            </w:r>
            <w:commentRangeEnd w:id="9"/>
            <w:r w:rsidR="00700EB9">
              <w:rPr>
                <w:rStyle w:val="Refdecomentario"/>
                <w:b w:val="0"/>
                <w:bCs w:val="0"/>
              </w:rPr>
              <w:commentReference w:id="9"/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fanny" w:date="2020-10-07T20:01:00Z" w:initials="f">
    <w:p w14:paraId="4E43D14C" w14:textId="423DECA4" w:rsidR="00700EB9" w:rsidRDefault="00700EB9">
      <w:pPr>
        <w:pStyle w:val="Textocomentario"/>
      </w:pPr>
      <w:r>
        <w:rPr>
          <w:rStyle w:val="Refdecomentario"/>
        </w:rPr>
        <w:annotationRef/>
      </w:r>
      <w:r>
        <w:t>Falta poner fechas concretas.</w:t>
      </w:r>
    </w:p>
  </w:comment>
  <w:comment w:id="9" w:author="fanny" w:date="2020-10-07T20:04:00Z" w:initials="f">
    <w:p w14:paraId="7480D9A8" w14:textId="14FB4095" w:rsidR="00700EB9" w:rsidRDefault="00700EB9">
      <w:pPr>
        <w:pStyle w:val="Textocomentario"/>
      </w:pPr>
      <w:r>
        <w:rPr>
          <w:rStyle w:val="Refdecomentario"/>
        </w:rPr>
        <w:annotationRef/>
      </w:r>
      <w:r>
        <w:t xml:space="preserve">Falta poner en % </w:t>
      </w:r>
      <w:r w:rsidR="000E7840">
        <w:t>concreto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43D14C" w15:done="0"/>
  <w15:commentEx w15:paraId="7480D9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9D34" w16cex:dateUtc="2020-10-07T18:01:00Z"/>
  <w16cex:commentExtensible w16cex:durableId="23289DCC" w16cex:dateUtc="2020-10-07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43D14C" w16cid:durableId="23289D34"/>
  <w16cid:commentId w16cid:paraId="7480D9A8" w16cid:durableId="23289D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8B31E" w14:textId="77777777" w:rsidR="00AB692C" w:rsidRPr="00BD3FC9" w:rsidRDefault="00AB692C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5CF5BC06" w14:textId="77777777" w:rsidR="00AB692C" w:rsidRPr="00BD3FC9" w:rsidRDefault="00AB692C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E0D8" w14:textId="77777777" w:rsidR="00AB692C" w:rsidRPr="00BD3FC9" w:rsidRDefault="00AB692C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78CA08AA" w14:textId="77777777" w:rsidR="00AB692C" w:rsidRPr="00BD3FC9" w:rsidRDefault="00AB692C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F2503"/>
    <w:multiLevelType w:val="hybridMultilevel"/>
    <w:tmpl w:val="0942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15CD"/>
    <w:multiLevelType w:val="hybridMultilevel"/>
    <w:tmpl w:val="161A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3"/>
  </w:num>
  <w:num w:numId="4">
    <w:abstractNumId w:val="14"/>
  </w:num>
  <w:num w:numId="5">
    <w:abstractNumId w:val="20"/>
  </w:num>
  <w:num w:numId="6">
    <w:abstractNumId w:val="21"/>
  </w:num>
  <w:num w:numId="7">
    <w:abstractNumId w:val="16"/>
  </w:num>
  <w:num w:numId="8">
    <w:abstractNumId w:val="18"/>
  </w:num>
  <w:num w:numId="9">
    <w:abstractNumId w:val="9"/>
  </w:num>
  <w:num w:numId="10">
    <w:abstractNumId w:val="22"/>
  </w:num>
  <w:num w:numId="11">
    <w:abstractNumId w:val="15"/>
  </w:num>
  <w:num w:numId="12">
    <w:abstractNumId w:val="12"/>
  </w:num>
  <w:num w:numId="13">
    <w:abstractNumId w:val="17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9"/>
  </w:num>
  <w:num w:numId="18">
    <w:abstractNumId w:val="11"/>
  </w:num>
  <w:num w:numId="19">
    <w:abstractNumId w:val="10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ny">
    <w15:presenceInfo w15:providerId="None" w15:userId="f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50DD1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E7840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229A6"/>
    <w:rsid w:val="00323120"/>
    <w:rsid w:val="00332EE9"/>
    <w:rsid w:val="00334D97"/>
    <w:rsid w:val="00347D67"/>
    <w:rsid w:val="0035584D"/>
    <w:rsid w:val="003571D2"/>
    <w:rsid w:val="003579CF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36CB3"/>
    <w:rsid w:val="00545154"/>
    <w:rsid w:val="005564CE"/>
    <w:rsid w:val="00571F09"/>
    <w:rsid w:val="00571F35"/>
    <w:rsid w:val="005A01EF"/>
    <w:rsid w:val="005A43D1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2174"/>
    <w:rsid w:val="006C5876"/>
    <w:rsid w:val="006D3242"/>
    <w:rsid w:val="00700EB9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272E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1A6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692C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C51CA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500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6A9B"/>
    <w:rsid w:val="00F47FD5"/>
    <w:rsid w:val="00F54C1D"/>
    <w:rsid w:val="00F61887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500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00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000C"/>
    <w:rPr>
      <w:rFonts w:ascii="Calibri" w:hAnsi="Calibri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00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000C"/>
    <w:rPr>
      <w:rFonts w:ascii="Calibri" w:hAnsi="Calibri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722</Words>
  <Characters>3972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4685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</cp:lastModifiedBy>
  <cp:revision>10</cp:revision>
  <cp:lastPrinted>2010-07-04T17:13:00Z</cp:lastPrinted>
  <dcterms:created xsi:type="dcterms:W3CDTF">2020-10-04T12:30:00Z</dcterms:created>
  <dcterms:modified xsi:type="dcterms:W3CDTF">2020-12-11T16:19:00Z</dcterms:modified>
</cp:coreProperties>
</file>