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36B020" w14:textId="77777777" w:rsidR="00EE5BFE" w:rsidRPr="00FE6B02" w:rsidRDefault="000E11A4" w:rsidP="002227FB">
      <w:pPr>
        <w:spacing w:line="276" w:lineRule="auto"/>
        <w:rPr>
          <w:rFonts w:cs="Calibri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2C5AFB82" wp14:editId="396F73CF">
                <wp:simplePos x="0" y="0"/>
                <wp:positionH relativeFrom="page">
                  <wp:posOffset>-57150</wp:posOffset>
                </wp:positionH>
                <wp:positionV relativeFrom="page">
                  <wp:posOffset>1162050</wp:posOffset>
                </wp:positionV>
                <wp:extent cx="7610475" cy="10858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10475" cy="1085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F692D" w14:textId="77777777" w:rsidR="00FA1040" w:rsidRPr="004B3E63" w:rsidRDefault="00FA1040" w:rsidP="00297FE8">
                            <w:pPr>
                              <w:spacing w:before="240"/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</w:pP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Plantilla </w:t>
                            </w:r>
                            <w:r w:rsidR="003E646E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ctividad </w:t>
                            </w:r>
                          </w:p>
                          <w:p w14:paraId="0162C79B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 xml:space="preserve">Máster en Big Data &amp; Data </w:t>
                            </w:r>
                            <w:proofErr w:type="spellStart"/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Science</w:t>
                            </w:r>
                            <w:proofErr w:type="spellEnd"/>
                          </w:p>
                          <w:p w14:paraId="45903A22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Módulo 1. Herramientas de Big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AF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91.5pt;width:599.25pt;height:85.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" fillcolor="#4f81bd" stroked="f">
                <v:textbox inset="0,0,0,0">
                  <w:txbxContent>
                    <w:p w14:paraId="41AF692D" w14:textId="77777777" w:rsidR="00FA1040" w:rsidRPr="004B3E63" w:rsidRDefault="00FA1040" w:rsidP="00297FE8">
                      <w:pPr>
                        <w:spacing w:before="240"/>
                        <w:ind w:right="1839"/>
                        <w:jc w:val="right"/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</w:pP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Plantilla </w:t>
                      </w:r>
                      <w:r w:rsidR="003E646E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>a</w:t>
                      </w: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ctividad </w:t>
                      </w:r>
                    </w:p>
                    <w:p w14:paraId="0162C79B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 xml:space="preserve">Máster en Big Data &amp; Data </w:t>
                      </w:r>
                      <w:proofErr w:type="spellStart"/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Science</w:t>
                      </w:r>
                      <w:proofErr w:type="spellEnd"/>
                    </w:p>
                    <w:p w14:paraId="45903A22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Módulo 1. Herramientas de Big 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0FA247" w14:textId="77777777" w:rsidR="00EE5BFE" w:rsidRPr="00FE6B02" w:rsidRDefault="00EE5BFE">
      <w:pPr>
        <w:spacing w:line="276" w:lineRule="auto"/>
        <w:jc w:val="center"/>
        <w:rPr>
          <w:rFonts w:cs="Calibri"/>
          <w:b/>
          <w:i/>
          <w:sz w:val="20"/>
          <w:szCs w:val="20"/>
          <w:u w:val="single"/>
        </w:rPr>
      </w:pPr>
    </w:p>
    <w:p w14:paraId="26D151CA" w14:textId="77777777" w:rsidR="00EE5BFE" w:rsidRPr="00FE6B02" w:rsidRDefault="00EE5BFE">
      <w:pPr>
        <w:spacing w:line="276" w:lineRule="auto"/>
        <w:jc w:val="center"/>
        <w:rPr>
          <w:rFonts w:cs="Calibri"/>
          <w:b/>
          <w:sz w:val="20"/>
          <w:szCs w:val="20"/>
          <w:u w:val="single"/>
        </w:rPr>
      </w:pPr>
    </w:p>
    <w:p w14:paraId="473B7D9C" w14:textId="77777777" w:rsidR="00EE5BFE" w:rsidRPr="00FE6B02" w:rsidRDefault="00EE5BFE">
      <w:pPr>
        <w:rPr>
          <w:rFonts w:cs="Calibri"/>
        </w:rPr>
      </w:pPr>
    </w:p>
    <w:p w14:paraId="504EB199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60011F2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BBD692C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2C78AB5B" w14:textId="7B3DF436" w:rsidR="008C7A45" w:rsidRPr="00733277" w:rsidRDefault="00A80746" w:rsidP="008C7A45">
      <w:pPr>
        <w:pStyle w:val="Ttulo2"/>
        <w:numPr>
          <w:ilvl w:val="0"/>
          <w:numId w:val="0"/>
        </w:numPr>
        <w:ind w:left="576" w:hanging="576"/>
      </w:pPr>
      <w:bookmarkStart w:id="0" w:name="_Toc293499611"/>
      <w:r w:rsidRPr="00E371F3">
        <w:rPr>
          <w:rFonts w:ascii="Calibri" w:hAnsi="Calibri" w:cs="Calibri"/>
          <w:i w:val="0"/>
        </w:rPr>
        <w:t xml:space="preserve">Actividad núm. </w:t>
      </w:r>
      <w:r w:rsidR="00FA3315">
        <w:rPr>
          <w:rFonts w:ascii="Calibri" w:hAnsi="Calibri" w:cs="Calibri"/>
          <w:i w:val="0"/>
        </w:rPr>
        <w:t>4</w:t>
      </w:r>
    </w:p>
    <w:p w14:paraId="2C528AF7" w14:textId="77777777" w:rsidR="008C7A45" w:rsidRDefault="000E11A4" w:rsidP="008C7A45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BA8DEA" wp14:editId="26E308F3">
                <wp:simplePos x="0" y="0"/>
                <wp:positionH relativeFrom="column">
                  <wp:posOffset>-53340</wp:posOffset>
                </wp:positionH>
                <wp:positionV relativeFrom="paragraph">
                  <wp:posOffset>301625</wp:posOffset>
                </wp:positionV>
                <wp:extent cx="5753100" cy="29781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052F" w14:textId="77777777" w:rsidR="00B14696" w:rsidRPr="00A82E99" w:rsidRDefault="00B14696" w:rsidP="00B14696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Indicar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un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título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representativo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la actividad propuesta. </w:t>
                            </w:r>
                          </w:p>
                          <w:p w14:paraId="551BCF63" w14:textId="77777777" w:rsidR="00B14696" w:rsidRPr="00A82E99" w:rsidRDefault="00B14696" w:rsidP="00B14696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8DEA" id="Cuadro de texto 2" o:spid="_x0000_s1027" type="#_x0000_t202" style="position:absolute;left:0;text-align:left;margin-left:-4.2pt;margin-top:23.75pt;width:453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" fillcolor="#dce6f2" strokecolor="#b9cde5">
                <v:path arrowok="t"/>
                <v:textbox>
                  <w:txbxContent>
                    <w:p w14:paraId="79E8052F" w14:textId="77777777" w:rsidR="00B14696" w:rsidRPr="00A82E99" w:rsidRDefault="00B14696" w:rsidP="00B14696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Indicar </w:t>
                      </w:r>
                      <w:r w:rsidR="009F3024">
                        <w:rPr>
                          <w:rFonts w:cs="Calibri"/>
                          <w:sz w:val="20"/>
                        </w:rPr>
                        <w:t>un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9F3024">
                        <w:rPr>
                          <w:rFonts w:cs="Calibri"/>
                          <w:sz w:val="20"/>
                        </w:rPr>
                        <w:t>título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representativo </w:t>
                      </w:r>
                      <w:r w:rsidR="009F3024">
                        <w:rPr>
                          <w:rFonts w:cs="Calibri"/>
                          <w:sz w:val="20"/>
                        </w:rPr>
                        <w:t>para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la actividad propuesta. </w:t>
                      </w:r>
                    </w:p>
                    <w:p w14:paraId="551BCF63" w14:textId="77777777" w:rsidR="00B14696" w:rsidRPr="00A82E99" w:rsidRDefault="00B14696" w:rsidP="00B14696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A45" w:rsidRPr="00E371F3">
        <w:rPr>
          <w:rFonts w:ascii="Calibri" w:hAnsi="Calibri" w:cs="Calibri"/>
        </w:rPr>
        <w:t>Título de la actividad</w:t>
      </w:r>
      <w:bookmarkEnd w:id="0"/>
    </w:p>
    <w:p w14:paraId="75A9F574" w14:textId="77777777" w:rsidR="00B958C4" w:rsidRDefault="00B958C4" w:rsidP="00B958C4">
      <w:pPr>
        <w:ind w:left="1276"/>
        <w:rPr>
          <w:rFonts w:cs="Calibri"/>
        </w:rPr>
      </w:pPr>
    </w:p>
    <w:p w14:paraId="143A472C" w14:textId="77777777" w:rsidR="00B14696" w:rsidRDefault="00B14696" w:rsidP="00B958C4">
      <w:pPr>
        <w:ind w:left="1276"/>
        <w:rPr>
          <w:rFonts w:cs="Calibri"/>
        </w:rPr>
      </w:pPr>
    </w:p>
    <w:p w14:paraId="1AC92958" w14:textId="218F2773" w:rsidR="000B3E5C" w:rsidRPr="00E371F3" w:rsidRDefault="007E7645" w:rsidP="000B3E5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Calibri"/>
        </w:rPr>
      </w:pPr>
      <w:bookmarkStart w:id="1" w:name="_Toc293499612"/>
      <w:r>
        <w:t xml:space="preserve">HERRAMIENTAS DE ANALISIS: PROGRAMACIÓN EN </w:t>
      </w:r>
      <w:r w:rsidR="00733277">
        <w:t>PYHTON</w:t>
      </w:r>
      <w:r>
        <w:t xml:space="preserve"> </w:t>
      </w:r>
      <w:r w:rsidR="0082061B">
        <w:t>–</w:t>
      </w:r>
      <w:r>
        <w:t xml:space="preserve"> </w:t>
      </w:r>
      <w:r w:rsidR="0082061B">
        <w:t xml:space="preserve">MICROACTIVIDAD </w:t>
      </w:r>
      <w:r w:rsidR="00FA3315">
        <w:t>4</w:t>
      </w:r>
    </w:p>
    <w:p w14:paraId="3243DDF3" w14:textId="77777777" w:rsidR="002B1EFD" w:rsidRDefault="002B1EFD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</w:p>
    <w:p w14:paraId="70A689F7" w14:textId="77777777" w:rsidR="00C97E9A" w:rsidRDefault="000E11A4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B1BEE" wp14:editId="66CB6881">
                <wp:simplePos x="0" y="0"/>
                <wp:positionH relativeFrom="column">
                  <wp:posOffset>-53340</wp:posOffset>
                </wp:positionH>
                <wp:positionV relativeFrom="paragraph">
                  <wp:posOffset>338455</wp:posOffset>
                </wp:positionV>
                <wp:extent cx="5753100" cy="29781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A64C" w14:textId="77777777" w:rsidR="000F580B" w:rsidRPr="00A82E99" w:rsidRDefault="000F580B" w:rsidP="000F580B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Marcar si la </w:t>
                            </w:r>
                            <w:r w:rsidRPr="00A82E99">
                              <w:rPr>
                                <w:rFonts w:cs="Calibri"/>
                                <w:sz w:val="18"/>
                              </w:rPr>
                              <w:t>actividad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A82E99" w:rsidRPr="00A82E99">
                              <w:rPr>
                                <w:rFonts w:cs="Calibri"/>
                                <w:sz w:val="20"/>
                              </w:rPr>
                              <w:t>se</w:t>
                            </w:r>
                            <w:r w:rsidR="001051C1">
                              <w:rPr>
                                <w:rFonts w:cs="Calibri"/>
                                <w:sz w:val="20"/>
                              </w:rPr>
                              <w:t xml:space="preserve">rá 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individual o grupal. </w:t>
                            </w:r>
                          </w:p>
                          <w:p w14:paraId="5D558800" w14:textId="77777777" w:rsidR="000F580B" w:rsidRPr="00406319" w:rsidRDefault="000F580B" w:rsidP="000F580B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1BEE" id="_x0000_s1028" type="#_x0000_t202" style="position:absolute;left:0;text-align:left;margin-left:-4.2pt;margin-top:26.65pt;width:45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" fillcolor="#dce6f2" strokecolor="#b9cde5">
                <v:path arrowok="t"/>
                <v:textbox>
                  <w:txbxContent>
                    <w:p w14:paraId="5F01A64C" w14:textId="77777777" w:rsidR="000F580B" w:rsidRPr="00A82E99" w:rsidRDefault="000F580B" w:rsidP="000F580B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Marcar si la </w:t>
                      </w:r>
                      <w:r w:rsidRPr="00A82E99">
                        <w:rPr>
                          <w:rFonts w:cs="Calibri"/>
                          <w:sz w:val="18"/>
                        </w:rPr>
                        <w:t>actividad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A82E99" w:rsidRPr="00A82E99">
                        <w:rPr>
                          <w:rFonts w:cs="Calibri"/>
                          <w:sz w:val="20"/>
                        </w:rPr>
                        <w:t>se</w:t>
                      </w:r>
                      <w:r w:rsidR="001051C1">
                        <w:rPr>
                          <w:rFonts w:cs="Calibri"/>
                          <w:sz w:val="20"/>
                        </w:rPr>
                        <w:t xml:space="preserve">rá 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individual o grupal. </w:t>
                      </w:r>
                    </w:p>
                    <w:p w14:paraId="5D558800" w14:textId="77777777" w:rsidR="000F580B" w:rsidRPr="00406319" w:rsidRDefault="000F580B" w:rsidP="000F580B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7E9A" w:rsidRPr="00E371F3">
        <w:rPr>
          <w:rFonts w:ascii="Calibri" w:hAnsi="Calibri" w:cs="Calibri"/>
          <w:i w:val="0"/>
        </w:rPr>
        <w:t>Tipo de actividad</w:t>
      </w:r>
    </w:p>
    <w:p w14:paraId="4007CF01" w14:textId="77777777" w:rsidR="000F580B" w:rsidRPr="000F580B" w:rsidRDefault="000F580B" w:rsidP="000F580B">
      <w:pPr>
        <w:pStyle w:val="Textoindependiente"/>
      </w:pPr>
    </w:p>
    <w:p w14:paraId="069D2006" w14:textId="77777777" w:rsidR="00C97E9A" w:rsidRPr="00E371F3" w:rsidRDefault="00C97E9A" w:rsidP="00C97E9A">
      <w:pPr>
        <w:rPr>
          <w:rFonts w:cs="Calibri"/>
          <w:vanish/>
        </w:rPr>
      </w:pPr>
    </w:p>
    <w:tbl>
      <w:tblPr>
        <w:tblpPr w:leftFromText="141" w:rightFromText="141" w:vertAnchor="text" w:horzAnchor="margin" w:tblpY="1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769"/>
        <w:gridCol w:w="851"/>
        <w:gridCol w:w="709"/>
      </w:tblGrid>
      <w:tr w:rsidR="00CB4FDD" w:rsidRPr="00E371F3" w14:paraId="0993A41A" w14:textId="77777777" w:rsidTr="00CB4FDD">
        <w:trPr>
          <w:trHeight w:val="419"/>
        </w:trPr>
        <w:tc>
          <w:tcPr>
            <w:tcW w:w="1040" w:type="dxa"/>
            <w:shd w:val="pct10" w:color="auto" w:fill="auto"/>
          </w:tcPr>
          <w:p w14:paraId="54E244AB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Individual</w:t>
            </w:r>
          </w:p>
        </w:tc>
        <w:tc>
          <w:tcPr>
            <w:tcW w:w="769" w:type="dxa"/>
            <w:shd w:val="clear" w:color="auto" w:fill="auto"/>
          </w:tcPr>
          <w:p w14:paraId="077140B2" w14:textId="77777777" w:rsidR="00CB4FDD" w:rsidRPr="00E371F3" w:rsidRDefault="002D78D9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X</w:t>
            </w:r>
          </w:p>
        </w:tc>
        <w:tc>
          <w:tcPr>
            <w:tcW w:w="851" w:type="dxa"/>
            <w:shd w:val="pct10" w:color="auto" w:fill="auto"/>
          </w:tcPr>
          <w:p w14:paraId="1ECBA7B6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Grupal</w:t>
            </w:r>
          </w:p>
        </w:tc>
        <w:tc>
          <w:tcPr>
            <w:tcW w:w="709" w:type="dxa"/>
            <w:shd w:val="clear" w:color="auto" w:fill="auto"/>
          </w:tcPr>
          <w:p w14:paraId="05EDA9B1" w14:textId="77777777" w:rsidR="00CB4FDD" w:rsidRPr="00E371F3" w:rsidRDefault="00CB4FDD" w:rsidP="00CB4FDD">
            <w:pPr>
              <w:pStyle w:val="Textodetablas"/>
              <w:rPr>
                <w:rFonts w:ascii="Calibri" w:hAnsi="Calibri" w:cs="Calibri"/>
                <w:b/>
              </w:rPr>
            </w:pPr>
          </w:p>
        </w:tc>
      </w:tr>
    </w:tbl>
    <w:p w14:paraId="000B20C9" w14:textId="77777777" w:rsidR="00C97E9A" w:rsidRPr="00E371F3" w:rsidRDefault="00C97E9A" w:rsidP="00C97E9A">
      <w:pPr>
        <w:pStyle w:val="Textoindependiente"/>
        <w:rPr>
          <w:rFonts w:cs="Calibri"/>
        </w:rPr>
      </w:pPr>
    </w:p>
    <w:p w14:paraId="45F5805B" w14:textId="77777777" w:rsidR="00DE7F2A" w:rsidRPr="00E371F3" w:rsidRDefault="00DE7F2A" w:rsidP="00AE0471">
      <w:pPr>
        <w:pStyle w:val="Textoindependiente"/>
        <w:rPr>
          <w:rFonts w:cs="Calibri"/>
        </w:rPr>
      </w:pPr>
    </w:p>
    <w:p w14:paraId="764A0BE2" w14:textId="77777777" w:rsidR="00B958C4" w:rsidRDefault="00B958C4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p w14:paraId="11B6C900" w14:textId="77777777" w:rsidR="008C7A45" w:rsidRPr="00E371F3" w:rsidRDefault="00600245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r w:rsidRPr="00E371F3">
        <w:rPr>
          <w:rFonts w:ascii="Calibri" w:hAnsi="Calibri" w:cs="Calibri"/>
          <w:i w:val="0"/>
        </w:rPr>
        <w:t xml:space="preserve">Instrucciones para el </w:t>
      </w:r>
      <w:bookmarkEnd w:id="1"/>
      <w:r w:rsidR="00FE6B02" w:rsidRPr="00E371F3">
        <w:rPr>
          <w:rFonts w:ascii="Calibri" w:hAnsi="Calibri" w:cs="Calibri"/>
          <w:i w:val="0"/>
        </w:rPr>
        <w:t>alumnado</w:t>
      </w:r>
    </w:p>
    <w:p w14:paraId="2C49CE0E" w14:textId="77777777" w:rsidR="00FE6B02" w:rsidRDefault="00600245" w:rsidP="006D3242">
      <w:pPr>
        <w:pStyle w:val="Ttulo3"/>
        <w:ind w:left="720" w:hanging="720"/>
        <w:rPr>
          <w:rFonts w:ascii="Calibri" w:hAnsi="Calibri" w:cs="Calibri"/>
        </w:rPr>
      </w:pPr>
      <w:bookmarkStart w:id="2" w:name="_Toc293499613"/>
      <w:r w:rsidRPr="00E371F3">
        <w:rPr>
          <w:rFonts w:ascii="Calibri" w:hAnsi="Calibri" w:cs="Calibri"/>
        </w:rPr>
        <w:t xml:space="preserve">Descripción de </w:t>
      </w:r>
      <w:bookmarkStart w:id="3" w:name="_Toc293499614"/>
      <w:bookmarkEnd w:id="2"/>
      <w:r w:rsidR="007C03EC">
        <w:rPr>
          <w:rFonts w:ascii="Calibri" w:hAnsi="Calibri" w:cs="Calibri"/>
        </w:rPr>
        <w:t xml:space="preserve">la tarea </w:t>
      </w:r>
    </w:p>
    <w:p w14:paraId="2672CCC0" w14:textId="77777777" w:rsidR="00D411C7" w:rsidRDefault="000E11A4" w:rsidP="00D411C7">
      <w:pPr>
        <w:pStyle w:val="Prrafodelista"/>
        <w:spacing w:line="360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74FE32" wp14:editId="37489C21">
                <wp:simplePos x="0" y="0"/>
                <wp:positionH relativeFrom="column">
                  <wp:posOffset>3810</wp:posOffset>
                </wp:positionH>
                <wp:positionV relativeFrom="paragraph">
                  <wp:posOffset>18415</wp:posOffset>
                </wp:positionV>
                <wp:extent cx="5753100" cy="70231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0231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8EA32" w14:textId="77777777" w:rsidR="00CA570E" w:rsidRPr="00644E81" w:rsidRDefault="00D411C7" w:rsidP="00D411C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Describir de forma clara el enunciado de la actividad</w:t>
                            </w:r>
                            <w:r w:rsidR="003E646E">
                              <w:rPr>
                                <w:rFonts w:cs="Calibri"/>
                                <w:sz w:val="20"/>
                              </w:rPr>
                              <w:t>.</w:t>
                            </w:r>
                            <w:r w:rsidR="00BE29EF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39DD6385" w14:textId="77777777" w:rsidR="00D411C7" w:rsidRPr="00644E81" w:rsidRDefault="00D411C7" w:rsidP="00D411C7">
                            <w:pPr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Redactad en segunda persona de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 xml:space="preserve">l singular (trato de tú) </w:t>
                            </w: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para actividades individuales y para grupos segunda persona del plural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 xml:space="preserve"> (</w:t>
                            </w: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trato de vosotros)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.</w:t>
                            </w:r>
                          </w:p>
                          <w:p w14:paraId="7D3FB99B" w14:textId="77777777" w:rsidR="00D411C7" w:rsidRPr="00644E81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FE32" id="_x0000_s1029" type="#_x0000_t202" style="position:absolute;left:0;text-align:left;margin-left:.3pt;margin-top:1.45pt;width:453pt;height:5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" fillcolor="#dce6f2" strokecolor="#b9cde5">
                <v:path arrowok="t"/>
                <v:textbox>
                  <w:txbxContent>
                    <w:p w14:paraId="3F18EA32" w14:textId="77777777" w:rsidR="00CA570E" w:rsidRPr="00644E81" w:rsidRDefault="00D411C7" w:rsidP="00D411C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Describir de forma clara el enunciado de la actividad</w:t>
                      </w:r>
                      <w:r w:rsidR="003E646E">
                        <w:rPr>
                          <w:rFonts w:cs="Calibri"/>
                          <w:sz w:val="20"/>
                        </w:rPr>
                        <w:t>.</w:t>
                      </w:r>
                      <w:r w:rsidR="00BE29EF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39DD6385" w14:textId="77777777" w:rsidR="00D411C7" w:rsidRPr="00644E81" w:rsidRDefault="00D411C7" w:rsidP="00D411C7">
                      <w:pPr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</w:pP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Redactad en segunda persona de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 xml:space="preserve">l singular (trato de tú) </w:t>
                      </w: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para actividades individuales y para grupos segunda persona del plural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 xml:space="preserve"> (</w:t>
                      </w: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trato de vosotros)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.</w:t>
                      </w:r>
                    </w:p>
                    <w:p w14:paraId="7D3FB99B" w14:textId="77777777" w:rsidR="00D411C7" w:rsidRPr="00644E81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9A8144" wp14:editId="7D5E0164">
                <wp:simplePos x="0" y="0"/>
                <wp:positionH relativeFrom="column">
                  <wp:posOffset>802640</wp:posOffset>
                </wp:positionH>
                <wp:positionV relativeFrom="paragraph">
                  <wp:posOffset>5623560</wp:posOffset>
                </wp:positionV>
                <wp:extent cx="5753100" cy="44513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44513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8F5F" w14:textId="77777777" w:rsidR="00D411C7" w:rsidRPr="00063316" w:rsidRDefault="00D411C7" w:rsidP="00D411C7">
                            <w:pPr>
                              <w:rPr>
                                <w:lang w:val="ca-ES"/>
                              </w:rPr>
                            </w:pPr>
                            <w:r w:rsidRPr="004002EB">
                              <w:rPr>
                                <w:b/>
                                <w:lang w:val="ca-ES"/>
                              </w:rPr>
                              <w:t>Important:</w:t>
                            </w:r>
                            <w:r>
                              <w:rPr>
                                <w:lang w:val="ca-ES"/>
                              </w:rPr>
                              <w:t xml:space="preserve"> En aquest manual explicarem les macros programades que creiem són les més utilitzades.</w:t>
                            </w:r>
                          </w:p>
                          <w:p w14:paraId="0FAC0861" w14:textId="77777777" w:rsidR="00D411C7" w:rsidRPr="00406319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144" id="_x0000_s1030" type="#_x0000_t202" style="position:absolute;left:0;text-align:left;margin-left:63.2pt;margin-top:442.8pt;width:453pt;height:35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" fillcolor="#dce6f2" strokecolor="#b9cde5">
                <v:path arrowok="t"/>
                <v:textbox>
                  <w:txbxContent>
                    <w:p w14:paraId="437F8F5F" w14:textId="77777777" w:rsidR="00D411C7" w:rsidRPr="00063316" w:rsidRDefault="00D411C7" w:rsidP="00D411C7">
                      <w:pPr>
                        <w:rPr>
                          <w:lang w:val="ca-ES"/>
                        </w:rPr>
                      </w:pPr>
                      <w:r w:rsidRPr="004002EB">
                        <w:rPr>
                          <w:b/>
                          <w:lang w:val="ca-ES"/>
                        </w:rPr>
                        <w:t>Important:</w:t>
                      </w:r>
                      <w:r>
                        <w:rPr>
                          <w:lang w:val="ca-ES"/>
                        </w:rPr>
                        <w:t xml:space="preserve"> En aquest manual explicarem les macros programades que creiem són les més utilitzades.</w:t>
                      </w:r>
                    </w:p>
                    <w:p w14:paraId="0FAC0861" w14:textId="77777777" w:rsidR="00D411C7" w:rsidRPr="00406319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25972D" w14:textId="77777777" w:rsidR="00D411C7" w:rsidRDefault="00D411C7" w:rsidP="00D411C7">
      <w:pPr>
        <w:spacing w:line="360" w:lineRule="auto"/>
        <w:rPr>
          <w:b/>
          <w:lang w:val="ca-ES"/>
        </w:rPr>
      </w:pPr>
    </w:p>
    <w:p w14:paraId="46256061" w14:textId="77777777" w:rsidR="004D618B" w:rsidRDefault="004D618B" w:rsidP="006D3242">
      <w:pPr>
        <w:pStyle w:val="Ttulo3"/>
        <w:ind w:left="720" w:hanging="720"/>
        <w:rPr>
          <w:rFonts w:ascii="Calibri" w:hAnsi="Calibri" w:cs="Calibri"/>
        </w:rPr>
      </w:pPr>
    </w:p>
    <w:p w14:paraId="587D662D" w14:textId="32EE6472" w:rsidR="00733277" w:rsidRDefault="00733277" w:rsidP="00733277">
      <w:pPr>
        <w:pStyle w:val="FirstParagraph"/>
      </w:pPr>
      <w:bookmarkStart w:id="4" w:name="ejercicio-1.1."/>
      <w:r>
        <w:t xml:space="preserve">Para realizar el ejercicio cargamos los datos de </w:t>
      </w:r>
      <w:r>
        <w:rPr>
          <w:i/>
        </w:rPr>
        <w:t>Especies</w:t>
      </w:r>
      <w:r>
        <w:t xml:space="preserve"> en STARWARS SWAPI y las librerías principales.</w:t>
      </w:r>
    </w:p>
    <w:p w14:paraId="7E9029A0" w14:textId="77777777" w:rsidR="00733277" w:rsidRPr="00733277" w:rsidRDefault="00733277" w:rsidP="00733277">
      <w:pPr>
        <w:pStyle w:val="Textoindependiente"/>
        <w:rPr>
          <w:lang w:eastAsia="en-US"/>
        </w:rPr>
      </w:pPr>
    </w:p>
    <w:p w14:paraId="6CD7C3A4" w14:textId="59DC82E8" w:rsidR="002B1A99" w:rsidRPr="00733277" w:rsidRDefault="00733277" w:rsidP="00733277">
      <w:pPr>
        <w:pStyle w:val="SourceCode"/>
        <w:rPr>
          <w:lang w:val="en-GB"/>
        </w:rPr>
      </w:pPr>
      <w:r w:rsidRPr="00733277">
        <w:rPr>
          <w:rStyle w:val="ImportTok"/>
          <w:lang w:val="en-GB"/>
        </w:rPr>
        <w:t>import</w:t>
      </w:r>
      <w:r w:rsidRPr="00733277">
        <w:rPr>
          <w:rStyle w:val="NormalTok"/>
          <w:lang w:val="en-GB"/>
        </w:rPr>
        <w:t xml:space="preserve"> </w:t>
      </w:r>
      <w:proofErr w:type="spellStart"/>
      <w:r w:rsidRPr="00733277">
        <w:rPr>
          <w:rStyle w:val="NormalTok"/>
          <w:lang w:val="en-GB"/>
        </w:rPr>
        <w:t>numpy</w:t>
      </w:r>
      <w:proofErr w:type="spellEnd"/>
      <w:r w:rsidRPr="00733277">
        <w:rPr>
          <w:rStyle w:val="NormalTok"/>
          <w:lang w:val="en-GB"/>
        </w:rPr>
        <w:t xml:space="preserve"> </w:t>
      </w:r>
      <w:r w:rsidRPr="00733277">
        <w:rPr>
          <w:rStyle w:val="ImportTok"/>
          <w:lang w:val="en-GB"/>
        </w:rPr>
        <w:t>as</w:t>
      </w:r>
      <w:r w:rsidRPr="00733277">
        <w:rPr>
          <w:rStyle w:val="NormalTok"/>
          <w:lang w:val="en-GB"/>
        </w:rPr>
        <w:t xml:space="preserve"> np</w:t>
      </w:r>
      <w:r w:rsidRPr="00733277">
        <w:rPr>
          <w:lang w:val="en-GB"/>
        </w:rPr>
        <w:br/>
      </w:r>
      <w:r w:rsidRPr="00733277">
        <w:rPr>
          <w:rStyle w:val="ImportTok"/>
          <w:lang w:val="en-GB"/>
        </w:rPr>
        <w:t>import</w:t>
      </w:r>
      <w:r w:rsidRPr="00733277">
        <w:rPr>
          <w:rStyle w:val="NormalTok"/>
          <w:lang w:val="en-GB"/>
        </w:rPr>
        <w:t xml:space="preserve"> pandas </w:t>
      </w:r>
      <w:r w:rsidRPr="00733277">
        <w:rPr>
          <w:rStyle w:val="ImportTok"/>
          <w:lang w:val="en-GB"/>
        </w:rPr>
        <w:t>as</w:t>
      </w:r>
      <w:r w:rsidRPr="00733277">
        <w:rPr>
          <w:rStyle w:val="NormalTok"/>
          <w:lang w:val="en-GB"/>
        </w:rPr>
        <w:t xml:space="preserve"> pd</w:t>
      </w:r>
      <w:r w:rsidRPr="00733277">
        <w:rPr>
          <w:lang w:val="en-GB"/>
        </w:rPr>
        <w:br/>
      </w:r>
      <w:r w:rsidRPr="00733277">
        <w:rPr>
          <w:rStyle w:val="ImportTok"/>
          <w:lang w:val="en-GB"/>
        </w:rPr>
        <w:t>import</w:t>
      </w:r>
      <w:r w:rsidRPr="00733277">
        <w:rPr>
          <w:rStyle w:val="NormalTok"/>
          <w:lang w:val="en-GB"/>
        </w:rPr>
        <w:t xml:space="preserve"> </w:t>
      </w:r>
      <w:proofErr w:type="spellStart"/>
      <w:r w:rsidRPr="00733277">
        <w:rPr>
          <w:rStyle w:val="NormalTok"/>
          <w:lang w:val="en-GB"/>
        </w:rPr>
        <w:t>matplotlib.pyplot</w:t>
      </w:r>
      <w:proofErr w:type="spellEnd"/>
      <w:r w:rsidRPr="00733277">
        <w:rPr>
          <w:rStyle w:val="NormalTok"/>
          <w:lang w:val="en-GB"/>
        </w:rPr>
        <w:t xml:space="preserve"> </w:t>
      </w:r>
      <w:r w:rsidRPr="00733277">
        <w:rPr>
          <w:rStyle w:val="ImportTok"/>
          <w:lang w:val="en-GB"/>
        </w:rPr>
        <w:t>as</w:t>
      </w:r>
      <w:r w:rsidRPr="00733277">
        <w:rPr>
          <w:rStyle w:val="NormalTok"/>
          <w:lang w:val="en-GB"/>
        </w:rPr>
        <w:t xml:space="preserve"> </w:t>
      </w:r>
      <w:proofErr w:type="spellStart"/>
      <w:r w:rsidRPr="00733277">
        <w:rPr>
          <w:rStyle w:val="NormalTok"/>
          <w:lang w:val="en-GB"/>
        </w:rPr>
        <w:t>plt</w:t>
      </w:r>
      <w:proofErr w:type="spellEnd"/>
      <w:r w:rsidRPr="00733277">
        <w:rPr>
          <w:lang w:val="en-GB"/>
        </w:rPr>
        <w:br/>
      </w:r>
      <w:r w:rsidRPr="00733277">
        <w:rPr>
          <w:rStyle w:val="ImportTok"/>
          <w:lang w:val="en-GB"/>
        </w:rPr>
        <w:lastRenderedPageBreak/>
        <w:t>import</w:t>
      </w:r>
      <w:r w:rsidRPr="00733277">
        <w:rPr>
          <w:rStyle w:val="NormalTok"/>
          <w:lang w:val="en-GB"/>
        </w:rPr>
        <w:t xml:space="preserve"> seaborn </w:t>
      </w:r>
      <w:r w:rsidRPr="00733277">
        <w:rPr>
          <w:rStyle w:val="ImportTok"/>
          <w:lang w:val="en-GB"/>
        </w:rPr>
        <w:t>as</w:t>
      </w:r>
      <w:r w:rsidRPr="00733277">
        <w:rPr>
          <w:rStyle w:val="NormalTok"/>
          <w:lang w:val="en-GB"/>
        </w:rPr>
        <w:t xml:space="preserve"> </w:t>
      </w:r>
      <w:proofErr w:type="spellStart"/>
      <w:r w:rsidRPr="00733277">
        <w:rPr>
          <w:rStyle w:val="NormalTok"/>
          <w:lang w:val="en-GB"/>
        </w:rPr>
        <w:t>sns</w:t>
      </w:r>
      <w:proofErr w:type="spellEnd"/>
      <w:r w:rsidRPr="00733277">
        <w:rPr>
          <w:rStyle w:val="OperatorTok"/>
          <w:lang w:val="en-GB"/>
        </w:rPr>
        <w:t>;</w:t>
      </w:r>
      <w:r w:rsidRPr="00733277">
        <w:rPr>
          <w:rStyle w:val="NormalTok"/>
          <w:lang w:val="en-GB"/>
        </w:rPr>
        <w:t xml:space="preserve"> </w:t>
      </w:r>
      <w:proofErr w:type="spellStart"/>
      <w:r w:rsidRPr="00733277">
        <w:rPr>
          <w:rStyle w:val="NormalTok"/>
          <w:lang w:val="en-GB"/>
        </w:rPr>
        <w:t>sns.</w:t>
      </w:r>
      <w:r w:rsidRPr="00733277">
        <w:rPr>
          <w:rStyle w:val="BuiltInTok"/>
          <w:lang w:val="en-GB"/>
        </w:rPr>
        <w:t>set</w:t>
      </w:r>
      <w:proofErr w:type="spellEnd"/>
      <w:r w:rsidRPr="00733277">
        <w:rPr>
          <w:rStyle w:val="NormalTok"/>
          <w:lang w:val="en-GB"/>
        </w:rPr>
        <w:t xml:space="preserve">()  </w:t>
      </w:r>
      <w:r w:rsidRPr="00733277">
        <w:rPr>
          <w:rStyle w:val="CommentTok"/>
          <w:lang w:val="en-GB"/>
        </w:rPr>
        <w:t xml:space="preserve"># para el </w:t>
      </w:r>
      <w:proofErr w:type="spellStart"/>
      <w:r w:rsidRPr="00733277">
        <w:rPr>
          <w:rStyle w:val="CommentTok"/>
          <w:lang w:val="en-GB"/>
        </w:rPr>
        <w:t>estilo</w:t>
      </w:r>
      <w:proofErr w:type="spellEnd"/>
      <w:r w:rsidRPr="00733277">
        <w:rPr>
          <w:rStyle w:val="CommentTok"/>
          <w:lang w:val="en-GB"/>
        </w:rPr>
        <w:t xml:space="preserve"> de </w:t>
      </w:r>
      <w:proofErr w:type="spellStart"/>
      <w:r w:rsidRPr="00733277">
        <w:rPr>
          <w:rStyle w:val="CommentTok"/>
          <w:lang w:val="en-GB"/>
        </w:rPr>
        <w:t>graficos</w:t>
      </w:r>
      <w:proofErr w:type="spellEnd"/>
      <w:r w:rsidRPr="00733277">
        <w:rPr>
          <w:lang w:val="en-GB"/>
        </w:rPr>
        <w:br/>
      </w:r>
      <w:r w:rsidRPr="00733277">
        <w:rPr>
          <w:lang w:val="en-GB"/>
        </w:rPr>
        <w:br/>
      </w:r>
      <w:proofErr w:type="spellStart"/>
      <w:r w:rsidRPr="00733277">
        <w:rPr>
          <w:rStyle w:val="NormalTok"/>
          <w:lang w:val="en-GB"/>
        </w:rPr>
        <w:t>entidades</w:t>
      </w:r>
      <w:proofErr w:type="spellEnd"/>
      <w:r w:rsidRPr="00733277">
        <w:rPr>
          <w:rStyle w:val="NormalTok"/>
          <w:lang w:val="en-GB"/>
        </w:rPr>
        <w:t xml:space="preserve"> </w:t>
      </w:r>
      <w:r w:rsidRPr="00733277">
        <w:rPr>
          <w:rStyle w:val="OperatorTok"/>
          <w:lang w:val="en-GB"/>
        </w:rPr>
        <w:t>=</w:t>
      </w:r>
      <w:r w:rsidRPr="00733277">
        <w:rPr>
          <w:rStyle w:val="NormalTok"/>
          <w:lang w:val="en-GB"/>
        </w:rPr>
        <w:t xml:space="preserve"> [</w:t>
      </w:r>
      <w:r w:rsidRPr="00733277">
        <w:rPr>
          <w:rStyle w:val="StringTok"/>
          <w:lang w:val="en-GB"/>
        </w:rPr>
        <w:t>'planets'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'</w:t>
      </w:r>
      <w:proofErr w:type="spellStart"/>
      <w:r w:rsidRPr="00733277">
        <w:rPr>
          <w:rStyle w:val="StringTok"/>
          <w:lang w:val="en-GB"/>
        </w:rPr>
        <w:t>starships</w:t>
      </w:r>
      <w:proofErr w:type="spellEnd"/>
      <w:r w:rsidRPr="00733277">
        <w:rPr>
          <w:rStyle w:val="StringTok"/>
          <w:lang w:val="en-GB"/>
        </w:rPr>
        <w:t>'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'</w:t>
      </w:r>
      <w:proofErr w:type="spellStart"/>
      <w:r w:rsidRPr="00733277">
        <w:rPr>
          <w:rStyle w:val="StringTok"/>
          <w:lang w:val="en-GB"/>
        </w:rPr>
        <w:t>vehicles'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'people'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'species</w:t>
      </w:r>
      <w:proofErr w:type="spellEnd"/>
      <w:r w:rsidRPr="00733277">
        <w:rPr>
          <w:rStyle w:val="StringTok"/>
          <w:lang w:val="en-GB"/>
        </w:rPr>
        <w:t>'</w:t>
      </w:r>
      <w:r w:rsidRPr="00733277">
        <w:rPr>
          <w:rStyle w:val="NormalTok"/>
          <w:lang w:val="en-GB"/>
        </w:rPr>
        <w:t>]</w:t>
      </w:r>
      <w:r w:rsidRPr="00733277">
        <w:rPr>
          <w:lang w:val="en-GB"/>
        </w:rPr>
        <w:br/>
      </w:r>
      <w:proofErr w:type="spellStart"/>
      <w:r w:rsidRPr="00733277">
        <w:rPr>
          <w:rStyle w:val="NormalTok"/>
          <w:lang w:val="en-GB"/>
        </w:rPr>
        <w:t>entidades_df</w:t>
      </w:r>
      <w:proofErr w:type="spellEnd"/>
      <w:r w:rsidRPr="00733277">
        <w:rPr>
          <w:rStyle w:val="NormalTok"/>
          <w:lang w:val="en-GB"/>
        </w:rPr>
        <w:t xml:space="preserve"> </w:t>
      </w:r>
      <w:r w:rsidRPr="00733277">
        <w:rPr>
          <w:rStyle w:val="OperatorTok"/>
          <w:lang w:val="en-GB"/>
        </w:rPr>
        <w:t>=</w:t>
      </w:r>
      <w:r w:rsidRPr="00733277">
        <w:rPr>
          <w:rStyle w:val="NormalTok"/>
          <w:lang w:val="en-GB"/>
        </w:rPr>
        <w:t xml:space="preserve"> {x: </w:t>
      </w:r>
      <w:proofErr w:type="spellStart"/>
      <w:r w:rsidRPr="00733277">
        <w:rPr>
          <w:rStyle w:val="NormalTok"/>
          <w:lang w:val="en-GB"/>
        </w:rPr>
        <w:t>pd.read_pickle</w:t>
      </w:r>
      <w:proofErr w:type="spellEnd"/>
      <w:r w:rsidRPr="00733277">
        <w:rPr>
          <w:rStyle w:val="NormalTok"/>
          <w:lang w:val="en-GB"/>
        </w:rPr>
        <w:t>(</w:t>
      </w:r>
      <w:r w:rsidRPr="00733277">
        <w:rPr>
          <w:rStyle w:val="StringTok"/>
          <w:lang w:val="en-GB"/>
        </w:rPr>
        <w:t>'www/'</w:t>
      </w:r>
      <w:r w:rsidRPr="00733277">
        <w:rPr>
          <w:rStyle w:val="NormalTok"/>
          <w:lang w:val="en-GB"/>
        </w:rPr>
        <w:t xml:space="preserve"> </w:t>
      </w:r>
      <w:r w:rsidRPr="00733277">
        <w:rPr>
          <w:rStyle w:val="OperatorTok"/>
          <w:lang w:val="en-GB"/>
        </w:rPr>
        <w:t>+</w:t>
      </w:r>
      <w:r w:rsidRPr="00733277">
        <w:rPr>
          <w:rStyle w:val="NormalTok"/>
          <w:lang w:val="en-GB"/>
        </w:rPr>
        <w:t xml:space="preserve"> x </w:t>
      </w:r>
      <w:r w:rsidRPr="00733277">
        <w:rPr>
          <w:rStyle w:val="OperatorTok"/>
          <w:lang w:val="en-GB"/>
        </w:rPr>
        <w:t>+</w:t>
      </w:r>
      <w:r w:rsidRPr="00733277">
        <w:rPr>
          <w:rStyle w:val="NormalTok"/>
          <w:lang w:val="en-GB"/>
        </w:rPr>
        <w:t xml:space="preserve"> </w:t>
      </w:r>
      <w:r w:rsidRPr="00733277">
        <w:rPr>
          <w:rStyle w:val="StringTok"/>
          <w:lang w:val="en-GB"/>
        </w:rPr>
        <w:t>'_</w:t>
      </w:r>
      <w:proofErr w:type="spellStart"/>
      <w:r w:rsidRPr="00733277">
        <w:rPr>
          <w:rStyle w:val="StringTok"/>
          <w:lang w:val="en-GB"/>
        </w:rPr>
        <w:t>df.pkl</w:t>
      </w:r>
      <w:proofErr w:type="spellEnd"/>
      <w:r w:rsidRPr="00733277">
        <w:rPr>
          <w:rStyle w:val="StringTok"/>
          <w:lang w:val="en-GB"/>
        </w:rPr>
        <w:t>'</w:t>
      </w:r>
      <w:r w:rsidRPr="00733277">
        <w:rPr>
          <w:rStyle w:val="NormalTok"/>
          <w:lang w:val="en-GB"/>
        </w:rPr>
        <w:t xml:space="preserve">) </w:t>
      </w:r>
      <w:r w:rsidRPr="00733277">
        <w:rPr>
          <w:rStyle w:val="ControlFlowTok"/>
          <w:lang w:val="en-GB"/>
        </w:rPr>
        <w:t>for</w:t>
      </w:r>
      <w:r w:rsidRPr="00733277">
        <w:rPr>
          <w:rStyle w:val="NormalTok"/>
          <w:lang w:val="en-GB"/>
        </w:rPr>
        <w:t xml:space="preserve"> x </w:t>
      </w:r>
      <w:r w:rsidRPr="00733277">
        <w:rPr>
          <w:rStyle w:val="KeywordTok"/>
          <w:lang w:val="en-GB"/>
        </w:rPr>
        <w:t>in</w:t>
      </w:r>
      <w:r w:rsidRPr="00733277">
        <w:rPr>
          <w:rStyle w:val="NormalTok"/>
          <w:lang w:val="en-GB"/>
        </w:rPr>
        <w:t xml:space="preserve"> </w:t>
      </w:r>
      <w:proofErr w:type="spellStart"/>
      <w:r w:rsidRPr="00733277">
        <w:rPr>
          <w:rStyle w:val="NormalTok"/>
          <w:lang w:val="en-GB"/>
        </w:rPr>
        <w:t>entidades</w:t>
      </w:r>
      <w:proofErr w:type="spellEnd"/>
      <w:r w:rsidRPr="00733277">
        <w:rPr>
          <w:rStyle w:val="NormalTok"/>
          <w:lang w:val="en-GB"/>
        </w:rPr>
        <w:t>}</w:t>
      </w:r>
      <w:r w:rsidRPr="00733277">
        <w:rPr>
          <w:lang w:val="en-GB"/>
        </w:rPr>
        <w:br/>
      </w:r>
      <w:r w:rsidRPr="00733277">
        <w:rPr>
          <w:lang w:val="en-GB"/>
        </w:rPr>
        <w:br/>
      </w:r>
      <w:r w:rsidRPr="00733277">
        <w:rPr>
          <w:rStyle w:val="CommentTok"/>
          <w:lang w:val="en-GB"/>
        </w:rPr>
        <w:t xml:space="preserve"># </w:t>
      </w:r>
      <w:proofErr w:type="spellStart"/>
      <w:r w:rsidRPr="00733277">
        <w:rPr>
          <w:rStyle w:val="CommentTok"/>
          <w:lang w:val="en-GB"/>
        </w:rPr>
        <w:t>Datos</w:t>
      </w:r>
      <w:proofErr w:type="spellEnd"/>
      <w:r w:rsidRPr="00733277">
        <w:rPr>
          <w:rStyle w:val="CommentTok"/>
          <w:lang w:val="en-GB"/>
        </w:rPr>
        <w:t xml:space="preserve"> </w:t>
      </w:r>
      <w:proofErr w:type="spellStart"/>
      <w:r w:rsidRPr="00733277">
        <w:rPr>
          <w:rStyle w:val="CommentTok"/>
          <w:lang w:val="en-GB"/>
        </w:rPr>
        <w:t>principales</w:t>
      </w:r>
      <w:proofErr w:type="spellEnd"/>
      <w:r w:rsidRPr="00733277">
        <w:rPr>
          <w:lang w:val="en-GB"/>
        </w:rPr>
        <w:br/>
      </w:r>
      <w:proofErr w:type="spellStart"/>
      <w:r w:rsidRPr="00733277">
        <w:rPr>
          <w:rStyle w:val="NormalTok"/>
          <w:lang w:val="en-GB"/>
        </w:rPr>
        <w:t>people_df</w:t>
      </w:r>
      <w:proofErr w:type="spellEnd"/>
      <w:r w:rsidRPr="00733277">
        <w:rPr>
          <w:rStyle w:val="NormalTok"/>
          <w:lang w:val="en-GB"/>
        </w:rPr>
        <w:t xml:space="preserve"> </w:t>
      </w:r>
      <w:r w:rsidRPr="00733277">
        <w:rPr>
          <w:rStyle w:val="OperatorTok"/>
          <w:lang w:val="en-GB"/>
        </w:rPr>
        <w:t>=</w:t>
      </w:r>
      <w:r w:rsidRPr="00733277">
        <w:rPr>
          <w:rStyle w:val="NormalTok"/>
          <w:lang w:val="en-GB"/>
        </w:rPr>
        <w:t xml:space="preserve"> entidades_df[</w:t>
      </w:r>
      <w:r w:rsidRPr="00733277">
        <w:rPr>
          <w:rStyle w:val="StringTok"/>
          <w:lang w:val="en-GB"/>
        </w:rPr>
        <w:t>'people'</w:t>
      </w:r>
      <w:r w:rsidRPr="00733277">
        <w:rPr>
          <w:rStyle w:val="NormalTok"/>
          <w:lang w:val="en-GB"/>
        </w:rPr>
        <w:t>][[</w:t>
      </w:r>
      <w:r w:rsidRPr="00733277">
        <w:rPr>
          <w:rStyle w:val="StringTok"/>
          <w:lang w:val="en-GB"/>
        </w:rPr>
        <w:t>"height"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"mass"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"birth_year"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"gender"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"homeworld"</w:t>
      </w:r>
      <w:r w:rsidRPr="00733277">
        <w:rPr>
          <w:rStyle w:val="NormalTok"/>
          <w:lang w:val="en-GB"/>
        </w:rPr>
        <w:t>]].dropna()</w:t>
      </w:r>
      <w:r w:rsidRPr="00733277">
        <w:rPr>
          <w:lang w:val="en-GB"/>
        </w:rPr>
        <w:br/>
      </w:r>
      <w:r w:rsidRPr="00733277">
        <w:rPr>
          <w:lang w:val="en-GB"/>
        </w:rPr>
        <w:br/>
      </w:r>
      <w:proofErr w:type="spellStart"/>
      <w:r w:rsidRPr="00733277">
        <w:rPr>
          <w:rStyle w:val="NormalTok"/>
          <w:lang w:val="en-GB"/>
        </w:rPr>
        <w:t>people_df</w:t>
      </w:r>
      <w:proofErr w:type="spellEnd"/>
    </w:p>
    <w:p w14:paraId="13027964" w14:textId="105E7111" w:rsidR="00553F9C" w:rsidRDefault="00553F9C" w:rsidP="00553F9C">
      <w:pPr>
        <w:pStyle w:val="Textoindependiente"/>
        <w:rPr>
          <w:lang w:eastAsia="en-US"/>
        </w:rPr>
      </w:pPr>
      <w:bookmarkStart w:id="5" w:name="ejercicio-2"/>
      <w:bookmarkStart w:id="6" w:name="ejercicio-3.1."/>
      <w:bookmarkStart w:id="7" w:name="_Toc52715486"/>
      <w:bookmarkEnd w:id="4"/>
    </w:p>
    <w:p w14:paraId="482705FB" w14:textId="52D6C872" w:rsidR="00FA3315" w:rsidRDefault="00FA3315" w:rsidP="00FA3315">
      <w:pPr>
        <w:pStyle w:val="FirstParagraph"/>
      </w:pPr>
      <w:r>
        <w:t xml:space="preserve">Y </w:t>
      </w:r>
      <w:r>
        <w:t>añadimos los datos de planetas.</w:t>
      </w:r>
    </w:p>
    <w:p w14:paraId="14D49B4D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1C1D3A17" w14:textId="77777777" w:rsidR="00FA3315" w:rsidRDefault="00FA3315" w:rsidP="00FA3315">
      <w:pPr>
        <w:pStyle w:val="SourceCode"/>
      </w:pPr>
      <w:r>
        <w:rPr>
          <w:rStyle w:val="CommentTok"/>
        </w:rPr>
        <w:t># planetas</w:t>
      </w:r>
      <w:r>
        <w:br/>
      </w:r>
      <w:proofErr w:type="spellStart"/>
      <w:r>
        <w:rPr>
          <w:rStyle w:val="NormalTok"/>
        </w:rPr>
        <w:t>planets_df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entidades_df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planets</w:t>
      </w:r>
      <w:proofErr w:type="spellEnd"/>
      <w:r>
        <w:rPr>
          <w:rStyle w:val="StringTok"/>
        </w:rPr>
        <w:t>'</w:t>
      </w:r>
      <w:r>
        <w:rPr>
          <w:rStyle w:val="NormalTok"/>
        </w:rPr>
        <w:t>][[</w:t>
      </w:r>
      <w:r>
        <w:rPr>
          <w:rStyle w:val="StringTok"/>
        </w:rPr>
        <w:t>"orbital_</w:t>
      </w:r>
      <w:proofErr w:type="spellStart"/>
      <w:r>
        <w:rPr>
          <w:rStyle w:val="StringTok"/>
        </w:rPr>
        <w:t>period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url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proofErr w:type="gramStart"/>
      <w:r>
        <w:rPr>
          <w:rStyle w:val="NormalTok"/>
        </w:rPr>
        <w:t>].</w:t>
      </w:r>
      <w:proofErr w:type="spellStart"/>
      <w:r>
        <w:rPr>
          <w:rStyle w:val="NormalTok"/>
        </w:rPr>
        <w:t>dropna</w:t>
      </w:r>
      <w:proofErr w:type="spellEnd"/>
      <w:proofErr w:type="gram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planets_df.head</w:t>
      </w:r>
      <w:proofErr w:type="spellEnd"/>
      <w:r>
        <w:rPr>
          <w:rStyle w:val="NormalTok"/>
        </w:rPr>
        <w:t>()</w:t>
      </w:r>
    </w:p>
    <w:p w14:paraId="44ABDD88" w14:textId="77777777" w:rsidR="00FA3315" w:rsidRPr="00FA3315" w:rsidRDefault="00FA3315" w:rsidP="00553F9C">
      <w:pPr>
        <w:pStyle w:val="Textoindependiente"/>
        <w:rPr>
          <w:lang w:val="en-GB" w:eastAsia="en-US"/>
        </w:rPr>
      </w:pPr>
    </w:p>
    <w:p w14:paraId="74CF35C7" w14:textId="3699E92E" w:rsidR="00553F9C" w:rsidRPr="00553F9C" w:rsidRDefault="00553F9C" w:rsidP="00553F9C">
      <w:pPr>
        <w:pStyle w:val="FirstParagraph"/>
      </w:pPr>
      <w:r>
        <w:t xml:space="preserve">Utiliza la plantilla del ejercicio en </w:t>
      </w:r>
      <w:hyperlink r:id="rId8" w:history="1">
        <w:proofErr w:type="spellStart"/>
        <w:r>
          <w:rPr>
            <w:rStyle w:val="Hipervnculo"/>
            <w:b/>
          </w:rPr>
          <w:t>Colab</w:t>
        </w:r>
        <w:proofErr w:type="spellEnd"/>
      </w:hyperlink>
      <w:r>
        <w:t xml:space="preserve"> .</w:t>
      </w:r>
    </w:p>
    <w:p w14:paraId="10B52AAB" w14:textId="77777777" w:rsidR="00FA3315" w:rsidRDefault="00FA3315" w:rsidP="00FA3315">
      <w:pPr>
        <w:pStyle w:val="Ttulo2"/>
        <w:rPr>
          <w:rFonts w:asciiTheme="majorHAnsi" w:hAnsiTheme="majorHAnsi"/>
          <w:szCs w:val="32"/>
          <w:lang w:eastAsia="en-US"/>
        </w:rPr>
      </w:pPr>
      <w:bookmarkStart w:id="8" w:name="ejercicio-4.1."/>
      <w:bookmarkStart w:id="9" w:name="_Toc52715497"/>
      <w:bookmarkEnd w:id="6"/>
      <w:bookmarkEnd w:id="7"/>
      <w:r>
        <w:t>Ejercicio 4.1.</w:t>
      </w:r>
      <w:bookmarkEnd w:id="8"/>
      <w:bookmarkEnd w:id="9"/>
    </w:p>
    <w:p w14:paraId="11329AC5" w14:textId="02B8ED65" w:rsidR="00FA3315" w:rsidRDefault="00FA3315" w:rsidP="00FA3315">
      <w:pPr>
        <w:pStyle w:val="FirstParagraph"/>
      </w:pPr>
      <w:r>
        <w:t>Construye una función que diga “buenos días”, “buenas tardes” o “buenas noches” en función de la hora del día.</w:t>
      </w:r>
    </w:p>
    <w:p w14:paraId="0B77FC82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5D683754" w14:textId="77777777" w:rsidR="00FA3315" w:rsidRDefault="00FA3315" w:rsidP="00FA3315">
      <w:pPr>
        <w:pStyle w:val="Textodebloque"/>
      </w:pPr>
      <w:r>
        <w:t xml:space="preserve">Truco 1: Para testear la función haz que tenga un </w:t>
      </w:r>
      <w:proofErr w:type="spellStart"/>
      <w:r>
        <w:t>parametro</w:t>
      </w:r>
      <w:proofErr w:type="spellEnd"/>
      <w:r>
        <w:t xml:space="preserve"> de entrada que tenga como valor por defecto: </w:t>
      </w:r>
      <w:proofErr w:type="spellStart"/>
      <w:proofErr w:type="gramStart"/>
      <w:r>
        <w:rPr>
          <w:rStyle w:val="VerbatimChar"/>
        </w:rPr>
        <w:t>datetime.now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(primero carga </w:t>
      </w:r>
      <w:proofErr w:type="spellStart"/>
      <w:r>
        <w:rPr>
          <w:rStyle w:val="VerbatimChar"/>
        </w:rPr>
        <w:t>from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datetime</w:t>
      </w:r>
      <w:proofErr w:type="spellEnd"/>
      <w:r>
        <w:rPr>
          <w:rStyle w:val="VerbatimChar"/>
        </w:rPr>
        <w:t xml:space="preserve"> import </w:t>
      </w:r>
      <w:proofErr w:type="spellStart"/>
      <w:r>
        <w:rPr>
          <w:rStyle w:val="VerbatimChar"/>
        </w:rPr>
        <w:t>datetime</w:t>
      </w:r>
      <w:proofErr w:type="spellEnd"/>
      <w:r>
        <w:t>).</w:t>
      </w:r>
    </w:p>
    <w:p w14:paraId="021F8176" w14:textId="77777777" w:rsidR="00FA3315" w:rsidRDefault="00FA3315" w:rsidP="00FA3315">
      <w:pPr>
        <w:pStyle w:val="Textodebloque"/>
      </w:pPr>
      <w:r>
        <w:t xml:space="preserve">Truco 2: Puedes extraer la hora de un </w:t>
      </w:r>
      <w:proofErr w:type="spellStart"/>
      <w:r>
        <w:t>datetime</w:t>
      </w:r>
      <w:proofErr w:type="spellEnd"/>
      <w:r>
        <w:t xml:space="preserve"> </w:t>
      </w:r>
      <w:proofErr w:type="gramStart"/>
      <w:r>
        <w:t xml:space="preserve">con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hour</w:t>
      </w:r>
      <w:proofErr w:type="spellEnd"/>
      <w:proofErr w:type="gramEnd"/>
      <w:r>
        <w:t>.</w:t>
      </w:r>
    </w:p>
    <w:p w14:paraId="579CCC2B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0DB64D95" w14:textId="77777777" w:rsidR="00FA3315" w:rsidRDefault="00FA3315" w:rsidP="00FA3315">
      <w:pPr>
        <w:pStyle w:val="SourceCode"/>
      </w:pPr>
      <w:r>
        <w:rPr>
          <w:rStyle w:val="CommentTok"/>
        </w:rPr>
        <w:t># Solución:</w:t>
      </w:r>
    </w:p>
    <w:p w14:paraId="25CB0C13" w14:textId="77777777" w:rsidR="00FA3315" w:rsidRDefault="00FA3315" w:rsidP="00FA3315">
      <w:pPr>
        <w:pStyle w:val="Ttulo2"/>
      </w:pPr>
      <w:bookmarkStart w:id="10" w:name="ejercicio-4.2."/>
      <w:bookmarkStart w:id="11" w:name="_Toc52715498"/>
      <w:r>
        <w:t>Ejercicio 4.2.</w:t>
      </w:r>
      <w:bookmarkEnd w:id="10"/>
      <w:bookmarkEnd w:id="11"/>
    </w:p>
    <w:p w14:paraId="799AEF32" w14:textId="35515FDB" w:rsidR="00FA3315" w:rsidRDefault="00FA3315" w:rsidP="00FA3315">
      <w:pPr>
        <w:pStyle w:val="FirstParagraph"/>
      </w:pPr>
      <w:r>
        <w:t xml:space="preserve">Elimina </w:t>
      </w:r>
      <w:proofErr w:type="gramStart"/>
      <w:r>
        <w:t>del data</w:t>
      </w:r>
      <w:proofErr w:type="gram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personajes_df</w:t>
      </w:r>
      <w:proofErr w:type="spellEnd"/>
      <w:r>
        <w:t xml:space="preserve"> los personajes con valores faltantes en IMC y crea una nueva variable con el </w:t>
      </w:r>
      <w:proofErr w:type="spellStart"/>
      <w:r>
        <w:t>trameado</w:t>
      </w:r>
      <w:proofErr w:type="spellEnd"/>
      <w:r>
        <w:t xml:space="preserve"> de la variable IMC definido en la siguiente tabla:</w:t>
      </w:r>
    </w:p>
    <w:p w14:paraId="0DD728A2" w14:textId="77777777" w:rsidR="00FA3315" w:rsidRPr="00FA3315" w:rsidRDefault="00FA3315" w:rsidP="00FA3315">
      <w:pPr>
        <w:pStyle w:val="Textoindependiente"/>
        <w:rPr>
          <w:lang w:eastAsia="en-US"/>
        </w:rPr>
      </w:pPr>
    </w:p>
    <w:tbl>
      <w:tblPr>
        <w:tblStyle w:val="Table"/>
        <w:tblW w:w="2803" w:type="pct"/>
        <w:tblInd w:w="0" w:type="dxa"/>
        <w:tblLook w:val="07E0" w:firstRow="1" w:lastRow="1" w:firstColumn="1" w:lastColumn="1" w:noHBand="1" w:noVBand="1"/>
      </w:tblPr>
      <w:tblGrid>
        <w:gridCol w:w="2575"/>
        <w:gridCol w:w="2188"/>
      </w:tblGrid>
      <w:tr w:rsidR="00FA3315" w14:paraId="7BD5EFD0" w14:textId="77777777" w:rsidTr="00FA3315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7D73724" w14:textId="77777777" w:rsidR="00FA3315" w:rsidRPr="00FA3315" w:rsidRDefault="00FA3315">
            <w:pPr>
              <w:pStyle w:val="Compact"/>
              <w:jc w:val="left"/>
              <w:rPr>
                <w:lang w:val="es-ES"/>
              </w:rPr>
            </w:pPr>
            <w:r w:rsidRPr="00FA3315">
              <w:rPr>
                <w:lang w:val="es-ES"/>
              </w:rPr>
              <w:t>Categoría de nivel de peso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66B4229" w14:textId="77777777" w:rsidR="00FA3315" w:rsidRDefault="00FA3315">
            <w:pPr>
              <w:pStyle w:val="Compact"/>
              <w:jc w:val="left"/>
            </w:pPr>
            <w:proofErr w:type="spellStart"/>
            <w:r>
              <w:t>Intervalo</w:t>
            </w:r>
            <w:proofErr w:type="spellEnd"/>
            <w:r>
              <w:t xml:space="preserve"> del </w:t>
            </w:r>
            <w:proofErr w:type="spellStart"/>
            <w:r>
              <w:t>percentil</w:t>
            </w:r>
            <w:proofErr w:type="spellEnd"/>
          </w:p>
        </w:tc>
      </w:tr>
      <w:tr w:rsidR="00FA3315" w14:paraId="362B8F04" w14:textId="77777777" w:rsidTr="00FA3315">
        <w:tc>
          <w:tcPr>
            <w:tcW w:w="0" w:type="auto"/>
            <w:hideMark/>
          </w:tcPr>
          <w:p w14:paraId="595E055B" w14:textId="77777777" w:rsidR="00FA3315" w:rsidRDefault="00FA3315">
            <w:pPr>
              <w:pStyle w:val="Compact"/>
              <w:jc w:val="left"/>
            </w:pPr>
            <w:r>
              <w:t>Bajo peso</w:t>
            </w:r>
          </w:p>
        </w:tc>
        <w:tc>
          <w:tcPr>
            <w:tcW w:w="0" w:type="auto"/>
            <w:hideMark/>
          </w:tcPr>
          <w:p w14:paraId="07006B93" w14:textId="77777777" w:rsidR="00FA3315" w:rsidRDefault="00FA3315">
            <w:pPr>
              <w:pStyle w:val="Compact"/>
              <w:jc w:val="left"/>
            </w:pPr>
            <w:r>
              <w:t>&lt; 18.5</w:t>
            </w:r>
          </w:p>
        </w:tc>
      </w:tr>
      <w:tr w:rsidR="00FA3315" w14:paraId="77789797" w14:textId="77777777" w:rsidTr="00FA3315">
        <w:tc>
          <w:tcPr>
            <w:tcW w:w="0" w:type="auto"/>
            <w:hideMark/>
          </w:tcPr>
          <w:p w14:paraId="401A512A" w14:textId="77777777" w:rsidR="00FA3315" w:rsidRDefault="00FA3315">
            <w:pPr>
              <w:pStyle w:val="Compact"/>
              <w:jc w:val="left"/>
            </w:pPr>
            <w:r>
              <w:t>Normal</w:t>
            </w:r>
          </w:p>
        </w:tc>
        <w:tc>
          <w:tcPr>
            <w:tcW w:w="0" w:type="auto"/>
            <w:hideMark/>
          </w:tcPr>
          <w:p w14:paraId="4CA88163" w14:textId="77777777" w:rsidR="00FA3315" w:rsidRDefault="00FA3315">
            <w:pPr>
              <w:pStyle w:val="Compact"/>
              <w:jc w:val="left"/>
            </w:pPr>
            <w:r>
              <w:t>&gt;= 18.5 y &lt; 25</w:t>
            </w:r>
          </w:p>
        </w:tc>
      </w:tr>
      <w:tr w:rsidR="00FA3315" w14:paraId="6A45C890" w14:textId="77777777" w:rsidTr="00FA3315">
        <w:tc>
          <w:tcPr>
            <w:tcW w:w="0" w:type="auto"/>
            <w:hideMark/>
          </w:tcPr>
          <w:p w14:paraId="685C79E2" w14:textId="77777777" w:rsidR="00FA3315" w:rsidRDefault="00FA3315">
            <w:pPr>
              <w:pStyle w:val="Compact"/>
              <w:jc w:val="left"/>
            </w:pPr>
            <w:proofErr w:type="spellStart"/>
            <w:r>
              <w:t>Sobrepeso</w:t>
            </w:r>
            <w:proofErr w:type="spellEnd"/>
          </w:p>
        </w:tc>
        <w:tc>
          <w:tcPr>
            <w:tcW w:w="0" w:type="auto"/>
            <w:hideMark/>
          </w:tcPr>
          <w:p w14:paraId="3EBCC106" w14:textId="77777777" w:rsidR="00FA3315" w:rsidRDefault="00FA3315">
            <w:pPr>
              <w:pStyle w:val="Compact"/>
              <w:jc w:val="left"/>
            </w:pPr>
            <w:r>
              <w:t>&gt;= 25 y &lt;30</w:t>
            </w:r>
          </w:p>
        </w:tc>
      </w:tr>
      <w:tr w:rsidR="00FA3315" w14:paraId="60F3ED57" w14:textId="77777777" w:rsidTr="00FA3315">
        <w:tc>
          <w:tcPr>
            <w:tcW w:w="0" w:type="auto"/>
            <w:hideMark/>
          </w:tcPr>
          <w:p w14:paraId="122C1DCC" w14:textId="77777777" w:rsidR="00FA3315" w:rsidRDefault="00FA3315">
            <w:pPr>
              <w:pStyle w:val="Compact"/>
              <w:jc w:val="left"/>
            </w:pPr>
            <w:proofErr w:type="spellStart"/>
            <w:r>
              <w:t>Obeso</w:t>
            </w:r>
            <w:proofErr w:type="spellEnd"/>
          </w:p>
        </w:tc>
        <w:tc>
          <w:tcPr>
            <w:tcW w:w="0" w:type="auto"/>
            <w:hideMark/>
          </w:tcPr>
          <w:p w14:paraId="417FDAA6" w14:textId="77777777" w:rsidR="00FA3315" w:rsidRDefault="00FA3315">
            <w:pPr>
              <w:pStyle w:val="Compact"/>
              <w:jc w:val="left"/>
            </w:pPr>
            <w:r>
              <w:t>&gt;= 30</w:t>
            </w:r>
          </w:p>
        </w:tc>
      </w:tr>
    </w:tbl>
    <w:p w14:paraId="123E7AB0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08E5170C" w14:textId="77777777" w:rsidR="00FA3315" w:rsidRPr="00FA3315" w:rsidRDefault="00FA3315" w:rsidP="00FA3315">
      <w:pPr>
        <w:pStyle w:val="Textodebloque"/>
      </w:pPr>
      <w:r>
        <w:lastRenderedPageBreak/>
        <w:t xml:space="preserve">Truco: utiliza </w:t>
      </w:r>
      <w:proofErr w:type="spellStart"/>
      <w:proofErr w:type="gramStart"/>
      <w:r>
        <w:rPr>
          <w:rStyle w:val="VerbatimChar"/>
        </w:rPr>
        <w:t>pd.cut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..., </w:t>
      </w:r>
      <w:proofErr w:type="spellStart"/>
      <w:r>
        <w:rPr>
          <w:rStyle w:val="VerbatimChar"/>
        </w:rPr>
        <w:t>right</w:t>
      </w:r>
      <w:proofErr w:type="spellEnd"/>
      <w:r>
        <w:rPr>
          <w:rStyle w:val="VerbatimChar"/>
        </w:rPr>
        <w:t>=False)</w:t>
      </w:r>
      <w:r>
        <w:t xml:space="preserve"> y modifica las etiquetas con </w:t>
      </w:r>
      <w:r>
        <w:rPr>
          <w:rStyle w:val="VerbatimChar"/>
        </w:rPr>
        <w:t>.</w:t>
      </w:r>
      <w:proofErr w:type="spellStart"/>
      <w:r>
        <w:rPr>
          <w:rStyle w:val="VerbatimChar"/>
        </w:rPr>
        <w:t>cat.categories</w:t>
      </w:r>
      <w:proofErr w:type="spellEnd"/>
      <w:r>
        <w:t>.</w:t>
      </w:r>
    </w:p>
    <w:p w14:paraId="01F56F62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57B1E52D" w14:textId="77777777" w:rsidR="00FA3315" w:rsidRDefault="00FA3315" w:rsidP="00FA3315">
      <w:pPr>
        <w:pStyle w:val="SourceCode"/>
      </w:pPr>
      <w:r>
        <w:rPr>
          <w:rStyle w:val="CommentTok"/>
        </w:rPr>
        <w:t># Solución:</w:t>
      </w:r>
    </w:p>
    <w:p w14:paraId="5EB1C391" w14:textId="77777777" w:rsidR="00FA3315" w:rsidRDefault="00FA3315" w:rsidP="00FA3315">
      <w:pPr>
        <w:pStyle w:val="Ttulo2"/>
      </w:pPr>
      <w:bookmarkStart w:id="12" w:name="ejercicio-4.3."/>
      <w:bookmarkStart w:id="13" w:name="_Toc52715499"/>
      <w:r>
        <w:t>Ejercicio 4.3.</w:t>
      </w:r>
      <w:bookmarkEnd w:id="12"/>
      <w:bookmarkEnd w:id="13"/>
    </w:p>
    <w:p w14:paraId="64A871CF" w14:textId="4958FE97" w:rsidR="00FA3315" w:rsidRDefault="00FA3315" w:rsidP="00FA3315">
      <w:pPr>
        <w:pStyle w:val="FirstParagraph"/>
      </w:pPr>
      <w:r>
        <w:t xml:space="preserve">Muestra las frecuencias de la nueva variable definida en </w:t>
      </w:r>
      <w:r w:rsidR="00C16C76">
        <w:t>4</w:t>
      </w:r>
      <w:r>
        <w:t>.2.</w:t>
      </w:r>
    </w:p>
    <w:p w14:paraId="120B7290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2D22EDC3" w14:textId="77777777" w:rsidR="00FA3315" w:rsidRDefault="00FA3315" w:rsidP="00FA3315">
      <w:pPr>
        <w:pStyle w:val="SourceCode"/>
      </w:pPr>
      <w:r>
        <w:rPr>
          <w:rStyle w:val="CommentTok"/>
        </w:rPr>
        <w:t># Solución:</w:t>
      </w:r>
    </w:p>
    <w:p w14:paraId="30082A55" w14:textId="77777777" w:rsidR="00FA3315" w:rsidRDefault="00FA3315" w:rsidP="00FA3315">
      <w:pPr>
        <w:pStyle w:val="Ttulo2"/>
      </w:pPr>
      <w:bookmarkStart w:id="14" w:name="ejercicio-4.4."/>
      <w:bookmarkStart w:id="15" w:name="_Toc52715500"/>
      <w:r>
        <w:t>Ejercicio 4.4.</w:t>
      </w:r>
      <w:bookmarkEnd w:id="14"/>
      <w:bookmarkEnd w:id="15"/>
    </w:p>
    <w:p w14:paraId="444CC636" w14:textId="5C36C8A4" w:rsidR="00FA3315" w:rsidRDefault="00FA3315" w:rsidP="00FA3315">
      <w:pPr>
        <w:pStyle w:val="FirstParagraph"/>
      </w:pPr>
      <w:r>
        <w:t xml:space="preserve">Calcula ahora un </w:t>
      </w:r>
      <w:proofErr w:type="spellStart"/>
      <w:r>
        <w:t>trameado</w:t>
      </w:r>
      <w:proofErr w:type="spellEnd"/>
      <w:r>
        <w:t xml:space="preserve"> de la edad en 5 grupos equiprobables.</w:t>
      </w:r>
    </w:p>
    <w:p w14:paraId="3CBC1C9C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505CDC75" w14:textId="77777777" w:rsidR="00FA3315" w:rsidRDefault="00FA3315" w:rsidP="00FA3315">
      <w:pPr>
        <w:pStyle w:val="Textodebloque"/>
      </w:pPr>
      <w:r>
        <w:t xml:space="preserve">Truco: Busca ayuda de la función </w:t>
      </w:r>
      <w:hyperlink r:id="rId9" w:history="1">
        <w:proofErr w:type="spellStart"/>
        <w:r>
          <w:rPr>
            <w:rStyle w:val="Hipervnculo"/>
          </w:rPr>
          <w:t>pd.qcut</w:t>
        </w:r>
        <w:proofErr w:type="spellEnd"/>
        <w:r>
          <w:rPr>
            <w:rStyle w:val="Hipervnculo"/>
          </w:rPr>
          <w:t>()</w:t>
        </w:r>
      </w:hyperlink>
    </w:p>
    <w:p w14:paraId="17A26F21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1582625A" w14:textId="77777777" w:rsidR="00FA3315" w:rsidRDefault="00FA3315" w:rsidP="00FA3315">
      <w:pPr>
        <w:pStyle w:val="SourceCode"/>
        <w:rPr>
          <w:lang w:val="en-US"/>
        </w:rPr>
      </w:pPr>
      <w:r>
        <w:rPr>
          <w:rStyle w:val="CommentTok"/>
        </w:rPr>
        <w:t># Solución:</w:t>
      </w:r>
    </w:p>
    <w:p w14:paraId="4603D51C" w14:textId="77777777" w:rsidR="00FA3315" w:rsidRDefault="00FA3315" w:rsidP="00FA3315">
      <w:pPr>
        <w:pStyle w:val="Ttulo2"/>
      </w:pPr>
      <w:bookmarkStart w:id="16" w:name="ejercicio-4.5."/>
      <w:bookmarkStart w:id="17" w:name="_Toc52715501"/>
      <w:r>
        <w:t>Ejercicio 4.5.</w:t>
      </w:r>
      <w:bookmarkEnd w:id="16"/>
      <w:bookmarkEnd w:id="17"/>
    </w:p>
    <w:p w14:paraId="1C1378C7" w14:textId="44CEF305" w:rsidR="00FA3315" w:rsidRDefault="00FA3315" w:rsidP="00FA3315">
      <w:pPr>
        <w:pStyle w:val="FirstParagraph"/>
      </w:pPr>
      <w:r>
        <w:t xml:space="preserve">Presenta la tabla cruzada de tramos de edad (ej. </w:t>
      </w:r>
      <w:r w:rsidR="00C16C76">
        <w:t>4</w:t>
      </w:r>
      <w:r>
        <w:t xml:space="preserve">.4) por tramos de IMC (ej. </w:t>
      </w:r>
      <w:r w:rsidR="00C16C76">
        <w:t>4</w:t>
      </w:r>
      <w:r>
        <w:t>.2).</w:t>
      </w:r>
    </w:p>
    <w:p w14:paraId="320D2975" w14:textId="4D8E1264" w:rsidR="00FA3315" w:rsidRDefault="00FA3315" w:rsidP="00FA3315">
      <w:pPr>
        <w:pStyle w:val="Textoindependiente"/>
      </w:pPr>
      <w:r>
        <w:t>¿Qué tramo de edad tiene un mayor número de personajes con Bajo peso?</w:t>
      </w:r>
    </w:p>
    <w:p w14:paraId="5E645227" w14:textId="77777777" w:rsidR="00FA3315" w:rsidRDefault="00FA3315" w:rsidP="00FA3315">
      <w:pPr>
        <w:pStyle w:val="Textoindependiente"/>
      </w:pPr>
    </w:p>
    <w:p w14:paraId="3DFC4C10" w14:textId="77777777" w:rsidR="00FA3315" w:rsidRDefault="00FA3315" w:rsidP="00FA3315">
      <w:pPr>
        <w:pStyle w:val="SourceCode"/>
      </w:pPr>
      <w:r>
        <w:rPr>
          <w:rStyle w:val="CommentTok"/>
        </w:rPr>
        <w:t># Solución:</w:t>
      </w:r>
    </w:p>
    <w:p w14:paraId="12FEE47F" w14:textId="77777777" w:rsidR="00FA3315" w:rsidRDefault="00FA3315" w:rsidP="00FA3315">
      <w:pPr>
        <w:pStyle w:val="Ttulo2"/>
      </w:pPr>
      <w:bookmarkStart w:id="18" w:name="ejercicio-4.6."/>
      <w:bookmarkStart w:id="19" w:name="_Toc52715502"/>
      <w:r>
        <w:t>Ejercicio 4.6.</w:t>
      </w:r>
      <w:bookmarkEnd w:id="18"/>
      <w:bookmarkEnd w:id="19"/>
    </w:p>
    <w:p w14:paraId="57909814" w14:textId="77F71E85" w:rsidR="00FA3315" w:rsidRDefault="00FA3315" w:rsidP="00FA3315">
      <w:pPr>
        <w:pStyle w:val="FirstParagraph"/>
      </w:pPr>
      <w:r>
        <w:t>Calcula la media del IMC en cada tramo de edad del ejercicio 4.2.</w:t>
      </w:r>
    </w:p>
    <w:p w14:paraId="5E5ACCCD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61271D17" w14:textId="77777777" w:rsidR="00FA3315" w:rsidRDefault="00FA3315" w:rsidP="00FA3315">
      <w:pPr>
        <w:pStyle w:val="Textodebloque"/>
      </w:pPr>
      <w:r>
        <w:t>Truco: En el mismo cálculo del IMC medio, calcula también, la mediana de edad de cada tramo de edad para que sea el eje x del gráfico de líneas.</w:t>
      </w:r>
    </w:p>
    <w:p w14:paraId="5C6FB14F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3493F5CA" w14:textId="77777777" w:rsidR="00FA3315" w:rsidRDefault="00FA3315" w:rsidP="00FA3315">
      <w:pPr>
        <w:pStyle w:val="SourceCode"/>
      </w:pPr>
      <w:r>
        <w:rPr>
          <w:rStyle w:val="CommentTok"/>
        </w:rPr>
        <w:t># Solución:</w:t>
      </w:r>
    </w:p>
    <w:p w14:paraId="2B491895" w14:textId="77777777" w:rsidR="00FA3315" w:rsidRDefault="00FA3315" w:rsidP="00FA3315">
      <w:pPr>
        <w:pStyle w:val="Ttulo2"/>
      </w:pPr>
      <w:bookmarkStart w:id="20" w:name="ejercicio-4.7."/>
      <w:bookmarkStart w:id="21" w:name="_Toc52715503"/>
      <w:r>
        <w:lastRenderedPageBreak/>
        <w:t>Ejercicio 4.7.</w:t>
      </w:r>
      <w:bookmarkEnd w:id="20"/>
      <w:bookmarkEnd w:id="21"/>
    </w:p>
    <w:p w14:paraId="2E40C992" w14:textId="4FE1539C" w:rsidR="00FA3315" w:rsidRDefault="00FA3315" w:rsidP="00FA3315">
      <w:pPr>
        <w:pStyle w:val="FirstParagraph"/>
      </w:pPr>
      <w:r>
        <w:t xml:space="preserve">Presenta los datos del ej. </w:t>
      </w:r>
      <w:r w:rsidR="00AC3F64">
        <w:t>4</w:t>
      </w:r>
      <w:r>
        <w:t>.6. como un gráfico de líneas donde el eje x sea la edad y el eje y el IMC medio</w:t>
      </w:r>
      <w:r>
        <w:t>.</w:t>
      </w:r>
    </w:p>
    <w:p w14:paraId="5466AB46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0681BDC9" w14:textId="77777777" w:rsidR="00FA3315" w:rsidRDefault="00FA3315" w:rsidP="00FA3315">
      <w:pPr>
        <w:pStyle w:val="SourceCode"/>
      </w:pPr>
      <w:r>
        <w:rPr>
          <w:rStyle w:val="CommentTok"/>
        </w:rPr>
        <w:t># Solución:</w:t>
      </w:r>
    </w:p>
    <w:p w14:paraId="3A5A7008" w14:textId="77777777" w:rsidR="00FA3315" w:rsidRDefault="00FA3315" w:rsidP="00FA3315">
      <w:pPr>
        <w:pStyle w:val="Ttulo2"/>
      </w:pPr>
      <w:bookmarkStart w:id="22" w:name="ejercicio-4.8."/>
      <w:bookmarkStart w:id="23" w:name="_Toc52715504"/>
      <w:r>
        <w:t>Ejercicio 4.8.</w:t>
      </w:r>
      <w:bookmarkEnd w:id="22"/>
      <w:bookmarkEnd w:id="23"/>
    </w:p>
    <w:p w14:paraId="3A88BC99" w14:textId="01C574C6" w:rsidR="00FA3315" w:rsidRDefault="00FA3315" w:rsidP="00FA3315">
      <w:pPr>
        <w:pStyle w:val="FirstParagraph"/>
      </w:pPr>
      <w:r>
        <w:t xml:space="preserve">Calcula el cociente del IMC sobre la mediana del IMC de su tramo de edad (definidos en el ejercicio 4.2.) mediante la función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…).apply(…).</w:t>
      </w:r>
    </w:p>
    <w:p w14:paraId="0F1D8954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2AB7FD52" w14:textId="77777777" w:rsidR="00FA3315" w:rsidRDefault="00FA3315" w:rsidP="00FA3315">
      <w:pPr>
        <w:pStyle w:val="Textodebloque"/>
      </w:pPr>
      <w:r>
        <w:t xml:space="preserve">truco: primero crea la función que devuelva: </w:t>
      </w:r>
      <w:r>
        <w:rPr>
          <w:rStyle w:val="VerbatimChar"/>
        </w:rPr>
        <w:t xml:space="preserve">x / </w:t>
      </w:r>
      <w:proofErr w:type="spellStart"/>
      <w:proofErr w:type="gramStart"/>
      <w:r>
        <w:rPr>
          <w:rStyle w:val="VerbatimChar"/>
        </w:rPr>
        <w:t>np.nanmedian</w:t>
      </w:r>
      <w:proofErr w:type="spellEnd"/>
      <w:proofErr w:type="gramEnd"/>
      <w:r>
        <w:rPr>
          <w:rStyle w:val="VerbatimChar"/>
        </w:rPr>
        <w:t>(x)</w:t>
      </w:r>
      <w:r>
        <w:t>.</w:t>
      </w:r>
    </w:p>
    <w:p w14:paraId="7B2A143C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6F7DEE0E" w14:textId="77777777" w:rsidR="00FA3315" w:rsidRDefault="00FA3315" w:rsidP="00FA3315">
      <w:pPr>
        <w:pStyle w:val="FirstParagraph"/>
      </w:pPr>
      <w:r>
        <w:t xml:space="preserve">Presenta los datos mediante un </w:t>
      </w:r>
      <w:proofErr w:type="spellStart"/>
      <w:r>
        <w:t>boxplot</w:t>
      </w:r>
      <w:proofErr w:type="spellEnd"/>
      <w:r>
        <w:t xml:space="preserve"> de la nueva variable: </w:t>
      </w:r>
      <w:hyperlink r:id="rId10" w:history="1">
        <w:proofErr w:type="spellStart"/>
        <w:r>
          <w:rPr>
            <w:rStyle w:val="Hipervnculo"/>
          </w:rPr>
          <w:t>pd.boxplot</w:t>
        </w:r>
        <w:proofErr w:type="spellEnd"/>
        <w:r>
          <w:rPr>
            <w:rStyle w:val="Hipervnculo"/>
          </w:rPr>
          <w:t>()</w:t>
        </w:r>
      </w:hyperlink>
      <w:r>
        <w:t>.</w:t>
      </w:r>
    </w:p>
    <w:p w14:paraId="185745E6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4D2282ED" w14:textId="77777777" w:rsidR="00FA3315" w:rsidRDefault="00FA3315" w:rsidP="00FA3315">
      <w:pPr>
        <w:pStyle w:val="SourceCode"/>
      </w:pPr>
      <w:r>
        <w:rPr>
          <w:rStyle w:val="CommentTok"/>
        </w:rPr>
        <w:t># Solución:</w:t>
      </w:r>
    </w:p>
    <w:p w14:paraId="4005910B" w14:textId="77777777" w:rsidR="00FA3315" w:rsidRDefault="00FA3315" w:rsidP="00FA3315">
      <w:pPr>
        <w:pStyle w:val="Ttulo2"/>
      </w:pPr>
      <w:bookmarkStart w:id="24" w:name="ejercicio-4.9."/>
      <w:bookmarkStart w:id="25" w:name="_Toc52715505"/>
      <w:r>
        <w:t>Ejercicio 4.9.</w:t>
      </w:r>
      <w:bookmarkEnd w:id="24"/>
      <w:bookmarkEnd w:id="25"/>
    </w:p>
    <w:p w14:paraId="309A2FC2" w14:textId="0C49462E" w:rsidR="00FA3315" w:rsidRDefault="00FA3315" w:rsidP="00FA3315">
      <w:pPr>
        <w:pStyle w:val="FirstParagraph"/>
      </w:pPr>
      <w:r>
        <w:t>¿</w:t>
      </w:r>
      <w:r>
        <w:t>Cuál</w:t>
      </w:r>
      <w:r>
        <w:t xml:space="preserve"> es planeta con menor IMC medio de sus personajes? ¿</w:t>
      </w:r>
      <w:proofErr w:type="spellStart"/>
      <w:r>
        <w:t>Que</w:t>
      </w:r>
      <w:proofErr w:type="spellEnd"/>
      <w:r>
        <w:t xml:space="preserve"> personaje/s son de ese planeta?</w:t>
      </w:r>
    </w:p>
    <w:p w14:paraId="0261C110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2626FA5F" w14:textId="77777777" w:rsidR="00FA3315" w:rsidRDefault="00FA3315" w:rsidP="00FA3315">
      <w:pPr>
        <w:pStyle w:val="SourceCode"/>
      </w:pPr>
      <w:r>
        <w:rPr>
          <w:rStyle w:val="CommentTok"/>
        </w:rPr>
        <w:t># Solución:</w:t>
      </w:r>
    </w:p>
    <w:p w14:paraId="405FE0A2" w14:textId="77777777" w:rsidR="00FA3315" w:rsidRDefault="00FA3315" w:rsidP="00FA3315">
      <w:pPr>
        <w:pStyle w:val="Ttulo2"/>
      </w:pPr>
      <w:bookmarkStart w:id="26" w:name="ejercicio-4.10."/>
      <w:bookmarkStart w:id="27" w:name="_Toc52715506"/>
      <w:r>
        <w:t>Ejercicio 4.10.</w:t>
      </w:r>
      <w:bookmarkEnd w:id="26"/>
      <w:bookmarkEnd w:id="27"/>
    </w:p>
    <w:p w14:paraId="393983B0" w14:textId="77777777" w:rsidR="00FA3315" w:rsidRDefault="00FA3315" w:rsidP="00FA3315">
      <w:pPr>
        <w:pStyle w:val="FirstParagraph"/>
      </w:pPr>
      <w:r>
        <w:t xml:space="preserve">Convierte a </w:t>
      </w:r>
      <w:proofErr w:type="spellStart"/>
      <w:r>
        <w:t>datetime</w:t>
      </w:r>
      <w:proofErr w:type="spellEnd"/>
      <w:r>
        <w:t xml:space="preserve"> los siguientes </w:t>
      </w:r>
      <w:proofErr w:type="spellStart"/>
      <w:r>
        <w:t>strings</w:t>
      </w:r>
      <w:proofErr w:type="spellEnd"/>
      <w:r>
        <w:t xml:space="preserve"> con la función </w:t>
      </w:r>
      <w:hyperlink r:id="rId11" w:anchor="strftime-strptime-behavior" w:history="1">
        <w:proofErr w:type="spellStart"/>
        <w:r>
          <w:rPr>
            <w:rStyle w:val="Hipervnculo"/>
          </w:rPr>
          <w:t>datetime.strptime</w:t>
        </w:r>
        <w:proofErr w:type="spellEnd"/>
        <w:r>
          <w:rPr>
            <w:rStyle w:val="Hipervnculo"/>
          </w:rPr>
          <w:t>()</w:t>
        </w:r>
      </w:hyperlink>
      <w:r>
        <w:t xml:space="preserve"> (consulta la ayuda si es necesario) de la </w:t>
      </w:r>
      <w:proofErr w:type="spellStart"/>
      <w:r>
        <w:t>libreria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:</w:t>
      </w:r>
    </w:p>
    <w:p w14:paraId="6E7DD2CC" w14:textId="77777777" w:rsidR="00FA3315" w:rsidRDefault="00FA3315" w:rsidP="00FA3315">
      <w:pPr>
        <w:pStyle w:val="Compact"/>
        <w:numPr>
          <w:ilvl w:val="0"/>
          <w:numId w:val="20"/>
        </w:numPr>
      </w:pPr>
      <w:r>
        <w:t xml:space="preserve">“1 </w:t>
      </w:r>
      <w:proofErr w:type="gramStart"/>
      <w:r>
        <w:t>Enero</w:t>
      </w:r>
      <w:proofErr w:type="gramEnd"/>
      <w:r>
        <w:t>, 2020”</w:t>
      </w:r>
    </w:p>
    <w:p w14:paraId="6C0CD078" w14:textId="77777777" w:rsidR="00FA3315" w:rsidRDefault="00FA3315" w:rsidP="00FA3315">
      <w:pPr>
        <w:pStyle w:val="Compact"/>
        <w:numPr>
          <w:ilvl w:val="0"/>
          <w:numId w:val="20"/>
        </w:numPr>
      </w:pPr>
      <w:r>
        <w:t>“15-feb.-2017”</w:t>
      </w:r>
    </w:p>
    <w:p w14:paraId="42A68F3E" w14:textId="77777777" w:rsidR="00FA3315" w:rsidRDefault="00FA3315" w:rsidP="00FA3315">
      <w:pPr>
        <w:pStyle w:val="Compact"/>
        <w:numPr>
          <w:ilvl w:val="0"/>
          <w:numId w:val="20"/>
        </w:numPr>
      </w:pPr>
      <w:r>
        <w:t>“20190701 22:30” # 1 de julio de 2019</w:t>
      </w:r>
    </w:p>
    <w:p w14:paraId="7B383A08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0AD21CE9" w14:textId="77777777" w:rsidR="00FA3315" w:rsidRDefault="00FA3315" w:rsidP="00FA3315">
      <w:pPr>
        <w:pStyle w:val="Textodebloque"/>
      </w:pPr>
      <w:r>
        <w:t>Truco: Modifica la configuración regional:</w:t>
      </w:r>
    </w:p>
    <w:p w14:paraId="39ABD2E3" w14:textId="77777777" w:rsidR="00FA3315" w:rsidRPr="00FA3315" w:rsidRDefault="00FA3315" w:rsidP="00FA3315">
      <w:pPr>
        <w:pStyle w:val="SourceCode"/>
        <w:rPr>
          <w:lang w:val="en-GB"/>
        </w:rPr>
      </w:pPr>
      <w:r w:rsidRPr="00FA3315">
        <w:rPr>
          <w:rStyle w:val="VerbatimChar"/>
          <w:lang w:val="en-GB"/>
        </w:rPr>
        <w:t>from datetime import datetime</w:t>
      </w:r>
      <w:r w:rsidRPr="00FA3315">
        <w:rPr>
          <w:lang w:val="en-GB"/>
        </w:rPr>
        <w:br/>
      </w:r>
      <w:r w:rsidRPr="00FA3315">
        <w:rPr>
          <w:rStyle w:val="VerbatimChar"/>
          <w:lang w:val="en-GB"/>
        </w:rPr>
        <w:t>import locale</w:t>
      </w:r>
      <w:r w:rsidRPr="00FA3315">
        <w:rPr>
          <w:lang w:val="en-GB"/>
        </w:rPr>
        <w:br/>
      </w:r>
      <w:proofErr w:type="spellStart"/>
      <w:proofErr w:type="gramStart"/>
      <w:r w:rsidRPr="00FA3315">
        <w:rPr>
          <w:rStyle w:val="VerbatimChar"/>
          <w:lang w:val="en-GB"/>
        </w:rPr>
        <w:t>locale.setlocale</w:t>
      </w:r>
      <w:proofErr w:type="spellEnd"/>
      <w:proofErr w:type="gramEnd"/>
      <w:r w:rsidRPr="00FA3315">
        <w:rPr>
          <w:rStyle w:val="VerbatimChar"/>
          <w:lang w:val="en-GB"/>
        </w:rPr>
        <w:t>(</w:t>
      </w:r>
      <w:proofErr w:type="spellStart"/>
      <w:r w:rsidRPr="00FA3315">
        <w:rPr>
          <w:rStyle w:val="VerbatimChar"/>
          <w:lang w:val="en-GB"/>
        </w:rPr>
        <w:t>locale.LC_TIME</w:t>
      </w:r>
      <w:proofErr w:type="spellEnd"/>
      <w:r w:rsidRPr="00FA3315">
        <w:rPr>
          <w:rStyle w:val="VerbatimChar"/>
          <w:lang w:val="en-GB"/>
        </w:rPr>
        <w:t>, 'es_ES.UTF-8')</w:t>
      </w:r>
    </w:p>
    <w:p w14:paraId="37174017" w14:textId="77777777" w:rsidR="00FA3315" w:rsidRPr="00FA3315" w:rsidRDefault="00FA3315" w:rsidP="00FA3315">
      <w:pPr>
        <w:pStyle w:val="Textoindependiente"/>
        <w:rPr>
          <w:lang w:eastAsia="en-US"/>
        </w:rPr>
      </w:pPr>
    </w:p>
    <w:p w14:paraId="0FC629CE" w14:textId="77777777" w:rsidR="00FA3315" w:rsidRDefault="00FA3315" w:rsidP="00FA3315">
      <w:pPr>
        <w:pStyle w:val="SourceCode"/>
      </w:pPr>
      <w:r>
        <w:rPr>
          <w:rStyle w:val="CommentTok"/>
        </w:rPr>
        <w:lastRenderedPageBreak/>
        <w:t># Solución:</w:t>
      </w:r>
    </w:p>
    <w:p w14:paraId="295A6642" w14:textId="77777777" w:rsidR="002B1A99" w:rsidRDefault="002B1A99">
      <w:pPr>
        <w:suppressAutoHyphens w:val="0"/>
        <w:jc w:val="left"/>
      </w:pPr>
    </w:p>
    <w:bookmarkEnd w:id="5"/>
    <w:p w14:paraId="108BC827" w14:textId="77777777" w:rsidR="00856108" w:rsidRPr="00E618CA" w:rsidRDefault="002A5492" w:rsidP="00E618CA">
      <w:pPr>
        <w:pStyle w:val="Ttulo3"/>
        <w:ind w:left="720" w:hanging="720"/>
        <w:rPr>
          <w:rFonts w:ascii="Calibri" w:hAnsi="Calibri" w:cs="Calibri"/>
        </w:rPr>
      </w:pPr>
      <w:r w:rsidRPr="00E618CA">
        <w:rPr>
          <w:rFonts w:ascii="Calibri" w:hAnsi="Calibri" w:cs="Calibri"/>
        </w:rPr>
        <w:t xml:space="preserve">Pasos </w:t>
      </w:r>
      <w:r w:rsidR="003B5F10" w:rsidRPr="00E618CA">
        <w:rPr>
          <w:rFonts w:ascii="Calibri" w:hAnsi="Calibri" w:cs="Calibri"/>
        </w:rPr>
        <w:t>para la</w:t>
      </w:r>
      <w:r w:rsidR="00856108" w:rsidRPr="00E618CA">
        <w:rPr>
          <w:rFonts w:ascii="Calibri" w:hAnsi="Calibri" w:cs="Calibri"/>
        </w:rPr>
        <w:t xml:space="preserve"> </w:t>
      </w:r>
      <w:r w:rsidRPr="00E618CA">
        <w:rPr>
          <w:rFonts w:ascii="Calibri" w:hAnsi="Calibri" w:cs="Calibri"/>
        </w:rPr>
        <w:t xml:space="preserve">realización de </w:t>
      </w:r>
      <w:r w:rsidR="00856108" w:rsidRPr="00E618CA">
        <w:rPr>
          <w:rFonts w:ascii="Calibri" w:hAnsi="Calibri" w:cs="Calibri"/>
        </w:rPr>
        <w:t>la actividad</w:t>
      </w:r>
    </w:p>
    <w:p w14:paraId="5D8A446D" w14:textId="77777777" w:rsidR="00856108" w:rsidRDefault="000E11A4" w:rsidP="006D3242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34F23" wp14:editId="5E0FEC5F">
                <wp:simplePos x="0" y="0"/>
                <wp:positionH relativeFrom="column">
                  <wp:posOffset>-24765</wp:posOffset>
                </wp:positionH>
                <wp:positionV relativeFrom="paragraph">
                  <wp:posOffset>77470</wp:posOffset>
                </wp:positionV>
                <wp:extent cx="5753100" cy="77978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7978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1F5F6" w14:textId="77777777" w:rsidR="00856108" w:rsidRDefault="009C096D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</w:rPr>
                              <w:t>Detallar los pasos que se seguirá en la elaboración de la actividad que servirán de pauta para el tutor/docente durante su impartición y para el alumno como guía para su realización.</w:t>
                            </w:r>
                          </w:p>
                          <w:p w14:paraId="4E25A7B9" w14:textId="77777777" w:rsidR="009C096D" w:rsidRDefault="009C096D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</w:p>
                          <w:p w14:paraId="15A03761" w14:textId="77777777" w:rsidR="00856108" w:rsidRPr="00644E81" w:rsidRDefault="00856108" w:rsidP="00856108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</w:rPr>
                              <w:t xml:space="preserve">Esta información será parte del enunciado de la actividad y por lo tanto visible para el alumnado. 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3E794F8B" w14:textId="77777777" w:rsidR="00856108" w:rsidRPr="00644E81" w:rsidRDefault="00856108" w:rsidP="00856108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4F23" id="_x0000_s1031" type="#_x0000_t202" style="position:absolute;left:0;text-align:left;margin-left:-1.95pt;margin-top:6.1pt;width:453pt;height:6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" fillcolor="#dce6f2" strokecolor="#b9cde5">
                <v:path arrowok="t"/>
                <v:textbox>
                  <w:txbxContent>
                    <w:p w14:paraId="4961F5F6" w14:textId="77777777" w:rsidR="00856108" w:rsidRDefault="009C096D" w:rsidP="00856108">
                      <w:pPr>
                        <w:rPr>
                          <w:rFonts w:cs="Calibri"/>
                          <w:sz w:val="20"/>
                        </w:rPr>
                      </w:pPr>
                      <w:r>
                        <w:rPr>
                          <w:rFonts w:cs="Calibri"/>
                          <w:sz w:val="20"/>
                        </w:rPr>
                        <w:t>Detallar los pasos que se seguirá en la elaboración de la actividad que servirán de pauta para el tutor/docente durante su impartición y para el alumno como guía para su realización.</w:t>
                      </w:r>
                    </w:p>
                    <w:p w14:paraId="4E25A7B9" w14:textId="77777777" w:rsidR="009C096D" w:rsidRDefault="009C096D" w:rsidP="00856108">
                      <w:pPr>
                        <w:rPr>
                          <w:rFonts w:cs="Calibri"/>
                          <w:sz w:val="20"/>
                        </w:rPr>
                      </w:pPr>
                    </w:p>
                    <w:p w14:paraId="15A03761" w14:textId="77777777" w:rsidR="00856108" w:rsidRPr="00644E81" w:rsidRDefault="00856108" w:rsidP="00856108">
                      <w:pPr>
                        <w:rPr>
                          <w:lang w:val="ca-ES"/>
                        </w:rPr>
                      </w:pPr>
                      <w:r>
                        <w:rPr>
                          <w:rFonts w:cs="Calibri"/>
                          <w:sz w:val="20"/>
                        </w:rPr>
                        <w:t xml:space="preserve">Esta información será parte del enunciado de la actividad y por lo tanto visible para el alumnado. 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3E794F8B" w14:textId="77777777" w:rsidR="00856108" w:rsidRPr="00644E81" w:rsidRDefault="00856108" w:rsidP="00856108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FF5A6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0E2F91F0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7A6D6EBB" w14:textId="77777777" w:rsidR="00C728AE" w:rsidRPr="00215714" w:rsidRDefault="00C728AE" w:rsidP="00C728AE"/>
    <w:tbl>
      <w:tblPr>
        <w:tblW w:w="878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4394"/>
        <w:gridCol w:w="3969"/>
      </w:tblGrid>
      <w:tr w:rsidR="00C728AE" w:rsidRPr="004F14F0" w14:paraId="20B44F68" w14:textId="77777777" w:rsidTr="008F61E8">
        <w:tc>
          <w:tcPr>
            <w:tcW w:w="425" w:type="dxa"/>
          </w:tcPr>
          <w:p w14:paraId="533DF9E3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1.</w:t>
            </w:r>
          </w:p>
        </w:tc>
        <w:tc>
          <w:tcPr>
            <w:tcW w:w="4394" w:type="dxa"/>
          </w:tcPr>
          <w:p w14:paraId="0BA86058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Presentación de la actividad.</w:t>
            </w:r>
          </w:p>
          <w:p w14:paraId="5584D281" w14:textId="77777777" w:rsidR="00C728AE" w:rsidRPr="00AF391C" w:rsidRDefault="00C728AE" w:rsidP="008F61E8">
            <w:pPr>
              <w:pStyle w:val="Textoindependiente"/>
              <w:spacing w:after="0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38C8417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  <w:tr w:rsidR="00C728AE" w:rsidRPr="00257644" w14:paraId="4073294D" w14:textId="77777777" w:rsidTr="008F61E8">
        <w:tc>
          <w:tcPr>
            <w:tcW w:w="425" w:type="dxa"/>
          </w:tcPr>
          <w:p w14:paraId="40571595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2.</w:t>
            </w:r>
          </w:p>
        </w:tc>
        <w:tc>
          <w:tcPr>
            <w:tcW w:w="4394" w:type="dxa"/>
          </w:tcPr>
          <w:p w14:paraId="67E3D5EF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Elaboración y entrega del informe</w:t>
            </w:r>
            <w:r w:rsidR="003E646E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/resultado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  <w:p w14:paraId="2A9325BD" w14:textId="77777777" w:rsidR="00C728AE" w:rsidRPr="00AF391C" w:rsidRDefault="00C728AE" w:rsidP="008F61E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A1B9D6C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Envío a través del espacio habilitado en el aula virtual (antes del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).</w:t>
            </w:r>
          </w:p>
        </w:tc>
      </w:tr>
      <w:tr w:rsidR="00C728AE" w:rsidRPr="004F14F0" w14:paraId="2530819A" w14:textId="77777777" w:rsidTr="008F61E8">
        <w:tc>
          <w:tcPr>
            <w:tcW w:w="425" w:type="dxa"/>
          </w:tcPr>
          <w:p w14:paraId="1D044C7C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25413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48F6FEE6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Evaluación de la actividad por parte del</w:t>
            </w:r>
            <w:r w:rsidR="001051C1"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tutor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(a). </w:t>
            </w:r>
          </w:p>
        </w:tc>
        <w:tc>
          <w:tcPr>
            <w:tcW w:w="3969" w:type="dxa"/>
          </w:tcPr>
          <w:p w14:paraId="469D8CD4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La nota se publicará en el aula virtual</w:t>
            </w: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Pr="0025413B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a partir del 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</w:tbl>
    <w:p w14:paraId="50E8A997" w14:textId="77777777" w:rsidR="00C728AE" w:rsidRDefault="00C728AE" w:rsidP="007D6491">
      <w:pPr>
        <w:rPr>
          <w:i/>
          <w:iCs/>
          <w:szCs w:val="22"/>
        </w:rPr>
      </w:pPr>
    </w:p>
    <w:p w14:paraId="62D875C1" w14:textId="77777777" w:rsidR="00856108" w:rsidRDefault="00856108" w:rsidP="00856108">
      <w:pPr>
        <w:pStyle w:val="Textoindependiente"/>
      </w:pPr>
    </w:p>
    <w:p w14:paraId="252A5471" w14:textId="77777777" w:rsidR="00856108" w:rsidRDefault="000E11A4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BDFB1" wp14:editId="2AF14159">
                <wp:simplePos x="0" y="0"/>
                <wp:positionH relativeFrom="column">
                  <wp:posOffset>-81915</wp:posOffset>
                </wp:positionH>
                <wp:positionV relativeFrom="paragraph">
                  <wp:posOffset>239395</wp:posOffset>
                </wp:positionV>
                <wp:extent cx="5753100" cy="1584960"/>
                <wp:effectExtent l="0" t="0" r="0" b="25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5849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EFCB" w14:textId="77777777" w:rsidR="00856108" w:rsidRPr="00644E81" w:rsidRDefault="00856108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deberá detallar:</w:t>
                            </w:r>
                          </w:p>
                          <w:p w14:paraId="5AB2EAA7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El tipo de documento que se espera (informe, artículo, vídeo, etc.), si debe tener una estructura determinada (se detallarán los apartados, los bloques, etc.), así como otros aspectos o consideraciones a tener en cuenta.</w:t>
                            </w:r>
                          </w:p>
                          <w:p w14:paraId="1CE0F37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Formato: si el documento a entregar será un </w:t>
                            </w:r>
                            <w:proofErr w:type="spellStart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>word</w:t>
                            </w:r>
                            <w:proofErr w:type="spellEnd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>pdf</w:t>
                            </w:r>
                            <w:proofErr w:type="spellEnd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, gif, </w:t>
                            </w:r>
                            <w:proofErr w:type="spellStart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>avi</w:t>
                            </w:r>
                            <w:proofErr w:type="spellEnd"/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, etc. </w:t>
                            </w:r>
                          </w:p>
                          <w:p w14:paraId="7CE8152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Nombre de archivo: Se indicará cómo deberá nombrarse el archivo. Como criterio general se detallará: “El archivo a entregar deberá nombrarse siguiendo la siguiente estructura (sin acentos): apellido1_apellido 2_moduloX_actX”.</w:t>
                            </w:r>
                          </w:p>
                          <w:p w14:paraId="6E7FA67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Extensión: longitud mínima y máxima (en páginas o caracteres).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DFB1" id="_x0000_s1032" type="#_x0000_t202" style="position:absolute;left:0;text-align:left;margin-left:-6.45pt;margin-top:18.85pt;width:453pt;height:1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" fillcolor="#dce6f2" strokecolor="#b9cde5">
                <v:path arrowok="t"/>
                <v:textbox>
                  <w:txbxContent>
                    <w:p w14:paraId="0123EFCB" w14:textId="77777777" w:rsidR="00856108" w:rsidRPr="00644E81" w:rsidRDefault="00856108" w:rsidP="00856108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deberá detallar:</w:t>
                      </w:r>
                    </w:p>
                    <w:p w14:paraId="5AB2EAA7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El tipo de documento que se espera (informe, artículo, vídeo, etc.), si debe tener una estructura determinada (se detallarán los apartados, los bloques, etc.), así como otros aspectos o consideraciones a tener en cuenta.</w:t>
                      </w:r>
                    </w:p>
                    <w:p w14:paraId="1CE0F37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Formato: si el documento a entregar será un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word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pdf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gif,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avi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etc. </w:t>
                      </w:r>
                    </w:p>
                    <w:p w14:paraId="7CE8152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Nombre de archivo: Se indicará cómo deberá nombrarse el archivo. Como criterio general se detallará: “El archivo a entregar deberá nombrarse siguiendo la siguiente estructura (sin acentos): apellido1_apellido 2_moduloX_actX”.</w:t>
                      </w:r>
                    </w:p>
                    <w:p w14:paraId="6E7FA67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Extensión: longitud mínima y máxima (en páginas o caracteres).</w:t>
                      </w:r>
                    </w:p>
                  </w:txbxContent>
                </v:textbox>
              </v:shape>
            </w:pict>
          </mc:Fallback>
        </mc:AlternateContent>
      </w:r>
      <w:r w:rsidR="00856108">
        <w:rPr>
          <w:rFonts w:eastAsia="MS Mincho" w:cs="Calibri"/>
          <w:b/>
          <w:bCs/>
          <w:color w:val="95B3D7"/>
          <w:szCs w:val="28"/>
        </w:rPr>
        <w:t>Descripción del entregable</w:t>
      </w:r>
    </w:p>
    <w:p w14:paraId="63F63908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77F6DAC5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433A2D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BFBD652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6759E00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7DF551DF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4752E194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1A4D77C" w14:textId="77777777" w:rsidR="00465B82" w:rsidRDefault="00465B82" w:rsidP="00E42AD6">
      <w:pPr>
        <w:pStyle w:val="Textoindependiente"/>
        <w:ind w:left="720"/>
        <w:rPr>
          <w:rFonts w:cs="Calibri"/>
        </w:rPr>
      </w:pPr>
    </w:p>
    <w:p w14:paraId="3BEB9F64" w14:textId="793D2B40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Tipo de documento:</w:t>
      </w:r>
      <w:r w:rsidR="009A57F3">
        <w:rPr>
          <w:rFonts w:cs="Calibri"/>
        </w:rPr>
        <w:t xml:space="preserve"> </w:t>
      </w:r>
      <w:r w:rsidR="00553F9C">
        <w:rPr>
          <w:rFonts w:cs="Calibri"/>
        </w:rPr>
        <w:t xml:space="preserve">Notebook de </w:t>
      </w:r>
      <w:proofErr w:type="spellStart"/>
      <w:r w:rsidR="00553F9C">
        <w:rPr>
          <w:rFonts w:cs="Calibri"/>
        </w:rPr>
        <w:t>Jupyter</w:t>
      </w:r>
      <w:proofErr w:type="spellEnd"/>
      <w:r w:rsidR="00553F9C">
        <w:rPr>
          <w:rFonts w:cs="Calibri"/>
        </w:rPr>
        <w:t>/</w:t>
      </w:r>
      <w:proofErr w:type="spellStart"/>
      <w:r w:rsidR="00553F9C">
        <w:rPr>
          <w:rFonts w:cs="Calibri"/>
        </w:rPr>
        <w:t>Colab</w:t>
      </w:r>
      <w:proofErr w:type="spellEnd"/>
      <w:r w:rsidR="004C3507">
        <w:rPr>
          <w:rFonts w:cs="Calibri"/>
        </w:rPr>
        <w:t xml:space="preserve">. </w:t>
      </w:r>
      <w:r w:rsidR="004C3507" w:rsidRPr="004C3507">
        <w:rPr>
          <w:rFonts w:cs="Calibri"/>
        </w:rPr>
        <w:t xml:space="preserve">El alumno debe entregar </w:t>
      </w:r>
      <w:r w:rsidR="003571D2">
        <w:rPr>
          <w:rFonts w:cs="Calibri"/>
        </w:rPr>
        <w:t xml:space="preserve">un </w:t>
      </w:r>
      <w:proofErr w:type="gramStart"/>
      <w:r w:rsidR="003571D2">
        <w:rPr>
          <w:rFonts w:cs="Calibri"/>
        </w:rPr>
        <w:t xml:space="preserve">documento </w:t>
      </w:r>
      <w:r w:rsidR="00553F9C">
        <w:rPr>
          <w:rFonts w:cs="Calibri"/>
        </w:rPr>
        <w:t>.</w:t>
      </w:r>
      <w:proofErr w:type="spellStart"/>
      <w:r w:rsidR="00553F9C">
        <w:rPr>
          <w:rFonts w:cs="Calibri"/>
        </w:rPr>
        <w:t>ipynb</w:t>
      </w:r>
      <w:proofErr w:type="spellEnd"/>
      <w:proofErr w:type="gramEnd"/>
      <w:r w:rsidR="003571D2">
        <w:rPr>
          <w:rFonts w:cs="Calibri"/>
        </w:rPr>
        <w:t xml:space="preserve"> con el código </w:t>
      </w:r>
      <w:r w:rsidR="00553F9C">
        <w:rPr>
          <w:rFonts w:cs="Calibri"/>
        </w:rPr>
        <w:t>Python</w:t>
      </w:r>
      <w:r w:rsidR="003571D2">
        <w:rPr>
          <w:rFonts w:cs="Calibri"/>
        </w:rPr>
        <w:t xml:space="preserve"> solicitado. </w:t>
      </w:r>
      <w:r w:rsidR="00553F9C">
        <w:rPr>
          <w:rFonts w:cs="Calibri"/>
        </w:rPr>
        <w:t xml:space="preserve">El notebook debe estar guardado con los resultados ya generados, aunque debe poderse </w:t>
      </w:r>
      <w:proofErr w:type="spellStart"/>
      <w:r w:rsidR="00553F9C">
        <w:rPr>
          <w:rFonts w:cs="Calibri"/>
        </w:rPr>
        <w:t>re-ejecutar</w:t>
      </w:r>
      <w:proofErr w:type="spellEnd"/>
      <w:r w:rsidR="00553F9C">
        <w:rPr>
          <w:rFonts w:cs="Calibri"/>
        </w:rPr>
        <w:t xml:space="preserve"> por parte del profesor.</w:t>
      </w:r>
      <w:r w:rsidR="003571D2">
        <w:rPr>
          <w:rFonts w:cs="Calibri"/>
        </w:rPr>
        <w:t xml:space="preserve"> </w:t>
      </w:r>
    </w:p>
    <w:p w14:paraId="594E9605" w14:textId="7AABD933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Formato: </w:t>
      </w:r>
      <w:proofErr w:type="spellStart"/>
      <w:r w:rsidR="00553F9C">
        <w:rPr>
          <w:rFonts w:cs="Calibri"/>
        </w:rPr>
        <w:t>ipynb</w:t>
      </w:r>
      <w:proofErr w:type="spellEnd"/>
    </w:p>
    <w:p w14:paraId="36DE1DBA" w14:textId="3190B01D" w:rsidR="00856108" w:rsidRPr="00671D60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Nombre de archivo:</w:t>
      </w:r>
      <w:r w:rsidR="009A57F3">
        <w:rPr>
          <w:rFonts w:cs="Calibri"/>
        </w:rPr>
        <w:t xml:space="preserve"> </w:t>
      </w:r>
      <w:r w:rsidR="009A57F3" w:rsidRPr="009A57F3">
        <w:rPr>
          <w:rFonts w:cs="Calibri"/>
        </w:rPr>
        <w:t>El archivo a entregar deberá nombrarse siguiendo la siguiente estructura (sin acentos): apellido1_apellido 2_moduloX</w:t>
      </w:r>
      <w:r w:rsidR="006F2140">
        <w:rPr>
          <w:rFonts w:cs="Calibri"/>
        </w:rPr>
        <w:t>_temaX</w:t>
      </w:r>
      <w:r w:rsidR="009A57F3" w:rsidRPr="009A57F3">
        <w:rPr>
          <w:rFonts w:cs="Calibri"/>
        </w:rPr>
        <w:t>_actX</w:t>
      </w:r>
    </w:p>
    <w:p w14:paraId="02272F3B" w14:textId="0CB39B87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Extensión: </w:t>
      </w:r>
      <w:r w:rsidR="004C3507">
        <w:rPr>
          <w:rFonts w:cs="Calibri"/>
        </w:rPr>
        <w:t>Libre</w:t>
      </w:r>
    </w:p>
    <w:p w14:paraId="61624CBA" w14:textId="1BD63D3F" w:rsidR="00F6756D" w:rsidRPr="00F6756D" w:rsidRDefault="00F6756D" w:rsidP="00F6756D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La entrega se deberá realizar en la correspondiente tarea del aula del curso.</w:t>
      </w:r>
    </w:p>
    <w:p w14:paraId="344BA8E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59C524F" w14:textId="77777777" w:rsidR="00856108" w:rsidRPr="00856108" w:rsidRDefault="00856108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 w:rsidRPr="00856108">
        <w:rPr>
          <w:rFonts w:eastAsia="MS Mincho" w:cs="Calibri"/>
          <w:b/>
          <w:bCs/>
          <w:color w:val="95B3D7"/>
          <w:szCs w:val="28"/>
        </w:rPr>
        <w:t>Materiales y/o recursos requeridos para la realización de la actividad (si procede)</w:t>
      </w:r>
    </w:p>
    <w:p w14:paraId="690E72BE" w14:textId="77777777" w:rsidR="00856108" w:rsidRDefault="000E11A4" w:rsidP="00856108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4C814" wp14:editId="295C6B74">
                <wp:simplePos x="0" y="0"/>
                <wp:positionH relativeFrom="column">
                  <wp:posOffset>-34290</wp:posOffset>
                </wp:positionH>
                <wp:positionV relativeFrom="paragraph">
                  <wp:posOffset>40005</wp:posOffset>
                </wp:positionV>
                <wp:extent cx="5753100" cy="130111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3011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9995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Listado de los contenidos del temario que hace falta leer, consultar o trabajar para la elaboración de la tarea. </w:t>
                            </w:r>
                          </w:p>
                          <w:p w14:paraId="16ABC78B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Si la actividad requiere de algún material específico (consultar un informe, una web, un software, también se debe indicar aquí).  </w:t>
                            </w:r>
                          </w:p>
                          <w:p w14:paraId="5712D06C" w14:textId="77777777" w:rsidR="00856108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Si aplica, adjuntar los documentos que se entregarán a los alumnos para realizar la actividad. Por ejemplo, herramientas, texto para trabajar, documentos modelo, tablas, organigramas, gráficos numéricos, esquemas…</w:t>
                            </w:r>
                          </w:p>
                          <w:p w14:paraId="07D2B088" w14:textId="77777777" w:rsidR="00856108" w:rsidRPr="00644E81" w:rsidRDefault="00856108" w:rsidP="00856108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38CAF719" w14:textId="77777777" w:rsidR="00856108" w:rsidRPr="00644E81" w:rsidRDefault="00856108" w:rsidP="00856108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C814" id="_x0000_s1033" type="#_x0000_t202" style="position:absolute;left:0;text-align:left;margin-left:-2.7pt;margin-top:3.15pt;width:453pt;height:10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" fillcolor="#dce6f2" strokecolor="#b9cde5">
                <v:path arrowok="t"/>
                <v:textbox>
                  <w:txbxContent>
                    <w:p w14:paraId="42E99952" w14:textId="77777777" w:rsidR="00856108" w:rsidRPr="00644E81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Listado de los contenidos del temario que hace falta leer, consultar o trabajar para la elaboración de la tarea. </w:t>
                      </w:r>
                    </w:p>
                    <w:p w14:paraId="16ABC78B" w14:textId="77777777" w:rsidR="00856108" w:rsidRPr="00644E81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Si la actividad requiere de algún material específico (consultar un informe, una web, un software, también se debe indicar aquí).  </w:t>
                      </w:r>
                    </w:p>
                    <w:p w14:paraId="5712D06C" w14:textId="77777777" w:rsidR="00856108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Si aplica, adjuntar los documentos que se entregarán a los alumnos para realizar la actividad. Por ejemplo, herramientas, texto para trabajar, documentos modelo, tablas, organigramas, gráficos numéricos, esquemas…</w:t>
                      </w:r>
                    </w:p>
                    <w:p w14:paraId="07D2B088" w14:textId="77777777" w:rsidR="00856108" w:rsidRPr="00644E81" w:rsidRDefault="00856108" w:rsidP="00856108">
                      <w:pPr>
                        <w:rPr>
                          <w:lang w:val="ca-ES"/>
                        </w:rPr>
                      </w:pPr>
                    </w:p>
                    <w:p w14:paraId="38CAF719" w14:textId="77777777" w:rsidR="00856108" w:rsidRPr="00644E81" w:rsidRDefault="00856108" w:rsidP="00856108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54DF41" w14:textId="77777777" w:rsidR="00856108" w:rsidRDefault="00856108" w:rsidP="00856108">
      <w:pPr>
        <w:pStyle w:val="Textoindependiente"/>
      </w:pPr>
    </w:p>
    <w:p w14:paraId="5505A098" w14:textId="585123FA" w:rsidR="00856108" w:rsidRDefault="00856108" w:rsidP="00856108">
      <w:pPr>
        <w:pStyle w:val="Textoindependiente"/>
      </w:pPr>
    </w:p>
    <w:p w14:paraId="3BDE13CC" w14:textId="51AA5B1D" w:rsidR="00215714" w:rsidRDefault="00215714" w:rsidP="00856108">
      <w:pPr>
        <w:pStyle w:val="Textoindependiente"/>
      </w:pPr>
    </w:p>
    <w:p w14:paraId="0F7657DB" w14:textId="77777777" w:rsidR="00215714" w:rsidRDefault="00215714" w:rsidP="00856108">
      <w:pPr>
        <w:pStyle w:val="Textoindependiente"/>
      </w:pPr>
    </w:p>
    <w:p w14:paraId="53EEDB35" w14:textId="77777777" w:rsidR="0083570B" w:rsidRDefault="0083570B" w:rsidP="00856108">
      <w:pPr>
        <w:pStyle w:val="Textoindependiente"/>
      </w:pPr>
    </w:p>
    <w:p w14:paraId="6358FF9E" w14:textId="37E0388C" w:rsidR="00985802" w:rsidRDefault="0083570B" w:rsidP="00856108">
      <w:pPr>
        <w:pStyle w:val="Textoindependiente"/>
      </w:pPr>
      <w:r>
        <w:t xml:space="preserve">Se recomienda leer </w:t>
      </w:r>
      <w:r w:rsidR="00985802">
        <w:t>los siguientes apartados del tema “Programación en R”:</w:t>
      </w:r>
    </w:p>
    <w:p w14:paraId="576C1CD2" w14:textId="77777777" w:rsidR="00FA3315" w:rsidRDefault="00FA3315" w:rsidP="00FA3315">
      <w:pPr>
        <w:pStyle w:val="Textoindependiente"/>
        <w:numPr>
          <w:ilvl w:val="0"/>
          <w:numId w:val="21"/>
        </w:numPr>
      </w:pPr>
      <w:r>
        <w:t>2.8. Control de flujo</w:t>
      </w:r>
    </w:p>
    <w:p w14:paraId="699A7B94" w14:textId="77777777" w:rsidR="00FA3315" w:rsidRDefault="00FA3315" w:rsidP="00AC3F64">
      <w:pPr>
        <w:pStyle w:val="Textoindependiente"/>
        <w:numPr>
          <w:ilvl w:val="1"/>
          <w:numId w:val="23"/>
        </w:numPr>
      </w:pPr>
      <w:r>
        <w:t>2.8.1. Funciones</w:t>
      </w:r>
    </w:p>
    <w:p w14:paraId="6683CE0E" w14:textId="77777777" w:rsidR="00FA3315" w:rsidRDefault="00FA3315" w:rsidP="00AC3F64">
      <w:pPr>
        <w:pStyle w:val="Textoindependiente"/>
        <w:numPr>
          <w:ilvl w:val="1"/>
          <w:numId w:val="23"/>
        </w:numPr>
      </w:pPr>
      <w:r>
        <w:t>2.8.2. Condicionales</w:t>
      </w:r>
    </w:p>
    <w:p w14:paraId="6984E180" w14:textId="77777777" w:rsidR="00FA3315" w:rsidRDefault="00FA3315" w:rsidP="00AC3F64">
      <w:pPr>
        <w:pStyle w:val="Textoindependiente"/>
        <w:numPr>
          <w:ilvl w:val="1"/>
          <w:numId w:val="23"/>
        </w:numPr>
      </w:pPr>
      <w:r>
        <w:t>2.8.3. Bucles</w:t>
      </w:r>
    </w:p>
    <w:p w14:paraId="29CBD35A" w14:textId="77777777" w:rsidR="00FA3315" w:rsidRDefault="00FA3315" w:rsidP="00FA3315">
      <w:pPr>
        <w:pStyle w:val="Textoindependiente"/>
        <w:numPr>
          <w:ilvl w:val="0"/>
          <w:numId w:val="21"/>
        </w:numPr>
      </w:pPr>
      <w:r>
        <w:t>2.9. Gestión de datos</w:t>
      </w:r>
    </w:p>
    <w:p w14:paraId="0B77F419" w14:textId="77777777" w:rsidR="00FA3315" w:rsidRDefault="00FA3315" w:rsidP="00AC3F64">
      <w:pPr>
        <w:pStyle w:val="Textoindependiente"/>
        <w:numPr>
          <w:ilvl w:val="1"/>
          <w:numId w:val="24"/>
        </w:numPr>
      </w:pPr>
      <w:r>
        <w:t>2.9.1. Importar y exportar datos</w:t>
      </w:r>
    </w:p>
    <w:p w14:paraId="13DC12BD" w14:textId="77777777" w:rsidR="00FA3315" w:rsidRDefault="00FA3315" w:rsidP="00AC3F64">
      <w:pPr>
        <w:pStyle w:val="Textoindependiente"/>
        <w:numPr>
          <w:ilvl w:val="1"/>
          <w:numId w:val="24"/>
        </w:numPr>
      </w:pPr>
      <w:r>
        <w:t>2.9.2. Cruce entre tablas</w:t>
      </w:r>
    </w:p>
    <w:p w14:paraId="7CC7A437" w14:textId="77777777" w:rsidR="00FA3315" w:rsidRDefault="00FA3315" w:rsidP="00AC3F64">
      <w:pPr>
        <w:pStyle w:val="Textoindependiente"/>
        <w:numPr>
          <w:ilvl w:val="1"/>
          <w:numId w:val="24"/>
        </w:numPr>
      </w:pPr>
      <w:r>
        <w:t xml:space="preserve">2.9.3. </w:t>
      </w:r>
      <w:proofErr w:type="spellStart"/>
      <w:r>
        <w:t>Resumenes</w:t>
      </w:r>
      <w:proofErr w:type="spellEnd"/>
      <w:r>
        <w:t xml:space="preserve"> de agregados</w:t>
      </w:r>
    </w:p>
    <w:p w14:paraId="11F3BDBB" w14:textId="77777777" w:rsidR="00FA3315" w:rsidRDefault="00FA3315" w:rsidP="00AC3F64">
      <w:pPr>
        <w:pStyle w:val="Textoindependiente"/>
        <w:numPr>
          <w:ilvl w:val="1"/>
          <w:numId w:val="24"/>
        </w:numPr>
      </w:pPr>
      <w:r>
        <w:t>2.9.4. Agregados por subgrupos</w:t>
      </w:r>
    </w:p>
    <w:p w14:paraId="4EC26A34" w14:textId="77777777" w:rsidR="00FA3315" w:rsidRDefault="00FA3315" w:rsidP="00AC3F64">
      <w:pPr>
        <w:pStyle w:val="Textoindependiente"/>
        <w:numPr>
          <w:ilvl w:val="1"/>
          <w:numId w:val="24"/>
        </w:numPr>
      </w:pPr>
      <w:r>
        <w:t>2.9.5. Tablas pivote</w:t>
      </w:r>
    </w:p>
    <w:p w14:paraId="5F728321" w14:textId="341A7277" w:rsidR="007C359B" w:rsidRDefault="00FA3315" w:rsidP="00AC3F64">
      <w:pPr>
        <w:pStyle w:val="Textoindependiente"/>
        <w:numPr>
          <w:ilvl w:val="1"/>
          <w:numId w:val="24"/>
        </w:numPr>
      </w:pPr>
      <w:r>
        <w:t xml:space="preserve">2.9.6. </w:t>
      </w:r>
      <w:proofErr w:type="spellStart"/>
      <w:r>
        <w:t>Datetime</w:t>
      </w:r>
      <w:proofErr w:type="spellEnd"/>
      <w:r>
        <w:t>: Gestión de fechas y horarios</w:t>
      </w:r>
    </w:p>
    <w:p w14:paraId="75A5FC38" w14:textId="77777777" w:rsidR="00FA3315" w:rsidRDefault="00FA3315" w:rsidP="00FA3315">
      <w:pPr>
        <w:pStyle w:val="Textoindependiente"/>
      </w:pPr>
    </w:p>
    <w:p w14:paraId="2C01907F" w14:textId="77777777" w:rsidR="00FE6B02" w:rsidRDefault="000E11A4" w:rsidP="006D3242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92FFDB" wp14:editId="776E4FAB">
                <wp:simplePos x="0" y="0"/>
                <wp:positionH relativeFrom="column">
                  <wp:posOffset>3810</wp:posOffset>
                </wp:positionH>
                <wp:positionV relativeFrom="paragraph">
                  <wp:posOffset>306705</wp:posOffset>
                </wp:positionV>
                <wp:extent cx="5753100" cy="29781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82071" w14:textId="77777777" w:rsidR="00F61887" w:rsidRPr="00644E81" w:rsidRDefault="00F61887" w:rsidP="00F6188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¿Qué se pretende que el alumno consiga al finalizar esta actividad?</w:t>
                            </w:r>
                          </w:p>
                          <w:p w14:paraId="4D613EB4" w14:textId="77777777" w:rsidR="00F61887" w:rsidRPr="00644E81" w:rsidRDefault="00F61887" w:rsidP="00F61887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FFDB" id="_x0000_s1034" type="#_x0000_t202" style="position:absolute;left:0;text-align:left;margin-left:.3pt;margin-top:24.15pt;width:453pt;height:23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" fillcolor="#dce6f2" strokecolor="#b9cde5">
                <v:path arrowok="t"/>
                <v:textbox>
                  <w:txbxContent>
                    <w:p w14:paraId="1BD82071" w14:textId="77777777" w:rsidR="00F61887" w:rsidRPr="00644E81" w:rsidRDefault="00F61887" w:rsidP="00F6188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¿Qué se pretende que el alumno consiga al finalizar esta actividad?</w:t>
                      </w:r>
                    </w:p>
                    <w:p w14:paraId="4D613EB4" w14:textId="77777777" w:rsidR="00F61887" w:rsidRPr="00644E81" w:rsidRDefault="00F61887" w:rsidP="00F61887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52D1" w:rsidRPr="00E371F3">
        <w:rPr>
          <w:rFonts w:ascii="Calibri" w:hAnsi="Calibri" w:cs="Calibri"/>
        </w:rPr>
        <w:t>Objetivo/s de la actividad</w:t>
      </w:r>
    </w:p>
    <w:p w14:paraId="53110FA8" w14:textId="77777777" w:rsidR="00F61887" w:rsidRDefault="00F61887" w:rsidP="00F61887">
      <w:pPr>
        <w:pStyle w:val="Textoindependiente"/>
      </w:pPr>
    </w:p>
    <w:p w14:paraId="509290B9" w14:textId="77777777" w:rsidR="00F61887" w:rsidRDefault="00F61887" w:rsidP="00F61887">
      <w:pPr>
        <w:pStyle w:val="Textoindependiente"/>
      </w:pPr>
    </w:p>
    <w:p w14:paraId="13067E50" w14:textId="0CFA6571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Identificar la estructura de datos más adecuada a cada problema.</w:t>
      </w:r>
    </w:p>
    <w:p w14:paraId="3077E42B" w14:textId="717E270B" w:rsidR="006A2455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Utilizar las funciones adecuadas de </w:t>
      </w:r>
      <w:r w:rsidR="00553F9C">
        <w:rPr>
          <w:lang w:val="es-ES"/>
        </w:rPr>
        <w:t>Python</w:t>
      </w:r>
      <w:r>
        <w:rPr>
          <w:lang w:val="es-ES"/>
        </w:rPr>
        <w:t xml:space="preserve"> para resolver el problema de la forma más simple posible</w:t>
      </w:r>
      <w:r w:rsidR="006A2455">
        <w:rPr>
          <w:lang w:val="es-ES"/>
        </w:rPr>
        <w:t>.</w:t>
      </w:r>
    </w:p>
    <w:p w14:paraId="07F0BFCD" w14:textId="70AAB9DB" w:rsidR="006A2455" w:rsidRDefault="006A2455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Presenta</w:t>
      </w:r>
      <w:r w:rsidR="000A3571">
        <w:rPr>
          <w:lang w:val="es-ES"/>
        </w:rPr>
        <w:t xml:space="preserve">r los resultados de forma limpia y </w:t>
      </w:r>
      <w:r>
        <w:rPr>
          <w:lang w:val="es-ES"/>
        </w:rPr>
        <w:t>organizada en el contenido y la forma.</w:t>
      </w:r>
    </w:p>
    <w:p w14:paraId="60A9057C" w14:textId="1DCF91CA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Redactar de forma clara y comprensible las dudas planteadas.</w:t>
      </w:r>
    </w:p>
    <w:bookmarkEnd w:id="3"/>
    <w:p w14:paraId="6715089D" w14:textId="77777777" w:rsidR="00EC2D47" w:rsidRDefault="00EC2D47" w:rsidP="00EC2D47">
      <w:pPr>
        <w:pStyle w:val="Ttulo3"/>
        <w:rPr>
          <w:rFonts w:ascii="Calibri" w:hAnsi="Calibri" w:cs="Calibri"/>
        </w:rPr>
      </w:pPr>
      <w:r w:rsidRPr="00E371F3">
        <w:rPr>
          <w:rFonts w:ascii="Calibri" w:hAnsi="Calibri" w:cs="Calibri"/>
        </w:rPr>
        <w:t>Criterios que tendrá en cuenta el tutor para evaluar la actividad</w:t>
      </w:r>
    </w:p>
    <w:p w14:paraId="2CF862CD" w14:textId="77777777" w:rsidR="00192C2B" w:rsidRDefault="000E11A4" w:rsidP="00192C2B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F34E87" wp14:editId="5A18712D">
                <wp:simplePos x="0" y="0"/>
                <wp:positionH relativeFrom="column">
                  <wp:posOffset>-5715</wp:posOffset>
                </wp:positionH>
                <wp:positionV relativeFrom="paragraph">
                  <wp:posOffset>13970</wp:posOffset>
                </wp:positionV>
                <wp:extent cx="5753100" cy="1521460"/>
                <wp:effectExtent l="0" t="0" r="0" b="2540"/>
                <wp:wrapNone/>
                <wp:docPr id="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5214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15B72" w14:textId="77777777" w:rsidR="002362A6" w:rsidRPr="00644E81" w:rsidRDefault="002362A6" w:rsidP="002362A6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Los criterios de evaluación serán públicos en el aula y visibles </w:t>
                            </w:r>
                            <w:r w:rsidR="006055BD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el alumno. </w:t>
                            </w:r>
                          </w:p>
                          <w:p w14:paraId="561E05E5" w14:textId="77777777" w:rsidR="008916EA" w:rsidRDefault="008263BC" w:rsidP="00EB3F80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deben e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xplicitar 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todos los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criterios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a tener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en cuenta. </w:t>
                            </w:r>
                          </w:p>
                          <w:p w14:paraId="58D50818" w14:textId="77777777" w:rsidR="005A01EF" w:rsidRPr="008916EA" w:rsidRDefault="00192C2B" w:rsidP="008916EA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Deben ser acordes con l</w:t>
                            </w:r>
                            <w:r w:rsidR="006055BD">
                              <w:rPr>
                                <w:rFonts w:cs="Calibri"/>
                                <w:sz w:val="20"/>
                              </w:rPr>
                              <w:t xml:space="preserve">os objetivos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de la actividad,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y han de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 tener en cuenta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no sólo el punto de vista de un profesor que evalúa sino también el punto de vista de quien recibiría la actividad en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>el lugar de trabajo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 (</w:t>
                            </w:r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un responsable al dar </w:t>
                            </w:r>
                            <w:proofErr w:type="spellStart"/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>feedback</w:t>
                            </w:r>
                            <w:proofErr w:type="spellEnd"/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 a un colaborador, o un cliente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, o un compañero, o un</w:t>
                            </w:r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 proveedor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) siguiendo </w:t>
                            </w:r>
                            <w:r w:rsidR="00EB3F80" w:rsidRPr="008916EA">
                              <w:rPr>
                                <w:rFonts w:cs="Calibri"/>
                                <w:sz w:val="20"/>
                              </w:rPr>
                              <w:t>la lógica y la cultura del sector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. R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 xml:space="preserve">esponden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por tanto 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 xml:space="preserve">a la pregunta: ¿Qué será lo que mirará y tendrá en cuenta el tutor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y el profesional 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>para evaluar la actividad?</w:t>
                            </w:r>
                          </w:p>
                          <w:p w14:paraId="7FA45BC1" w14:textId="77777777" w:rsidR="00192C2B" w:rsidRPr="00644E81" w:rsidRDefault="006636AF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deberá cu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mplimentar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>el p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>orcentaje de evaluación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, es decir qué peso tendrá la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actividad respecto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del 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>módulo.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5F60EF8D" w14:textId="77777777" w:rsidR="00192C2B" w:rsidRPr="00644E81" w:rsidRDefault="00192C2B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Indicar si la actividad es recuperable marcando la selección SÍ | NO</w:t>
                            </w:r>
                          </w:p>
                          <w:p w14:paraId="24D2D88E" w14:textId="77777777" w:rsidR="00192C2B" w:rsidRPr="00644E81" w:rsidRDefault="00192C2B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En el caso de marcar SÍ indicar cuál va a ser la manera de recuperar la actividad propuesta por el tutor.</w:t>
                            </w:r>
                          </w:p>
                          <w:p w14:paraId="47CA7B61" w14:textId="77777777" w:rsidR="00192C2B" w:rsidRPr="00644E81" w:rsidRDefault="00192C2B" w:rsidP="00192C2B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3DEC1021" w14:textId="77777777" w:rsidR="00192C2B" w:rsidRPr="00644E81" w:rsidRDefault="00192C2B" w:rsidP="00192C2B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4E87" id="_x0000_s1035" type="#_x0000_t202" style="position:absolute;left:0;text-align:left;margin-left:-.45pt;margin-top:1.1pt;width:453pt;height:1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" fillcolor="#dce6f2" strokecolor="#b9cde5">
                <v:path arrowok="t"/>
                <v:textbox>
                  <w:txbxContent>
                    <w:p w14:paraId="33015B72" w14:textId="77777777" w:rsidR="002362A6" w:rsidRPr="00644E81" w:rsidRDefault="002362A6" w:rsidP="002362A6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Los criterios de evaluación serán públicos en el aula y visibles </w:t>
                      </w:r>
                      <w:r w:rsidR="006055BD">
                        <w:rPr>
                          <w:rFonts w:cs="Calibri"/>
                          <w:sz w:val="20"/>
                        </w:rPr>
                        <w:t>para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el alumno. </w:t>
                      </w:r>
                    </w:p>
                    <w:p w14:paraId="561E05E5" w14:textId="77777777" w:rsidR="008916EA" w:rsidRDefault="008263BC" w:rsidP="00EB3F80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deben e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xplicitar </w:t>
                      </w:r>
                      <w:r w:rsidRPr="00644E81">
                        <w:rPr>
                          <w:rFonts w:cs="Calibri"/>
                          <w:sz w:val="20"/>
                        </w:rPr>
                        <w:t>todos los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criterios </w:t>
                      </w:r>
                      <w:r w:rsidR="008916EA">
                        <w:rPr>
                          <w:rFonts w:cs="Calibri"/>
                          <w:sz w:val="20"/>
                        </w:rPr>
                        <w:t>a tener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en cuenta. </w:t>
                      </w:r>
                    </w:p>
                    <w:p w14:paraId="58D50818" w14:textId="77777777" w:rsidR="005A01EF" w:rsidRPr="008916EA" w:rsidRDefault="00192C2B" w:rsidP="008916EA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Deben ser acordes con l</w:t>
                      </w:r>
                      <w:r w:rsidR="006055BD">
                        <w:rPr>
                          <w:rFonts w:cs="Calibri"/>
                          <w:sz w:val="20"/>
                        </w:rPr>
                        <w:t xml:space="preserve">os objetivos 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de la actividad, </w:t>
                      </w:r>
                      <w:r w:rsidR="008916EA">
                        <w:rPr>
                          <w:rFonts w:cs="Calibri"/>
                          <w:sz w:val="20"/>
                        </w:rPr>
                        <w:t>y han de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 tener en cuenta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no sólo el punto de vista de un profesor que evalúa sino también el punto de vista de quien recibiría la actividad en </w:t>
                      </w:r>
                      <w:r w:rsidR="00EB3F80">
                        <w:rPr>
                          <w:rFonts w:cs="Calibri"/>
                          <w:sz w:val="20"/>
                        </w:rPr>
                        <w:t>el lugar de trabajo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 (</w:t>
                      </w:r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un responsable al dar </w:t>
                      </w:r>
                      <w:proofErr w:type="spellStart"/>
                      <w:r w:rsidR="008916EA" w:rsidRPr="00EB3F80">
                        <w:rPr>
                          <w:rFonts w:cs="Calibri"/>
                          <w:sz w:val="20"/>
                        </w:rPr>
                        <w:t>feedback</w:t>
                      </w:r>
                      <w:proofErr w:type="spellEnd"/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 a un colaborador, o un cliente</w:t>
                      </w:r>
                      <w:r w:rsidR="008916EA">
                        <w:rPr>
                          <w:rFonts w:cs="Calibri"/>
                          <w:sz w:val="20"/>
                        </w:rPr>
                        <w:t>, o un compañero, o un</w:t>
                      </w:r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 proveedor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) siguiendo </w:t>
                      </w:r>
                      <w:r w:rsidR="00EB3F80" w:rsidRPr="008916EA">
                        <w:rPr>
                          <w:rFonts w:cs="Calibri"/>
                          <w:sz w:val="20"/>
                        </w:rPr>
                        <w:t>la lógica y la cultura del sector</w:t>
                      </w:r>
                      <w:r w:rsidR="008916EA">
                        <w:rPr>
                          <w:rFonts w:cs="Calibri"/>
                          <w:sz w:val="20"/>
                        </w:rPr>
                        <w:t>. R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 xml:space="preserve">esponden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por tanto 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 xml:space="preserve">a la pregunta: ¿Qué será lo que mirará y tendrá en cuenta el tutor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y el profesional 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>para evaluar la actividad?</w:t>
                      </w:r>
                    </w:p>
                    <w:p w14:paraId="7FA45BC1" w14:textId="77777777" w:rsidR="00192C2B" w:rsidRPr="00644E81" w:rsidRDefault="006636AF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deberá cu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mplimentar </w:t>
                      </w:r>
                      <w:r w:rsidR="00EB3F80">
                        <w:rPr>
                          <w:rFonts w:cs="Calibri"/>
                          <w:sz w:val="20"/>
                        </w:rPr>
                        <w:t>el p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>orcentaje de evaluación</w:t>
                      </w:r>
                      <w:r w:rsidRPr="00644E81">
                        <w:rPr>
                          <w:rFonts w:cs="Calibri"/>
                          <w:sz w:val="20"/>
                        </w:rPr>
                        <w:t>, es decir qué peso tendrá la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actividad respecto 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del 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>módulo.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5F60EF8D" w14:textId="77777777" w:rsidR="00192C2B" w:rsidRPr="00644E81" w:rsidRDefault="00192C2B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Indicar si la actividad es recuperable marcando la selección SÍ | NO</w:t>
                      </w:r>
                    </w:p>
                    <w:p w14:paraId="24D2D88E" w14:textId="77777777" w:rsidR="00192C2B" w:rsidRPr="00644E81" w:rsidRDefault="00192C2B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En el caso de marcar SÍ indicar cuál va a ser la manera de recuperar la actividad propuesta por el tutor.</w:t>
                      </w:r>
                    </w:p>
                    <w:p w14:paraId="47CA7B61" w14:textId="77777777" w:rsidR="00192C2B" w:rsidRPr="00644E81" w:rsidRDefault="00192C2B" w:rsidP="00192C2B">
                      <w:pPr>
                        <w:rPr>
                          <w:lang w:val="ca-ES"/>
                        </w:rPr>
                      </w:pPr>
                    </w:p>
                    <w:p w14:paraId="3DEC1021" w14:textId="77777777" w:rsidR="00192C2B" w:rsidRPr="00644E81" w:rsidRDefault="00192C2B" w:rsidP="00192C2B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F31E4D" w14:textId="77777777" w:rsidR="00192C2B" w:rsidRDefault="00192C2B" w:rsidP="00192C2B">
      <w:pPr>
        <w:pStyle w:val="Textoindependiente"/>
      </w:pPr>
    </w:p>
    <w:p w14:paraId="3CDE42EB" w14:textId="77777777" w:rsidR="00192C2B" w:rsidRDefault="00192C2B" w:rsidP="00192C2B">
      <w:pPr>
        <w:pStyle w:val="Textoindependiente"/>
      </w:pPr>
    </w:p>
    <w:p w14:paraId="35BA0E22" w14:textId="77777777" w:rsidR="00192C2B" w:rsidRDefault="00192C2B" w:rsidP="00192C2B">
      <w:pPr>
        <w:pStyle w:val="Textoindependiente"/>
      </w:pPr>
    </w:p>
    <w:p w14:paraId="3DBD033F" w14:textId="77777777" w:rsidR="00192C2B" w:rsidRDefault="00192C2B" w:rsidP="00192C2B">
      <w:pPr>
        <w:pStyle w:val="Textoindependiente"/>
      </w:pPr>
    </w:p>
    <w:p w14:paraId="17325A03" w14:textId="77777777" w:rsidR="00192C2B" w:rsidRDefault="00192C2B" w:rsidP="00192C2B">
      <w:pPr>
        <w:pStyle w:val="Textoindependiente"/>
      </w:pPr>
    </w:p>
    <w:p w14:paraId="01B3DB91" w14:textId="77777777" w:rsidR="00192C2B" w:rsidRDefault="00192C2B" w:rsidP="00192C2B">
      <w:pPr>
        <w:pStyle w:val="Textoindependiente"/>
      </w:pPr>
    </w:p>
    <w:p w14:paraId="0F9A270D" w14:textId="28D3F82E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Precisión en los resultados obtenidos y explicaciones que se piden</w:t>
      </w:r>
      <w:r w:rsidR="000A3571">
        <w:rPr>
          <w:lang w:val="es-ES"/>
        </w:rPr>
        <w:t>.</w:t>
      </w:r>
    </w:p>
    <w:p w14:paraId="27D8E668" w14:textId="307705D7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Uso de funciones de </w:t>
      </w:r>
      <w:r w:rsidR="00553F9C">
        <w:rPr>
          <w:lang w:val="es-ES"/>
        </w:rPr>
        <w:t>Python</w:t>
      </w:r>
      <w:r>
        <w:rPr>
          <w:lang w:val="es-ES"/>
        </w:rPr>
        <w:t xml:space="preserve"> correctas y de la forma más simple posible</w:t>
      </w:r>
      <w:r w:rsidR="000A3571">
        <w:rPr>
          <w:lang w:val="es-ES"/>
        </w:rPr>
        <w:t>.</w:t>
      </w:r>
    </w:p>
    <w:p w14:paraId="470BDE9A" w14:textId="09FE7739" w:rsidR="000A3571" w:rsidRDefault="000A3571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Presenta</w:t>
      </w:r>
      <w:r w:rsidR="0026238D">
        <w:rPr>
          <w:lang w:val="es-ES"/>
        </w:rPr>
        <w:t>ción</w:t>
      </w:r>
      <w:r>
        <w:rPr>
          <w:lang w:val="es-ES"/>
        </w:rPr>
        <w:t xml:space="preserve"> </w:t>
      </w:r>
      <w:r w:rsidR="0026238D">
        <w:rPr>
          <w:lang w:val="es-ES"/>
        </w:rPr>
        <w:t xml:space="preserve">de </w:t>
      </w:r>
      <w:r>
        <w:rPr>
          <w:lang w:val="es-ES"/>
        </w:rPr>
        <w:t xml:space="preserve">los resultados de forma limpia y organizada en el contenido y </w:t>
      </w:r>
      <w:r w:rsidR="0026238D">
        <w:rPr>
          <w:lang w:val="es-ES"/>
        </w:rPr>
        <w:t xml:space="preserve">en </w:t>
      </w:r>
      <w:r>
        <w:rPr>
          <w:lang w:val="es-ES"/>
        </w:rPr>
        <w:t>la forma.</w:t>
      </w:r>
    </w:p>
    <w:p w14:paraId="171C2F5A" w14:textId="255507EF" w:rsidR="00192C2B" w:rsidRDefault="000A3571" w:rsidP="000A3571">
      <w:pPr>
        <w:pStyle w:val="Textoindependiente"/>
        <w:numPr>
          <w:ilvl w:val="0"/>
          <w:numId w:val="5"/>
        </w:numPr>
        <w:rPr>
          <w:rFonts w:cs="Calibri"/>
        </w:rPr>
      </w:pPr>
      <w:r>
        <w:lastRenderedPageBreak/>
        <w:t>Redac</w:t>
      </w:r>
      <w:r w:rsidR="0026238D">
        <w:t>ción</w:t>
      </w:r>
      <w:r>
        <w:t xml:space="preserve"> de clara y comprensible las dudas planteadas.</w:t>
      </w:r>
    </w:p>
    <w:p w14:paraId="2F515D8C" w14:textId="77777777" w:rsidR="0004465F" w:rsidRPr="00BD06D6" w:rsidRDefault="0004465F" w:rsidP="0004465F">
      <w:pPr>
        <w:pStyle w:val="Textoindependiente"/>
        <w:ind w:left="720"/>
        <w:rPr>
          <w:rFonts w:cs="Calibri"/>
        </w:rPr>
      </w:pPr>
    </w:p>
    <w:tbl>
      <w:tblPr>
        <w:tblW w:w="6520" w:type="dxa"/>
        <w:tblInd w:w="392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6520"/>
      </w:tblGrid>
      <w:tr w:rsidR="00B6545F" w:rsidRPr="00E371F3" w14:paraId="15DF5FF0" w14:textId="77777777" w:rsidTr="002E5F72">
        <w:trPr>
          <w:trHeight w:val="362"/>
        </w:trPr>
        <w:tc>
          <w:tcPr>
            <w:tcW w:w="6520" w:type="dxa"/>
            <w:shd w:val="clear" w:color="auto" w:fill="auto"/>
          </w:tcPr>
          <w:p w14:paraId="5F7E9322" w14:textId="77777777" w:rsidR="00B6545F" w:rsidRPr="00E371F3" w:rsidRDefault="00B6545F" w:rsidP="00BD06D6">
            <w:pPr>
              <w:pStyle w:val="Descripcin"/>
              <w:rPr>
                <w:rFonts w:cs="Calibri"/>
              </w:rPr>
            </w:pPr>
            <w:r w:rsidRPr="00E371F3">
              <w:rPr>
                <w:rFonts w:cs="Calibri"/>
              </w:rPr>
              <w:t xml:space="preserve">Porcentaje de evaluación </w:t>
            </w:r>
            <w:r>
              <w:rPr>
                <w:rFonts w:cs="Calibri"/>
              </w:rPr>
              <w:t xml:space="preserve">de </w:t>
            </w:r>
            <w:r w:rsidR="001051C1">
              <w:rPr>
                <w:rFonts w:cs="Calibri"/>
              </w:rPr>
              <w:t>la actividad</w:t>
            </w:r>
            <w:r w:rsidRPr="00E371F3">
              <w:rPr>
                <w:rFonts w:cs="Calibri"/>
              </w:rPr>
              <w:t xml:space="preserve"> respecto </w:t>
            </w:r>
            <w:r>
              <w:rPr>
                <w:rFonts w:cs="Calibri"/>
              </w:rPr>
              <w:t xml:space="preserve">al </w:t>
            </w:r>
            <w:r w:rsidRPr="00E371F3">
              <w:rPr>
                <w:rFonts w:cs="Calibri"/>
              </w:rPr>
              <w:t>módulo:</w:t>
            </w:r>
            <w:r w:rsidRPr="00E371F3">
              <w:rPr>
                <w:rFonts w:cs="Calibri"/>
                <w:b w:val="0"/>
              </w:rPr>
              <w:t xml:space="preserve"> </w:t>
            </w:r>
            <w:r w:rsidR="0083570B" w:rsidRPr="0083570B">
              <w:rPr>
                <w:rFonts w:cs="Calibri"/>
                <w:b w:val="0"/>
                <w:color w:val="FF0000"/>
              </w:rPr>
              <w:t>xx %</w:t>
            </w:r>
          </w:p>
        </w:tc>
      </w:tr>
    </w:tbl>
    <w:p w14:paraId="357032D6" w14:textId="77777777" w:rsidR="00856108" w:rsidRDefault="00856108" w:rsidP="001B5217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</w:p>
    <w:sectPr w:rsidR="00856108" w:rsidSect="00EE5BF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899" w:h="16838"/>
      <w:pgMar w:top="19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917A0" w14:textId="77777777" w:rsidR="005E5990" w:rsidRPr="00BD3FC9" w:rsidRDefault="005E5990" w:rsidP="00EE5BFE">
      <w:pPr>
        <w:rPr>
          <w:rFonts w:ascii="Arial" w:hAnsi="Arial"/>
          <w:sz w:val="20"/>
        </w:rPr>
      </w:pPr>
      <w:r>
        <w:separator/>
      </w:r>
    </w:p>
  </w:endnote>
  <w:endnote w:type="continuationSeparator" w:id="0">
    <w:p w14:paraId="1C46ECB7" w14:textId="77777777" w:rsidR="005E5990" w:rsidRPr="00BD3FC9" w:rsidRDefault="005E5990" w:rsidP="00EE5BFE">
      <w:pPr>
        <w:rPr>
          <w:rFonts w:ascii="Arial" w:hAnsi="Arial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4C318" w14:textId="77777777" w:rsidR="00A4716B" w:rsidRDefault="00A471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C6E2" w14:textId="77777777" w:rsidR="00FA1040" w:rsidRPr="007D2B9A" w:rsidRDefault="00FA1040" w:rsidP="005F3A92">
    <w:pPr>
      <w:pStyle w:val="Piedepgina"/>
      <w:jc w:val="center"/>
      <w:rPr>
        <w:rFonts w:cs="Calibri"/>
        <w:sz w:val="18"/>
        <w:szCs w:val="18"/>
      </w:rPr>
    </w:pPr>
    <w:r w:rsidRPr="007D2B9A">
      <w:rPr>
        <w:rFonts w:cs="Calibri"/>
        <w:sz w:val="18"/>
        <w:szCs w:val="18"/>
      </w:rPr>
      <w:t>Plantilla Actividad</w:t>
    </w:r>
    <w:r w:rsidR="006A6BA1" w:rsidRPr="007D2B9A">
      <w:rPr>
        <w:rFonts w:cs="Calibri"/>
        <w:sz w:val="18"/>
        <w:szCs w:val="18"/>
      </w:rPr>
      <w:t xml:space="preserve"> </w:t>
    </w:r>
    <w:r w:rsidRPr="007D2B9A">
      <w:rPr>
        <w:rFonts w:cs="Calibri"/>
        <w:sz w:val="18"/>
        <w:szCs w:val="18"/>
      </w:rPr>
      <w:t xml:space="preserve">– Pág. </w:t>
    </w:r>
    <w:r w:rsidRPr="007D2B9A">
      <w:rPr>
        <w:rFonts w:cs="Calibri"/>
        <w:sz w:val="18"/>
        <w:szCs w:val="18"/>
      </w:rPr>
      <w:fldChar w:fldCharType="begin"/>
    </w:r>
    <w:r w:rsidRPr="007D2B9A">
      <w:rPr>
        <w:rFonts w:cs="Calibri"/>
        <w:sz w:val="18"/>
        <w:szCs w:val="18"/>
      </w:rPr>
      <w:instrText>PAGE   \* MERGEFORMAT</w:instrText>
    </w:r>
    <w:r w:rsidRPr="007D2B9A">
      <w:rPr>
        <w:rFonts w:cs="Calibri"/>
        <w:sz w:val="18"/>
        <w:szCs w:val="18"/>
      </w:rPr>
      <w:fldChar w:fldCharType="separate"/>
    </w:r>
    <w:r w:rsidR="00C42148">
      <w:rPr>
        <w:rFonts w:cs="Calibri"/>
        <w:noProof/>
        <w:sz w:val="18"/>
        <w:szCs w:val="18"/>
      </w:rPr>
      <w:t>4</w:t>
    </w:r>
    <w:r w:rsidRPr="007D2B9A">
      <w:rPr>
        <w:rFonts w:cs="Calibr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B6EA" w14:textId="77777777" w:rsidR="00A4716B" w:rsidRDefault="00A471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25F9E" w14:textId="77777777" w:rsidR="005E5990" w:rsidRPr="00BD3FC9" w:rsidRDefault="005E5990" w:rsidP="00EE5BFE">
      <w:pPr>
        <w:rPr>
          <w:rFonts w:ascii="Arial" w:hAnsi="Arial"/>
          <w:sz w:val="20"/>
        </w:rPr>
      </w:pPr>
      <w:r>
        <w:separator/>
      </w:r>
    </w:p>
  </w:footnote>
  <w:footnote w:type="continuationSeparator" w:id="0">
    <w:p w14:paraId="0C132D1A" w14:textId="77777777" w:rsidR="005E5990" w:rsidRPr="00BD3FC9" w:rsidRDefault="005E5990" w:rsidP="00EE5BFE">
      <w:pPr>
        <w:rPr>
          <w:rFonts w:ascii="Arial" w:hAnsi="Arial"/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A765" w14:textId="77777777" w:rsidR="00A4716B" w:rsidRDefault="00A471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09D4" w14:textId="77777777" w:rsidR="00FA1040" w:rsidRPr="00856108" w:rsidRDefault="000E11A4" w:rsidP="003E646E">
    <w:pPr>
      <w:pStyle w:val="Encabezado"/>
      <w:jc w:val="center"/>
    </w:pPr>
    <w:r w:rsidRPr="00DC7091">
      <w:rPr>
        <w:noProof/>
        <w:lang w:val="ca-ES" w:eastAsia="ca-ES"/>
      </w:rPr>
      <w:drawing>
        <wp:inline distT="0" distB="0" distL="0" distR="0" wp14:anchorId="61DDA437" wp14:editId="0EF1BCD5">
          <wp:extent cx="2472690" cy="620395"/>
          <wp:effectExtent l="0" t="0" r="0" b="0"/>
          <wp:docPr id="1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269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7091">
      <w:rPr>
        <w:noProof/>
        <w:lang w:val="ca-ES" w:eastAsia="ca-ES"/>
      </w:rPr>
      <w:drawing>
        <wp:inline distT="0" distB="0" distL="0" distR="0" wp14:anchorId="6AE5EB9A" wp14:editId="118C63F1">
          <wp:extent cx="1908175" cy="485140"/>
          <wp:effectExtent l="0" t="0" r="0" b="0"/>
          <wp:docPr id="1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8E35" w14:textId="77777777" w:rsidR="00A4716B" w:rsidRDefault="00A471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DF6701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81"/>
    <w:multiLevelType w:val="singleLevel"/>
    <w:tmpl w:val="9540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7A23006"/>
    <w:lvl w:ilvl="0">
      <w:start w:val="1"/>
      <w:numFmt w:val="bullet"/>
      <w:pStyle w:val="Ttulo1"/>
      <w:lvlText w:val=""/>
      <w:lvlJc w:val="left"/>
      <w:pPr>
        <w:ind w:left="-472" w:hanging="360"/>
      </w:pPr>
      <w:rPr>
        <w:rFonts w:ascii="Symbol" w:hAnsi="Symbol" w:hint="default"/>
      </w:rPr>
    </w:lvl>
    <w:lvl w:ilvl="1">
      <w:start w:val="1"/>
      <w:numFmt w:val="none"/>
      <w:pStyle w:val="Ttulo2"/>
      <w:lvlText w:val=""/>
      <w:lvlJc w:val="left"/>
      <w:pPr>
        <w:tabs>
          <w:tab w:val="num" w:pos="-256"/>
        </w:tabs>
        <w:ind w:left="-256" w:hanging="576"/>
      </w:pPr>
    </w:lvl>
    <w:lvl w:ilvl="2">
      <w:start w:val="1"/>
      <w:numFmt w:val="none"/>
      <w:lvlText w:val=""/>
      <w:lvlJc w:val="left"/>
      <w:pPr>
        <w:tabs>
          <w:tab w:val="num" w:pos="-112"/>
        </w:tabs>
        <w:ind w:left="-112" w:hanging="720"/>
      </w:pPr>
    </w:lvl>
    <w:lvl w:ilvl="3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176"/>
        </w:tabs>
        <w:ind w:left="176" w:hanging="1008"/>
      </w:pPr>
    </w:lvl>
    <w:lvl w:ilvl="5">
      <w:start w:val="1"/>
      <w:numFmt w:val="none"/>
      <w:lvlText w:val=""/>
      <w:lvlJc w:val="left"/>
      <w:pPr>
        <w:tabs>
          <w:tab w:val="num" w:pos="320"/>
        </w:tabs>
        <w:ind w:left="320" w:hanging="1152"/>
      </w:pPr>
    </w:lvl>
    <w:lvl w:ilvl="6">
      <w:start w:val="1"/>
      <w:numFmt w:val="none"/>
      <w:lvlText w:val=""/>
      <w:lvlJc w:val="left"/>
      <w:pPr>
        <w:tabs>
          <w:tab w:val="num" w:pos="464"/>
        </w:tabs>
        <w:ind w:left="464" w:hanging="1296"/>
      </w:pPr>
    </w:lvl>
    <w:lvl w:ilvl="7">
      <w:start w:val="1"/>
      <w:numFmt w:val="none"/>
      <w:lvlText w:val=""/>
      <w:lvlJc w:val="left"/>
      <w:pPr>
        <w:tabs>
          <w:tab w:val="num" w:pos="608"/>
        </w:tabs>
        <w:ind w:left="608" w:hanging="1440"/>
      </w:pPr>
    </w:lvl>
    <w:lvl w:ilvl="8">
      <w:start w:val="1"/>
      <w:numFmt w:val="none"/>
      <w:lvlText w:val=""/>
      <w:lvlJc w:val="left"/>
      <w:pPr>
        <w:tabs>
          <w:tab w:val="num" w:pos="752"/>
        </w:tabs>
        <w:ind w:left="752" w:hanging="1584"/>
      </w:pPr>
    </w:lvl>
  </w:abstractNum>
  <w:abstractNum w:abstractNumId="3" w15:restartNumberingAfterBreak="0">
    <w:nsid w:val="00000002"/>
    <w:multiLevelType w:val="multilevel"/>
    <w:tmpl w:val="00000002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  <w:color w:val="4F81BD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7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"/>
      <w:lvlJc w:val="left"/>
      <w:pPr>
        <w:tabs>
          <w:tab w:val="num" w:pos="1381"/>
        </w:tabs>
        <w:ind w:left="1381" w:hanging="360"/>
      </w:pPr>
      <w:rPr>
        <w:rFonts w:ascii="Symbol" w:hAnsi="Symbol"/>
        <w:color w:val="4F81BD"/>
      </w:rPr>
    </w:lvl>
  </w:abstractNum>
  <w:abstractNum w:abstractNumId="8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/>
      </w:rPr>
    </w:lvl>
  </w:abstractNum>
  <w:abstractNum w:abstractNumId="9" w15:restartNumberingAfterBreak="0">
    <w:nsid w:val="0468273B"/>
    <w:multiLevelType w:val="multilevel"/>
    <w:tmpl w:val="7760F9C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200" w:hanging="48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1251571B"/>
    <w:multiLevelType w:val="multilevel"/>
    <w:tmpl w:val="FDF6701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3E4343C"/>
    <w:multiLevelType w:val="hybridMultilevel"/>
    <w:tmpl w:val="D32E307C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727C1F"/>
    <w:multiLevelType w:val="multilevel"/>
    <w:tmpl w:val="FDF6701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97E7330"/>
    <w:multiLevelType w:val="hybridMultilevel"/>
    <w:tmpl w:val="B074D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E010D"/>
    <w:multiLevelType w:val="hybridMultilevel"/>
    <w:tmpl w:val="D8F861D8"/>
    <w:lvl w:ilvl="0" w:tplc="2E5CF5EE">
      <w:start w:val="1"/>
      <w:numFmt w:val="bullet"/>
      <w:pStyle w:val="ObjetivosId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45523"/>
    <w:multiLevelType w:val="hybridMultilevel"/>
    <w:tmpl w:val="D1683D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87619"/>
    <w:multiLevelType w:val="hybridMultilevel"/>
    <w:tmpl w:val="0B1C87A2"/>
    <w:lvl w:ilvl="0" w:tplc="9CD8A3E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DF7783"/>
    <w:multiLevelType w:val="hybridMultilevel"/>
    <w:tmpl w:val="4A924C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94348"/>
    <w:multiLevelType w:val="multilevel"/>
    <w:tmpl w:val="7760F9C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200" w:hanging="48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5A147743"/>
    <w:multiLevelType w:val="hybridMultilevel"/>
    <w:tmpl w:val="2C840B1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3644D03"/>
    <w:multiLevelType w:val="hybridMultilevel"/>
    <w:tmpl w:val="7CEA8DCE"/>
    <w:lvl w:ilvl="0" w:tplc="50F2A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CE1E54"/>
    <w:multiLevelType w:val="hybridMultilevel"/>
    <w:tmpl w:val="5C9E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94F19"/>
    <w:multiLevelType w:val="hybridMultilevel"/>
    <w:tmpl w:val="5F9C52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955E9"/>
    <w:multiLevelType w:val="hybridMultilevel"/>
    <w:tmpl w:val="44E463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8185A"/>
    <w:multiLevelType w:val="hybridMultilevel"/>
    <w:tmpl w:val="DF02E8CE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15DCA"/>
    <w:multiLevelType w:val="multilevel"/>
    <w:tmpl w:val="17601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458247E"/>
    <w:multiLevelType w:val="hybridMultilevel"/>
    <w:tmpl w:val="D7543804"/>
    <w:lvl w:ilvl="0" w:tplc="010A4E4A">
      <w:start w:val="1"/>
      <w:numFmt w:val="bullet"/>
      <w:pStyle w:val="Lis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0C1C66"/>
    <w:multiLevelType w:val="multilevel"/>
    <w:tmpl w:val="FDF6701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6"/>
  </w:num>
  <w:num w:numId="3">
    <w:abstractNumId w:val="14"/>
  </w:num>
  <w:num w:numId="4">
    <w:abstractNumId w:val="15"/>
  </w:num>
  <w:num w:numId="5">
    <w:abstractNumId w:val="22"/>
  </w:num>
  <w:num w:numId="6">
    <w:abstractNumId w:val="23"/>
  </w:num>
  <w:num w:numId="7">
    <w:abstractNumId w:val="17"/>
  </w:num>
  <w:num w:numId="8">
    <w:abstractNumId w:val="20"/>
  </w:num>
  <w:num w:numId="9">
    <w:abstractNumId w:val="11"/>
  </w:num>
  <w:num w:numId="10">
    <w:abstractNumId w:val="24"/>
  </w:num>
  <w:num w:numId="11">
    <w:abstractNumId w:val="16"/>
  </w:num>
  <w:num w:numId="12">
    <w:abstractNumId w:val="13"/>
  </w:num>
  <w:num w:numId="13">
    <w:abstractNumId w:val="19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1"/>
  </w:num>
  <w:num w:numId="18">
    <w:abstractNumId w:val="0"/>
  </w:num>
  <w:num w:numId="19">
    <w:abstractNumId w:val="12"/>
  </w:num>
  <w:num w:numId="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7"/>
  </w:num>
  <w:num w:numId="22">
    <w:abstractNumId w:val="10"/>
  </w:num>
  <w:num w:numId="23">
    <w:abstractNumId w:val="9"/>
  </w:num>
  <w:num w:numId="24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ocumentProtection w:edit="forms" w:formatting="1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8C"/>
    <w:rsid w:val="000103FB"/>
    <w:rsid w:val="00041189"/>
    <w:rsid w:val="0004465F"/>
    <w:rsid w:val="0006524B"/>
    <w:rsid w:val="00071067"/>
    <w:rsid w:val="00094FC9"/>
    <w:rsid w:val="00096881"/>
    <w:rsid w:val="000A15C9"/>
    <w:rsid w:val="000A3571"/>
    <w:rsid w:val="000A5F8C"/>
    <w:rsid w:val="000B09F4"/>
    <w:rsid w:val="000B3E5C"/>
    <w:rsid w:val="000B51FB"/>
    <w:rsid w:val="000B7F23"/>
    <w:rsid w:val="000D2064"/>
    <w:rsid w:val="000D4BC5"/>
    <w:rsid w:val="000E11A4"/>
    <w:rsid w:val="000E1361"/>
    <w:rsid w:val="000E33CB"/>
    <w:rsid w:val="000E4BC3"/>
    <w:rsid w:val="000F580B"/>
    <w:rsid w:val="001051C1"/>
    <w:rsid w:val="001058F3"/>
    <w:rsid w:val="001119F4"/>
    <w:rsid w:val="00113D59"/>
    <w:rsid w:val="00130150"/>
    <w:rsid w:val="00137038"/>
    <w:rsid w:val="001478EF"/>
    <w:rsid w:val="00192C2B"/>
    <w:rsid w:val="001A224E"/>
    <w:rsid w:val="001B25D1"/>
    <w:rsid w:val="001B5217"/>
    <w:rsid w:val="001B6843"/>
    <w:rsid w:val="001B6F14"/>
    <w:rsid w:val="001C5198"/>
    <w:rsid w:val="001C5663"/>
    <w:rsid w:val="001E3A5D"/>
    <w:rsid w:val="0021503D"/>
    <w:rsid w:val="00215714"/>
    <w:rsid w:val="00220317"/>
    <w:rsid w:val="002227FB"/>
    <w:rsid w:val="00224967"/>
    <w:rsid w:val="002362A6"/>
    <w:rsid w:val="0025413B"/>
    <w:rsid w:val="00257644"/>
    <w:rsid w:val="00261824"/>
    <w:rsid w:val="0026238D"/>
    <w:rsid w:val="0026612C"/>
    <w:rsid w:val="00297FE8"/>
    <w:rsid w:val="002A058F"/>
    <w:rsid w:val="002A5492"/>
    <w:rsid w:val="002B1A99"/>
    <w:rsid w:val="002B1EFD"/>
    <w:rsid w:val="002C7EDE"/>
    <w:rsid w:val="002D78D9"/>
    <w:rsid w:val="002E0330"/>
    <w:rsid w:val="002E5F72"/>
    <w:rsid w:val="002E77BF"/>
    <w:rsid w:val="00332EE9"/>
    <w:rsid w:val="00334D97"/>
    <w:rsid w:val="00347D67"/>
    <w:rsid w:val="0035584D"/>
    <w:rsid w:val="003571D2"/>
    <w:rsid w:val="003579CF"/>
    <w:rsid w:val="00361943"/>
    <w:rsid w:val="00381D8A"/>
    <w:rsid w:val="003B003C"/>
    <w:rsid w:val="003B5F10"/>
    <w:rsid w:val="003E646E"/>
    <w:rsid w:val="004060F3"/>
    <w:rsid w:val="0040725B"/>
    <w:rsid w:val="00416807"/>
    <w:rsid w:val="004222F0"/>
    <w:rsid w:val="00426454"/>
    <w:rsid w:val="00441ECD"/>
    <w:rsid w:val="0046365E"/>
    <w:rsid w:val="00464569"/>
    <w:rsid w:val="00465B82"/>
    <w:rsid w:val="00466297"/>
    <w:rsid w:val="004711AA"/>
    <w:rsid w:val="004753B5"/>
    <w:rsid w:val="0048288B"/>
    <w:rsid w:val="00482FC1"/>
    <w:rsid w:val="004A4945"/>
    <w:rsid w:val="004B3E63"/>
    <w:rsid w:val="004C3507"/>
    <w:rsid w:val="004C648C"/>
    <w:rsid w:val="004D510D"/>
    <w:rsid w:val="004D618B"/>
    <w:rsid w:val="004D6F98"/>
    <w:rsid w:val="004F515F"/>
    <w:rsid w:val="00505F8C"/>
    <w:rsid w:val="005069B7"/>
    <w:rsid w:val="00521AB6"/>
    <w:rsid w:val="00521BFA"/>
    <w:rsid w:val="005226E8"/>
    <w:rsid w:val="00545154"/>
    <w:rsid w:val="00553F9C"/>
    <w:rsid w:val="005564CE"/>
    <w:rsid w:val="00571F09"/>
    <w:rsid w:val="00571F35"/>
    <w:rsid w:val="005A01EF"/>
    <w:rsid w:val="005A6DCA"/>
    <w:rsid w:val="005B414B"/>
    <w:rsid w:val="005D02D9"/>
    <w:rsid w:val="005E5990"/>
    <w:rsid w:val="005F3A92"/>
    <w:rsid w:val="005F70D9"/>
    <w:rsid w:val="00600245"/>
    <w:rsid w:val="006055BD"/>
    <w:rsid w:val="00622644"/>
    <w:rsid w:val="00637C61"/>
    <w:rsid w:val="00644E81"/>
    <w:rsid w:val="006451BE"/>
    <w:rsid w:val="0065649C"/>
    <w:rsid w:val="00662103"/>
    <w:rsid w:val="006636AF"/>
    <w:rsid w:val="00671D60"/>
    <w:rsid w:val="00674ADD"/>
    <w:rsid w:val="006A2455"/>
    <w:rsid w:val="006A6BA1"/>
    <w:rsid w:val="006A7C2D"/>
    <w:rsid w:val="006A7D01"/>
    <w:rsid w:val="006B4EE1"/>
    <w:rsid w:val="006B565B"/>
    <w:rsid w:val="006C5876"/>
    <w:rsid w:val="006D3242"/>
    <w:rsid w:val="006F2140"/>
    <w:rsid w:val="0070677A"/>
    <w:rsid w:val="00706DF1"/>
    <w:rsid w:val="00722B4A"/>
    <w:rsid w:val="00733277"/>
    <w:rsid w:val="00743B61"/>
    <w:rsid w:val="007560FC"/>
    <w:rsid w:val="00756807"/>
    <w:rsid w:val="00757A52"/>
    <w:rsid w:val="007641D6"/>
    <w:rsid w:val="00767044"/>
    <w:rsid w:val="0077588F"/>
    <w:rsid w:val="0079056D"/>
    <w:rsid w:val="00794226"/>
    <w:rsid w:val="007945B5"/>
    <w:rsid w:val="007B27E0"/>
    <w:rsid w:val="007C03EC"/>
    <w:rsid w:val="007C359B"/>
    <w:rsid w:val="007D0898"/>
    <w:rsid w:val="007D2B9A"/>
    <w:rsid w:val="007D5A82"/>
    <w:rsid w:val="007D6491"/>
    <w:rsid w:val="007D6675"/>
    <w:rsid w:val="007E3EE8"/>
    <w:rsid w:val="007E6879"/>
    <w:rsid w:val="007E7645"/>
    <w:rsid w:val="007F3A38"/>
    <w:rsid w:val="008113F8"/>
    <w:rsid w:val="008168A9"/>
    <w:rsid w:val="0082061B"/>
    <w:rsid w:val="008263BC"/>
    <w:rsid w:val="0083570B"/>
    <w:rsid w:val="00845899"/>
    <w:rsid w:val="008459B5"/>
    <w:rsid w:val="00851668"/>
    <w:rsid w:val="00852F60"/>
    <w:rsid w:val="008545CE"/>
    <w:rsid w:val="00856108"/>
    <w:rsid w:val="00861343"/>
    <w:rsid w:val="0086597A"/>
    <w:rsid w:val="00885FA7"/>
    <w:rsid w:val="00887F56"/>
    <w:rsid w:val="008916EA"/>
    <w:rsid w:val="008C29B8"/>
    <w:rsid w:val="008C7A45"/>
    <w:rsid w:val="008D1CF4"/>
    <w:rsid w:val="008F0E23"/>
    <w:rsid w:val="008F144F"/>
    <w:rsid w:val="008F1C33"/>
    <w:rsid w:val="008F61E8"/>
    <w:rsid w:val="00903810"/>
    <w:rsid w:val="009121A8"/>
    <w:rsid w:val="009157C9"/>
    <w:rsid w:val="00920CCE"/>
    <w:rsid w:val="00924E73"/>
    <w:rsid w:val="00950175"/>
    <w:rsid w:val="00956B13"/>
    <w:rsid w:val="0096062F"/>
    <w:rsid w:val="00964D80"/>
    <w:rsid w:val="00966A46"/>
    <w:rsid w:val="009843EB"/>
    <w:rsid w:val="00985802"/>
    <w:rsid w:val="00986255"/>
    <w:rsid w:val="00991570"/>
    <w:rsid w:val="0099448A"/>
    <w:rsid w:val="009959A1"/>
    <w:rsid w:val="00997139"/>
    <w:rsid w:val="009A57F3"/>
    <w:rsid w:val="009B0DC2"/>
    <w:rsid w:val="009B510B"/>
    <w:rsid w:val="009C096D"/>
    <w:rsid w:val="009C14B1"/>
    <w:rsid w:val="009D11F8"/>
    <w:rsid w:val="009D2793"/>
    <w:rsid w:val="009F0870"/>
    <w:rsid w:val="009F171B"/>
    <w:rsid w:val="009F3024"/>
    <w:rsid w:val="00A16F58"/>
    <w:rsid w:val="00A20BEA"/>
    <w:rsid w:val="00A263AA"/>
    <w:rsid w:val="00A271E6"/>
    <w:rsid w:val="00A304F6"/>
    <w:rsid w:val="00A31624"/>
    <w:rsid w:val="00A457A6"/>
    <w:rsid w:val="00A4716B"/>
    <w:rsid w:val="00A771A5"/>
    <w:rsid w:val="00A80746"/>
    <w:rsid w:val="00A82E99"/>
    <w:rsid w:val="00A87073"/>
    <w:rsid w:val="00A91C9E"/>
    <w:rsid w:val="00AA1E0F"/>
    <w:rsid w:val="00AB0A51"/>
    <w:rsid w:val="00AB690B"/>
    <w:rsid w:val="00AB71C8"/>
    <w:rsid w:val="00AB724F"/>
    <w:rsid w:val="00AC1EC1"/>
    <w:rsid w:val="00AC3F64"/>
    <w:rsid w:val="00AC70C1"/>
    <w:rsid w:val="00AE0471"/>
    <w:rsid w:val="00AE2580"/>
    <w:rsid w:val="00AE49A2"/>
    <w:rsid w:val="00AF391C"/>
    <w:rsid w:val="00AF471A"/>
    <w:rsid w:val="00B14696"/>
    <w:rsid w:val="00B152D1"/>
    <w:rsid w:val="00B277AF"/>
    <w:rsid w:val="00B400CF"/>
    <w:rsid w:val="00B6545F"/>
    <w:rsid w:val="00B7159C"/>
    <w:rsid w:val="00B84C07"/>
    <w:rsid w:val="00B86F22"/>
    <w:rsid w:val="00B91D82"/>
    <w:rsid w:val="00B958C4"/>
    <w:rsid w:val="00BA482F"/>
    <w:rsid w:val="00BA4910"/>
    <w:rsid w:val="00BA5182"/>
    <w:rsid w:val="00BB7B16"/>
    <w:rsid w:val="00BC21B8"/>
    <w:rsid w:val="00BD06D6"/>
    <w:rsid w:val="00BD7BB2"/>
    <w:rsid w:val="00BE29EF"/>
    <w:rsid w:val="00C0094E"/>
    <w:rsid w:val="00C16C76"/>
    <w:rsid w:val="00C42148"/>
    <w:rsid w:val="00C4441F"/>
    <w:rsid w:val="00C60714"/>
    <w:rsid w:val="00C70077"/>
    <w:rsid w:val="00C728AE"/>
    <w:rsid w:val="00C76C9C"/>
    <w:rsid w:val="00C83D26"/>
    <w:rsid w:val="00C9521B"/>
    <w:rsid w:val="00C9708A"/>
    <w:rsid w:val="00C97E9A"/>
    <w:rsid w:val="00CA3574"/>
    <w:rsid w:val="00CA570E"/>
    <w:rsid w:val="00CA5976"/>
    <w:rsid w:val="00CB3EF1"/>
    <w:rsid w:val="00CB4FDD"/>
    <w:rsid w:val="00CC1D87"/>
    <w:rsid w:val="00CE09CC"/>
    <w:rsid w:val="00CE1F8E"/>
    <w:rsid w:val="00CE5303"/>
    <w:rsid w:val="00CF0096"/>
    <w:rsid w:val="00D057F1"/>
    <w:rsid w:val="00D07967"/>
    <w:rsid w:val="00D12B25"/>
    <w:rsid w:val="00D24EF0"/>
    <w:rsid w:val="00D25819"/>
    <w:rsid w:val="00D36AEF"/>
    <w:rsid w:val="00D411C7"/>
    <w:rsid w:val="00D469DC"/>
    <w:rsid w:val="00D5658C"/>
    <w:rsid w:val="00D56B58"/>
    <w:rsid w:val="00D67855"/>
    <w:rsid w:val="00D9675C"/>
    <w:rsid w:val="00DA0A8D"/>
    <w:rsid w:val="00DA39C5"/>
    <w:rsid w:val="00DA675D"/>
    <w:rsid w:val="00DC66EA"/>
    <w:rsid w:val="00DC7091"/>
    <w:rsid w:val="00DD277B"/>
    <w:rsid w:val="00DD59FB"/>
    <w:rsid w:val="00DE7F2A"/>
    <w:rsid w:val="00DF6393"/>
    <w:rsid w:val="00E059FB"/>
    <w:rsid w:val="00E371F3"/>
    <w:rsid w:val="00E42AD6"/>
    <w:rsid w:val="00E4410C"/>
    <w:rsid w:val="00E618CA"/>
    <w:rsid w:val="00E6421E"/>
    <w:rsid w:val="00E66C88"/>
    <w:rsid w:val="00E70315"/>
    <w:rsid w:val="00E802A2"/>
    <w:rsid w:val="00E93724"/>
    <w:rsid w:val="00EA5858"/>
    <w:rsid w:val="00EB3F80"/>
    <w:rsid w:val="00EC2D47"/>
    <w:rsid w:val="00EC6497"/>
    <w:rsid w:val="00EC7988"/>
    <w:rsid w:val="00ED2E99"/>
    <w:rsid w:val="00ED52BC"/>
    <w:rsid w:val="00EE08CA"/>
    <w:rsid w:val="00EE5BFE"/>
    <w:rsid w:val="00EF76AD"/>
    <w:rsid w:val="00F323F9"/>
    <w:rsid w:val="00F3757C"/>
    <w:rsid w:val="00F47FD5"/>
    <w:rsid w:val="00F54C1D"/>
    <w:rsid w:val="00F61887"/>
    <w:rsid w:val="00F6756D"/>
    <w:rsid w:val="00F67A63"/>
    <w:rsid w:val="00F71489"/>
    <w:rsid w:val="00F7583F"/>
    <w:rsid w:val="00F91232"/>
    <w:rsid w:val="00FA1040"/>
    <w:rsid w:val="00FA3315"/>
    <w:rsid w:val="00FC0B41"/>
    <w:rsid w:val="00FE1360"/>
    <w:rsid w:val="00FE6B02"/>
    <w:rsid w:val="00FF42D2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7F3D95"/>
  <w15:chartTrackingRefBased/>
  <w15:docId w15:val="{A2F72292-9779-6748-BF06-D5A37D2D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99"/>
    <w:pPr>
      <w:suppressAutoHyphens/>
      <w:jc w:val="both"/>
    </w:pPr>
    <w:rPr>
      <w:rFonts w:ascii="Calibri" w:hAnsi="Calibri"/>
      <w:sz w:val="22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Arial" w:hAnsi="Arial" w:cs="Arial"/>
      <w:b/>
      <w:bCs/>
      <w:i/>
      <w:color w:val="4F81BD"/>
      <w:kern w:val="1"/>
      <w:sz w:val="28"/>
      <w:szCs w:val="32"/>
    </w:rPr>
  </w:style>
  <w:style w:type="paragraph" w:styleId="Ttulo2">
    <w:name w:val="heading 2"/>
    <w:basedOn w:val="Encabezado1"/>
    <w:next w:val="Textoindependiente"/>
    <w:qFormat/>
    <w:rsid w:val="002B1A99"/>
    <w:pPr>
      <w:numPr>
        <w:ilvl w:val="1"/>
        <w:numId w:val="1"/>
      </w:numPr>
      <w:spacing w:before="500" w:after="500"/>
      <w:ind w:left="-255" w:hanging="578"/>
      <w:outlineLvl w:val="1"/>
    </w:pPr>
    <w:rPr>
      <w:b/>
      <w:bCs/>
      <w:i/>
      <w:iCs/>
      <w:color w:val="4F81BD"/>
    </w:rPr>
  </w:style>
  <w:style w:type="paragraph" w:styleId="Ttulo3">
    <w:name w:val="heading 3"/>
    <w:basedOn w:val="Encabezado1"/>
    <w:next w:val="Textoindependiente"/>
    <w:qFormat/>
    <w:rsid w:val="00C408D7"/>
    <w:pPr>
      <w:outlineLvl w:val="2"/>
    </w:pPr>
    <w:rPr>
      <w:b/>
      <w:bCs/>
      <w:color w:val="95B3D7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WW8Num2z0">
    <w:name w:val="WW8Num2z0"/>
    <w:rPr>
      <w:rFonts w:ascii="Courier New" w:hAnsi="Courier New"/>
    </w:rPr>
  </w:style>
  <w:style w:type="character" w:customStyle="1" w:styleId="WW8Num3z0">
    <w:name w:val="WW8Num3z0"/>
    <w:rPr>
      <w:rFonts w:ascii="Wingdings" w:hAnsi="Wingdings"/>
      <w:color w:val="4F81BD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Arial Narrow" w:eastAsia="Castellar" w:hAnsi="Arial Narrow" w:cs="Castellar"/>
    </w:rPr>
  </w:style>
  <w:style w:type="character" w:customStyle="1" w:styleId="WW8Num6z0">
    <w:name w:val="WW8Num6z0"/>
    <w:rPr>
      <w:rFonts w:ascii="Wingdings" w:hAnsi="Wingdings"/>
      <w:color w:val="4F81BD"/>
    </w:rPr>
  </w:style>
  <w:style w:type="character" w:customStyle="1" w:styleId="WW8Num7z0">
    <w:name w:val="WW8Num7z0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  <w:color w:val="4F81B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color w:val="4F81BD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  <w:color w:val="4F81BD"/>
    </w:rPr>
  </w:style>
  <w:style w:type="character" w:customStyle="1" w:styleId="WW8Num12z1">
    <w:name w:val="WW8Num12z1"/>
    <w:rPr>
      <w:rFonts w:ascii="Symbol" w:hAnsi="Symbol"/>
      <w:color w:val="4F81BD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4F81BD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Courier New" w:hAnsi="Courier New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  <w:color w:val="4F81BD"/>
    </w:rPr>
  </w:style>
  <w:style w:type="character" w:customStyle="1" w:styleId="WW8Num17z1">
    <w:name w:val="WW8Num17z1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4F81BD"/>
    </w:rPr>
  </w:style>
  <w:style w:type="character" w:customStyle="1" w:styleId="WW8Num19z1">
    <w:name w:val="WW8Num19z1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4F81BD"/>
    </w:rPr>
  </w:style>
  <w:style w:type="character" w:customStyle="1" w:styleId="WW8Num20z1">
    <w:name w:val="WW8Num20z1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color w:val="4F81BD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Arial Narrow" w:eastAsia="Castellar" w:hAnsi="Arial Narrow" w:cs="Castellar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Courier New" w:hAnsi="Courier New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Courier New" w:hAnsi="Courier New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color w:val="4F81BD"/>
    </w:rPr>
  </w:style>
  <w:style w:type="character" w:customStyle="1" w:styleId="WW8Num34z1">
    <w:name w:val="WW8Num34z1"/>
    <w:rPr>
      <w:rFonts w:ascii="Symbol" w:hAnsi="Symbol"/>
      <w:color w:val="4F81BD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hAnsi="Arial" w:cs="Arial"/>
      <w:b/>
      <w:bCs/>
      <w:i/>
      <w:color w:val="4F81BD"/>
      <w:kern w:val="1"/>
      <w:sz w:val="28"/>
      <w:szCs w:val="32"/>
      <w:lang w:val="es-ES" w:eastAsia="ar-SA" w:bidi="ar-SA"/>
    </w:rPr>
  </w:style>
  <w:style w:type="character" w:styleId="Nmerodepgina">
    <w:name w:val="page number"/>
    <w:basedOn w:val="Fuentedeprrafopredeter1"/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Carcterdenumeracin">
    <w:name w:val="Carácter de numeración"/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ColourfulListAccent11">
    <w:name w:val="Colourful List – Accent 11"/>
    <w:basedOn w:val="Normal"/>
    <w:uiPriority w:val="34"/>
    <w:qFormat/>
    <w:pPr>
      <w:spacing w:after="200" w:line="276" w:lineRule="auto"/>
      <w:ind w:left="720"/>
    </w:pPr>
    <w:rPr>
      <w:rFonts w:eastAsia="Calibri"/>
      <w:szCs w:val="22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03C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">
    <w:name w:val="b"/>
    <w:basedOn w:val="Normal"/>
    <w:rsid w:val="00503C0D"/>
    <w:pPr>
      <w:shd w:val="clear" w:color="auto" w:fill="CCCCFF"/>
      <w:ind w:left="360"/>
    </w:pPr>
    <w:rPr>
      <w:rFonts w:ascii="Verdana" w:hAnsi="Verdana"/>
      <w:sz w:val="20"/>
      <w:szCs w:val="20"/>
      <w:shd w:val="clear" w:color="auto" w:fill="FFFF00"/>
    </w:rPr>
  </w:style>
  <w:style w:type="paragraph" w:styleId="Descripcin">
    <w:name w:val="caption"/>
    <w:basedOn w:val="Normal"/>
    <w:next w:val="Normal"/>
    <w:uiPriority w:val="35"/>
    <w:qFormat/>
    <w:rsid w:val="00814775"/>
    <w:rPr>
      <w:b/>
      <w:bCs/>
      <w:sz w:val="20"/>
      <w:szCs w:val="20"/>
    </w:rPr>
  </w:style>
  <w:style w:type="paragraph" w:customStyle="1" w:styleId="Listas">
    <w:name w:val="Listas"/>
    <w:basedOn w:val="Normal"/>
    <w:rsid w:val="00C408D7"/>
    <w:pPr>
      <w:numPr>
        <w:numId w:val="2"/>
      </w:numPr>
      <w:suppressAutoHyphens w:val="0"/>
    </w:pPr>
    <w:rPr>
      <w:rFonts w:ascii="Arial Narrow" w:hAnsi="Arial Narrow"/>
      <w:lang w:val="ca-ES" w:eastAsia="es-ES"/>
    </w:rPr>
  </w:style>
  <w:style w:type="paragraph" w:customStyle="1" w:styleId="ListParagraph1">
    <w:name w:val="List Paragraph1"/>
    <w:basedOn w:val="Normal"/>
    <w:rsid w:val="00C408D7"/>
    <w:pPr>
      <w:suppressAutoHyphens w:val="0"/>
      <w:spacing w:after="200"/>
      <w:ind w:left="720"/>
      <w:contextualSpacing/>
    </w:pPr>
    <w:rPr>
      <w:rFonts w:ascii="Arial Narrow" w:hAnsi="Arial Narrow"/>
      <w:lang w:val="es-ES_tradnl" w:eastAsia="en-US"/>
    </w:rPr>
  </w:style>
  <w:style w:type="paragraph" w:customStyle="1" w:styleId="ObjetivosIdeas">
    <w:name w:val="Objetivos_Ideas"/>
    <w:basedOn w:val="Normal"/>
    <w:rsid w:val="00AE5932"/>
    <w:pPr>
      <w:numPr>
        <w:numId w:val="3"/>
      </w:numPr>
      <w:suppressAutoHyphens w:val="0"/>
      <w:spacing w:before="120" w:after="120"/>
    </w:pPr>
    <w:rPr>
      <w:rFonts w:ascii="Arial Narrow" w:hAnsi="Arial Narrow"/>
      <w:szCs w:val="20"/>
      <w:lang w:eastAsia="es-ES"/>
    </w:rPr>
  </w:style>
  <w:style w:type="paragraph" w:customStyle="1" w:styleId="Textodetablas">
    <w:name w:val="Texto de tablas"/>
    <w:basedOn w:val="Normal"/>
    <w:qFormat/>
    <w:rsid w:val="00AE5932"/>
    <w:pPr>
      <w:suppressAutoHyphens w:val="0"/>
      <w:spacing w:before="120" w:after="120"/>
    </w:pPr>
    <w:rPr>
      <w:rFonts w:ascii="Arial Narrow" w:hAnsi="Arial Narrow"/>
      <w:sz w:val="20"/>
      <w:lang w:eastAsia="es-E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AE5932"/>
    <w:pPr>
      <w:keepLines/>
      <w:numPr>
        <w:numId w:val="0"/>
      </w:numPr>
      <w:pBdr>
        <w:bottom w:val="none" w:sz="0" w:space="0" w:color="auto"/>
      </w:pBdr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i w:val="0"/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5932"/>
  </w:style>
  <w:style w:type="paragraph" w:styleId="TDC2">
    <w:name w:val="toc 2"/>
    <w:basedOn w:val="Normal"/>
    <w:next w:val="Normal"/>
    <w:autoRedefine/>
    <w:uiPriority w:val="39"/>
    <w:unhideWhenUsed/>
    <w:rsid w:val="00AE5932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E5932"/>
    <w:pPr>
      <w:ind w:left="480"/>
    </w:pPr>
  </w:style>
  <w:style w:type="character" w:styleId="Hipervnculo">
    <w:name w:val="Hyperlink"/>
    <w:uiPriority w:val="99"/>
    <w:unhideWhenUsed/>
    <w:rsid w:val="00AE593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1242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600245"/>
    <w:pPr>
      <w:suppressAutoHyphens w:val="0"/>
      <w:contextualSpacing/>
    </w:pPr>
    <w:rPr>
      <w:lang w:val="ca-ES" w:eastAsia="es-ES"/>
    </w:rPr>
  </w:style>
  <w:style w:type="character" w:customStyle="1" w:styleId="EncabezadoCar">
    <w:name w:val="Encabezado Car"/>
    <w:link w:val="Encabezado"/>
    <w:uiPriority w:val="99"/>
    <w:rsid w:val="00600245"/>
    <w:rPr>
      <w:rFonts w:ascii="Arial Narrow" w:hAnsi="Arial Narrow"/>
      <w:sz w:val="24"/>
      <w:szCs w:val="24"/>
      <w:lang w:val="es-ES" w:eastAsia="ar-SA"/>
    </w:rPr>
  </w:style>
  <w:style w:type="character" w:customStyle="1" w:styleId="PiedepginaCar">
    <w:name w:val="Pie de página Car"/>
    <w:link w:val="Piedepgina"/>
    <w:uiPriority w:val="99"/>
    <w:rsid w:val="005F3A92"/>
    <w:rPr>
      <w:rFonts w:ascii="Arial Narrow" w:hAnsi="Arial Narrow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6B02"/>
    <w:rPr>
      <w:rFonts w:ascii="Tahoma" w:hAnsi="Tahoma" w:cs="Tahoma"/>
      <w:sz w:val="16"/>
      <w:szCs w:val="16"/>
      <w:lang w:eastAsia="ar-SA"/>
    </w:rPr>
  </w:style>
  <w:style w:type="character" w:customStyle="1" w:styleId="VerbatimChar">
    <w:name w:val="Verbatim Char"/>
    <w:basedOn w:val="Fuentedeprrafopredeter"/>
    <w:link w:val="SourceCode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FirstParagraph">
    <w:name w:val="First Paragraph"/>
    <w:basedOn w:val="Textoindependiente"/>
    <w:next w:val="Textoindependiente"/>
    <w:qFormat/>
    <w:rsid w:val="007E7645"/>
    <w:pPr>
      <w:spacing w:after="115"/>
    </w:pPr>
    <w:rPr>
      <w:rFonts w:eastAsiaTheme="minorHAnsi" w:cstheme="minorBidi"/>
      <w:szCs w:val="20"/>
      <w:lang w:eastAsia="en-US"/>
    </w:rPr>
  </w:style>
  <w:style w:type="paragraph" w:customStyle="1" w:styleId="SourceCode">
    <w:name w:val="Source Code"/>
    <w:basedOn w:val="Normal"/>
    <w:link w:val="VerbatimChar"/>
    <w:qFormat/>
    <w:rsid w:val="007E7645"/>
    <w:pPr>
      <w:shd w:val="clear" w:color="auto" w:fill="F8F8F8"/>
      <w:spacing w:after="115"/>
      <w:jc w:val="left"/>
    </w:pPr>
    <w:rPr>
      <w:rFonts w:ascii="Consolas" w:hAnsi="Consolas"/>
      <w:sz w:val="18"/>
      <w:szCs w:val="20"/>
      <w:lang w:eastAsia="en-GB"/>
    </w:rPr>
  </w:style>
  <w:style w:type="character" w:customStyle="1" w:styleId="KeywordTok">
    <w:name w:val="KeywordTok"/>
    <w:basedOn w:val="VerbatimChar"/>
    <w:qFormat/>
    <w:rsid w:val="007E7645"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sid w:val="007E7645"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sid w:val="007E7645"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sid w:val="007E7645"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sid w:val="007E7645"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sid w:val="007E7645"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Compact">
    <w:name w:val="Compact"/>
    <w:basedOn w:val="Textoindependiente"/>
    <w:qFormat/>
    <w:rsid w:val="007E7645"/>
    <w:pPr>
      <w:spacing w:before="36" w:after="36"/>
    </w:pPr>
    <w:rPr>
      <w:rFonts w:eastAsiaTheme="minorHAnsi" w:cstheme="minorBidi"/>
      <w:szCs w:val="20"/>
      <w:lang w:eastAsia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7E7645"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  <w:szCs w:val="20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B1A99"/>
    <w:rPr>
      <w:color w:val="605E5C"/>
      <w:shd w:val="clear" w:color="auto" w:fill="E1DFDD"/>
    </w:rPr>
  </w:style>
  <w:style w:type="character" w:customStyle="1" w:styleId="ImportTok">
    <w:name w:val="ImportTok"/>
    <w:basedOn w:val="VerbatimChar"/>
    <w:qFormat/>
    <w:rsid w:val="00733277"/>
    <w:rPr>
      <w:rFonts w:ascii="Consolas" w:hAnsi="Consolas" w:hint="default"/>
      <w:sz w:val="18"/>
      <w:shd w:val="clear" w:color="auto" w:fill="F8F8F8"/>
      <w:lang w:val="es-ES"/>
    </w:rPr>
  </w:style>
  <w:style w:type="character" w:customStyle="1" w:styleId="ControlFlowTok">
    <w:name w:val="ControlFlowTok"/>
    <w:basedOn w:val="VerbatimChar"/>
    <w:qFormat/>
    <w:rsid w:val="00733277"/>
    <w:rPr>
      <w:rFonts w:ascii="Consolas" w:hAnsi="Consolas" w:hint="default"/>
      <w:b/>
      <w:bCs w:val="0"/>
      <w:color w:val="204A87"/>
      <w:sz w:val="18"/>
      <w:shd w:val="clear" w:color="auto" w:fill="F8F8F8"/>
      <w:lang w:val="es-ES"/>
    </w:rPr>
  </w:style>
  <w:style w:type="character" w:customStyle="1" w:styleId="BuiltInTok">
    <w:name w:val="BuiltInTok"/>
    <w:basedOn w:val="VerbatimChar"/>
    <w:qFormat/>
    <w:rsid w:val="00733277"/>
    <w:rPr>
      <w:rFonts w:ascii="Consolas" w:hAnsi="Consolas" w:hint="default"/>
      <w:sz w:val="18"/>
      <w:shd w:val="clear" w:color="auto" w:fill="F8F8F8"/>
      <w:lang w:val="es-ES"/>
    </w:rPr>
  </w:style>
  <w:style w:type="table" w:customStyle="1" w:styleId="Table">
    <w:name w:val="Table"/>
    <w:semiHidden/>
    <w:qFormat/>
    <w:rsid w:val="00FA3315"/>
    <w:pPr>
      <w:suppressAutoHyphens/>
    </w:pPr>
    <w:rPr>
      <w:rFonts w:asciiTheme="minorHAnsi" w:eastAsiaTheme="minorHAnsi" w:hAnsiTheme="minorHAnsi" w:cstheme="minorBidi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griu/mbdds_fc20/blob/master/Python/modulo1_tema4_Py_Ejercicio_1.ipyn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datetim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andas.pydata.org/pandas-docs/stable/reference/api/pandas.DataFrame.boxplot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andas.pydata.org/pandas-docs/stable/reference/api/pandas.qcut.htm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FD9C-90F6-4E09-9E34-057A2C47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898</Words>
  <Characters>4942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Tareas 2da edicion Tutores Costa Rica</vt:lpstr>
      <vt:lpstr>Tareas 2da edicion Tutores Costa Rica</vt:lpstr>
    </vt:vector>
  </TitlesOfParts>
  <Company>Nombre de la organización</Company>
  <LinksUpToDate>false</LinksUpToDate>
  <CharactersWithSpaces>5829</CharactersWithSpaces>
  <SharedDoc>false</SharedDoc>
  <HLinks>
    <vt:vector size="6" baseType="variant">
      <vt:variant>
        <vt:i4>2556014</vt:i4>
      </vt:variant>
      <vt:variant>
        <vt:i4>0</vt:i4>
      </vt:variant>
      <vt:variant>
        <vt:i4>0</vt:i4>
      </vt:variant>
      <vt:variant>
        <vt:i4>5</vt:i4>
      </vt:variant>
      <vt:variant>
        <vt:lpwstr>https://www.oracletutorial.com/getting-started/oracle-sample-database/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2da edicion Tutores Costa Rica</dc:title>
  <dc:subject>Roles Tutoriales Formacion Online</dc:subject>
  <dc:creator>Prof. Mercedes E. Ahumada Torres</dc:creator>
  <cp:keywords/>
  <cp:lastModifiedBy>ferran carrascosa mallafrè</cp:lastModifiedBy>
  <cp:revision>4</cp:revision>
  <cp:lastPrinted>2010-07-04T17:13:00Z</cp:lastPrinted>
  <dcterms:created xsi:type="dcterms:W3CDTF">2020-10-04T13:06:00Z</dcterms:created>
  <dcterms:modified xsi:type="dcterms:W3CDTF">2020-10-04T13:14:00Z</dcterms:modified>
</cp:coreProperties>
</file>