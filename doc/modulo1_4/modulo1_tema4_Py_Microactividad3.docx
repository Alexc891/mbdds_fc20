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336B020" w14:textId="77777777" w:rsidR="00EE5BFE" w:rsidRPr="00FE6B02" w:rsidRDefault="000E11A4" w:rsidP="002227FB">
      <w:pPr>
        <w:spacing w:line="276" w:lineRule="auto"/>
        <w:rPr>
          <w:rFonts w:cs="Calibri"/>
          <w:b/>
          <w:sz w:val="20"/>
          <w:szCs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3120" behindDoc="0" locked="0" layoutInCell="1" allowOverlap="1" wp14:anchorId="2C5AFB82" wp14:editId="396F73CF">
                <wp:simplePos x="0" y="0"/>
                <wp:positionH relativeFrom="page">
                  <wp:posOffset>-57150</wp:posOffset>
                </wp:positionH>
                <wp:positionV relativeFrom="page">
                  <wp:posOffset>1162050</wp:posOffset>
                </wp:positionV>
                <wp:extent cx="7610475" cy="108585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610475" cy="10858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AF692D" w14:textId="77777777" w:rsidR="00FA1040" w:rsidRPr="004B3E63" w:rsidRDefault="00FA1040" w:rsidP="00297FE8">
                            <w:pPr>
                              <w:spacing w:before="240"/>
                              <w:ind w:right="1839"/>
                              <w:jc w:val="right"/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</w:rPr>
                            </w:pPr>
                            <w:r w:rsidRPr="004B3E63"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</w:rPr>
                              <w:t xml:space="preserve">Plantilla </w:t>
                            </w:r>
                            <w:r w:rsidR="003E646E"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</w:rPr>
                              <w:t>a</w:t>
                            </w:r>
                            <w:r w:rsidRPr="004B3E63">
                              <w:rPr>
                                <w:rFonts w:ascii="Arial" w:hAnsi="Arial"/>
                                <w:b/>
                                <w:color w:val="000000"/>
                                <w:sz w:val="36"/>
                              </w:rPr>
                              <w:t xml:space="preserve">ctividad </w:t>
                            </w:r>
                          </w:p>
                          <w:p w14:paraId="0162C79B" w14:textId="77777777" w:rsidR="00FA1040" w:rsidRDefault="00A4716B" w:rsidP="002E77BF">
                            <w:pPr>
                              <w:ind w:right="1839"/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</w:pPr>
                            <w:r w:rsidRPr="00A4716B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  <w:t>Máster en Big Data &amp; Data Science</w:t>
                            </w:r>
                          </w:p>
                          <w:p w14:paraId="45903A22" w14:textId="77777777" w:rsidR="00FA1040" w:rsidRDefault="00A4716B" w:rsidP="002E77BF">
                            <w:pPr>
                              <w:ind w:right="1839"/>
                              <w:jc w:val="right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</w:pPr>
                            <w:r w:rsidRPr="00A4716B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</w:rPr>
                              <w:t>Módulo 1. Herramientas de Big 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5AFB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5pt;margin-top:91.5pt;width:599.25pt;height:85.5pt;z-index:251653120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" fillcolor="#4f81bd" stroked="f">
                <v:textbox inset="0,0,0,0">
                  <w:txbxContent>
                    <w:p w14:paraId="41AF692D" w14:textId="77777777" w:rsidR="00FA1040" w:rsidRPr="004B3E63" w:rsidRDefault="00FA1040" w:rsidP="00297FE8">
                      <w:pPr>
                        <w:spacing w:before="240"/>
                        <w:ind w:right="1839"/>
                        <w:jc w:val="right"/>
                        <w:rPr>
                          <w:rFonts w:ascii="Arial" w:hAnsi="Arial"/>
                          <w:b/>
                          <w:color w:val="000000"/>
                          <w:sz w:val="36"/>
                        </w:rPr>
                      </w:pPr>
                      <w:r w:rsidRPr="004B3E63">
                        <w:rPr>
                          <w:rFonts w:ascii="Arial" w:hAnsi="Arial"/>
                          <w:b/>
                          <w:color w:val="000000"/>
                          <w:sz w:val="36"/>
                        </w:rPr>
                        <w:t xml:space="preserve">Plantilla </w:t>
                      </w:r>
                      <w:r w:rsidR="003E646E">
                        <w:rPr>
                          <w:rFonts w:ascii="Arial" w:hAnsi="Arial"/>
                          <w:b/>
                          <w:color w:val="000000"/>
                          <w:sz w:val="36"/>
                        </w:rPr>
                        <w:t>a</w:t>
                      </w:r>
                      <w:r w:rsidRPr="004B3E63">
                        <w:rPr>
                          <w:rFonts w:ascii="Arial" w:hAnsi="Arial"/>
                          <w:b/>
                          <w:color w:val="000000"/>
                          <w:sz w:val="36"/>
                        </w:rPr>
                        <w:t xml:space="preserve">ctividad </w:t>
                      </w:r>
                    </w:p>
                    <w:p w14:paraId="0162C79B" w14:textId="77777777" w:rsidR="00FA1040" w:rsidRDefault="00A4716B" w:rsidP="002E77BF">
                      <w:pPr>
                        <w:ind w:right="1839"/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</w:pPr>
                      <w:r w:rsidRPr="00A4716B"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  <w:t xml:space="preserve">Máster en Big Data &amp; Data </w:t>
                      </w:r>
                      <w:proofErr w:type="spellStart"/>
                      <w:r w:rsidRPr="00A4716B"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  <w:t>Science</w:t>
                      </w:r>
                      <w:proofErr w:type="spellEnd"/>
                    </w:p>
                    <w:p w14:paraId="45903A22" w14:textId="77777777" w:rsidR="00FA1040" w:rsidRDefault="00A4716B" w:rsidP="002E77BF">
                      <w:pPr>
                        <w:ind w:right="1839"/>
                        <w:jc w:val="right"/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</w:pPr>
                      <w:r w:rsidRPr="00A4716B">
                        <w:rPr>
                          <w:rFonts w:ascii="Arial" w:hAnsi="Arial"/>
                          <w:b/>
                          <w:color w:val="FFFFFF"/>
                          <w:sz w:val="36"/>
                        </w:rPr>
                        <w:t>Módulo 1. Herramientas de Big Data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40FA247" w14:textId="77777777" w:rsidR="00EE5BFE" w:rsidRPr="00FE6B02" w:rsidRDefault="00EE5BFE">
      <w:pPr>
        <w:spacing w:line="276" w:lineRule="auto"/>
        <w:jc w:val="center"/>
        <w:rPr>
          <w:rFonts w:cs="Calibri"/>
          <w:b/>
          <w:i/>
          <w:sz w:val="20"/>
          <w:szCs w:val="20"/>
          <w:u w:val="single"/>
        </w:rPr>
      </w:pPr>
    </w:p>
    <w:p w14:paraId="26D151CA" w14:textId="77777777" w:rsidR="00EE5BFE" w:rsidRPr="00FE6B02" w:rsidRDefault="00EE5BFE">
      <w:pPr>
        <w:spacing w:line="276" w:lineRule="auto"/>
        <w:jc w:val="center"/>
        <w:rPr>
          <w:rFonts w:cs="Calibri"/>
          <w:b/>
          <w:sz w:val="20"/>
          <w:szCs w:val="20"/>
          <w:u w:val="single"/>
        </w:rPr>
      </w:pPr>
    </w:p>
    <w:p w14:paraId="473B7D9C" w14:textId="77777777" w:rsidR="00EE5BFE" w:rsidRPr="00FE6B02" w:rsidRDefault="00EE5BFE">
      <w:pPr>
        <w:rPr>
          <w:rFonts w:cs="Calibri"/>
        </w:rPr>
      </w:pPr>
    </w:p>
    <w:p w14:paraId="504EB199" w14:textId="77777777" w:rsidR="00B958C4" w:rsidRDefault="00B958C4" w:rsidP="009D2793">
      <w:pPr>
        <w:rPr>
          <w:rFonts w:cs="Calibri"/>
          <w:sz w:val="18"/>
          <w:szCs w:val="18"/>
        </w:rPr>
      </w:pPr>
    </w:p>
    <w:p w14:paraId="760011F2" w14:textId="77777777" w:rsidR="00B958C4" w:rsidRDefault="00B958C4" w:rsidP="009D2793">
      <w:pPr>
        <w:rPr>
          <w:rFonts w:cs="Calibri"/>
          <w:sz w:val="18"/>
          <w:szCs w:val="18"/>
        </w:rPr>
      </w:pPr>
    </w:p>
    <w:p w14:paraId="7BBD692C" w14:textId="77777777" w:rsidR="00B958C4" w:rsidRDefault="00B958C4" w:rsidP="009D2793">
      <w:pPr>
        <w:rPr>
          <w:rFonts w:cs="Calibri"/>
          <w:sz w:val="18"/>
          <w:szCs w:val="18"/>
        </w:rPr>
      </w:pPr>
    </w:p>
    <w:p w14:paraId="2C78AB5B" w14:textId="04508C49" w:rsidR="008C7A45" w:rsidRPr="00733277" w:rsidRDefault="00A80746" w:rsidP="008C7A45">
      <w:pPr>
        <w:pStyle w:val="Ttulo2"/>
        <w:numPr>
          <w:ilvl w:val="0"/>
          <w:numId w:val="0"/>
        </w:numPr>
        <w:ind w:left="576" w:hanging="576"/>
      </w:pPr>
      <w:bookmarkStart w:id="0" w:name="_Toc293499611"/>
      <w:r w:rsidRPr="00E371F3">
        <w:rPr>
          <w:rFonts w:ascii="Calibri" w:hAnsi="Calibri" w:cs="Calibri"/>
          <w:i w:val="0"/>
        </w:rPr>
        <w:t xml:space="preserve">Actividad núm. </w:t>
      </w:r>
      <w:r w:rsidR="00733277">
        <w:rPr>
          <w:rFonts w:ascii="Calibri" w:hAnsi="Calibri" w:cs="Calibri"/>
          <w:i w:val="0"/>
        </w:rPr>
        <w:t>3</w:t>
      </w:r>
    </w:p>
    <w:p w14:paraId="2C528AF7" w14:textId="77777777" w:rsidR="008C7A45" w:rsidRDefault="000E11A4" w:rsidP="008C7A45">
      <w:pPr>
        <w:pStyle w:val="Ttulo3"/>
        <w:ind w:left="720" w:hanging="720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BA8DEA" wp14:editId="26E308F3">
                <wp:simplePos x="0" y="0"/>
                <wp:positionH relativeFrom="column">
                  <wp:posOffset>-53340</wp:posOffset>
                </wp:positionH>
                <wp:positionV relativeFrom="paragraph">
                  <wp:posOffset>301625</wp:posOffset>
                </wp:positionV>
                <wp:extent cx="5753100" cy="297815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29781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E8052F" w14:textId="77777777" w:rsidR="00B14696" w:rsidRPr="00A82E99" w:rsidRDefault="00B14696" w:rsidP="00B14696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Indicar </w:t>
                            </w:r>
                            <w:r w:rsidR="009F3024">
                              <w:rPr>
                                <w:rFonts w:cs="Calibri"/>
                                <w:sz w:val="20"/>
                              </w:rPr>
                              <w:t>un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 </w:t>
                            </w:r>
                            <w:r w:rsidR="009F3024">
                              <w:rPr>
                                <w:rFonts w:cs="Calibri"/>
                                <w:sz w:val="20"/>
                              </w:rPr>
                              <w:t>título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 representativo </w:t>
                            </w:r>
                            <w:r w:rsidR="009F3024">
                              <w:rPr>
                                <w:rFonts w:cs="Calibri"/>
                                <w:sz w:val="20"/>
                              </w:rPr>
                              <w:t>para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 la actividad propuesta. </w:t>
                            </w:r>
                          </w:p>
                          <w:p w14:paraId="551BCF63" w14:textId="77777777" w:rsidR="00B14696" w:rsidRPr="00A82E99" w:rsidRDefault="00B14696" w:rsidP="00B14696">
                            <w:pPr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A8DEA" id="Cuadro de texto 2" o:spid="_x0000_s1027" type="#_x0000_t202" style="position:absolute;left:0;text-align:left;margin-left:-4.2pt;margin-top:23.75pt;width:453pt;height:23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" fillcolor="#dce6f2" strokecolor="#b9cde5">
                <v:path arrowok="t"/>
                <v:textbox>
                  <w:txbxContent>
                    <w:p w14:paraId="79E8052F" w14:textId="77777777" w:rsidR="00B14696" w:rsidRPr="00A82E99" w:rsidRDefault="00B14696" w:rsidP="00B14696">
                      <w:pPr>
                        <w:rPr>
                          <w:rFonts w:cs="Calibri"/>
                          <w:sz w:val="20"/>
                        </w:rPr>
                      </w:pPr>
                      <w:r w:rsidRPr="00A82E99">
                        <w:rPr>
                          <w:rFonts w:cs="Calibri"/>
                          <w:sz w:val="20"/>
                        </w:rPr>
                        <w:t xml:space="preserve">Indicar </w:t>
                      </w:r>
                      <w:r w:rsidR="009F3024">
                        <w:rPr>
                          <w:rFonts w:cs="Calibri"/>
                          <w:sz w:val="20"/>
                        </w:rPr>
                        <w:t>un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 </w:t>
                      </w:r>
                      <w:r w:rsidR="009F3024">
                        <w:rPr>
                          <w:rFonts w:cs="Calibri"/>
                          <w:sz w:val="20"/>
                        </w:rPr>
                        <w:t>título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 representativo </w:t>
                      </w:r>
                      <w:r w:rsidR="009F3024">
                        <w:rPr>
                          <w:rFonts w:cs="Calibri"/>
                          <w:sz w:val="20"/>
                        </w:rPr>
                        <w:t>para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 la actividad propuesta. </w:t>
                      </w:r>
                    </w:p>
                    <w:p w14:paraId="551BCF63" w14:textId="77777777" w:rsidR="00B14696" w:rsidRPr="00A82E99" w:rsidRDefault="00B14696" w:rsidP="00B14696">
                      <w:pPr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7A45" w:rsidRPr="00E371F3">
        <w:rPr>
          <w:rFonts w:ascii="Calibri" w:hAnsi="Calibri" w:cs="Calibri"/>
        </w:rPr>
        <w:t>Título de la actividad</w:t>
      </w:r>
      <w:bookmarkEnd w:id="0"/>
    </w:p>
    <w:p w14:paraId="75A9F574" w14:textId="77777777" w:rsidR="00B958C4" w:rsidRDefault="00B958C4" w:rsidP="00B958C4">
      <w:pPr>
        <w:ind w:left="1276"/>
        <w:rPr>
          <w:rFonts w:cs="Calibri"/>
        </w:rPr>
      </w:pPr>
    </w:p>
    <w:p w14:paraId="143A472C" w14:textId="77777777" w:rsidR="00B14696" w:rsidRDefault="00B14696" w:rsidP="00B958C4">
      <w:pPr>
        <w:ind w:left="1276"/>
        <w:rPr>
          <w:rFonts w:cs="Calibri"/>
        </w:rPr>
      </w:pPr>
    </w:p>
    <w:p w14:paraId="1AC92958" w14:textId="34421949" w:rsidR="000B3E5C" w:rsidRPr="00E371F3" w:rsidRDefault="007E7645" w:rsidP="000B3E5C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cs="Calibri"/>
        </w:rPr>
      </w:pPr>
      <w:bookmarkStart w:id="1" w:name="_Toc293499612"/>
      <w:r>
        <w:t xml:space="preserve">HERRAMIENTAS DE ANALISIS: PROGRAMACIÓN EN </w:t>
      </w:r>
      <w:r w:rsidR="00733277">
        <w:t>PYHTON</w:t>
      </w:r>
      <w:r>
        <w:t xml:space="preserve"> </w:t>
      </w:r>
      <w:r w:rsidR="0082061B">
        <w:t>–</w:t>
      </w:r>
      <w:r>
        <w:t xml:space="preserve"> </w:t>
      </w:r>
      <w:r w:rsidR="0082061B">
        <w:t xml:space="preserve">MICROACTIVIDAD </w:t>
      </w:r>
      <w:r w:rsidR="00733277">
        <w:t>3</w:t>
      </w:r>
    </w:p>
    <w:p w14:paraId="3243DDF3" w14:textId="77777777" w:rsidR="002B1EFD" w:rsidRDefault="002B1EFD" w:rsidP="000B3E5C">
      <w:pPr>
        <w:pStyle w:val="Ttulo2"/>
        <w:numPr>
          <w:ilvl w:val="0"/>
          <w:numId w:val="0"/>
        </w:numPr>
        <w:rPr>
          <w:rFonts w:ascii="Calibri" w:hAnsi="Calibri" w:cs="Calibri"/>
          <w:i w:val="0"/>
        </w:rPr>
      </w:pPr>
    </w:p>
    <w:p w14:paraId="70A689F7" w14:textId="77777777" w:rsidR="00C97E9A" w:rsidRDefault="000E11A4" w:rsidP="000B3E5C">
      <w:pPr>
        <w:pStyle w:val="Ttulo2"/>
        <w:numPr>
          <w:ilvl w:val="0"/>
          <w:numId w:val="0"/>
        </w:numPr>
        <w:rPr>
          <w:rFonts w:ascii="Calibri" w:hAnsi="Calibri" w:cs="Calibri"/>
          <w:i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B1BEE" wp14:editId="66CB6881">
                <wp:simplePos x="0" y="0"/>
                <wp:positionH relativeFrom="column">
                  <wp:posOffset>-53340</wp:posOffset>
                </wp:positionH>
                <wp:positionV relativeFrom="paragraph">
                  <wp:posOffset>338455</wp:posOffset>
                </wp:positionV>
                <wp:extent cx="5753100" cy="297815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29781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1A64C" w14:textId="77777777" w:rsidR="000F580B" w:rsidRPr="00A82E99" w:rsidRDefault="000F580B" w:rsidP="000F580B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Marcar si la </w:t>
                            </w:r>
                            <w:r w:rsidRPr="00A82E99">
                              <w:rPr>
                                <w:rFonts w:cs="Calibri"/>
                                <w:sz w:val="18"/>
                              </w:rPr>
                              <w:t>actividad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 </w:t>
                            </w:r>
                            <w:r w:rsidR="00A82E99" w:rsidRPr="00A82E99">
                              <w:rPr>
                                <w:rFonts w:cs="Calibri"/>
                                <w:sz w:val="20"/>
                              </w:rPr>
                              <w:t>se</w:t>
                            </w:r>
                            <w:r w:rsidR="001051C1">
                              <w:rPr>
                                <w:rFonts w:cs="Calibri"/>
                                <w:sz w:val="20"/>
                              </w:rPr>
                              <w:t xml:space="preserve">rá </w:t>
                            </w:r>
                            <w:r w:rsidRPr="00A82E99">
                              <w:rPr>
                                <w:rFonts w:cs="Calibri"/>
                                <w:sz w:val="20"/>
                              </w:rPr>
                              <w:t xml:space="preserve">individual o grupal. </w:t>
                            </w:r>
                          </w:p>
                          <w:p w14:paraId="5D558800" w14:textId="77777777" w:rsidR="000F580B" w:rsidRPr="00406319" w:rsidRDefault="000F580B" w:rsidP="000F580B">
                            <w:pPr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B1BEE" id="_x0000_s1028" type="#_x0000_t202" style="position:absolute;left:0;text-align:left;margin-left:-4.2pt;margin-top:26.65pt;width:45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" fillcolor="#dce6f2" strokecolor="#b9cde5">
                <v:path arrowok="t"/>
                <v:textbox>
                  <w:txbxContent>
                    <w:p w14:paraId="5F01A64C" w14:textId="77777777" w:rsidR="000F580B" w:rsidRPr="00A82E99" w:rsidRDefault="000F580B" w:rsidP="000F580B">
                      <w:pPr>
                        <w:rPr>
                          <w:rFonts w:cs="Calibri"/>
                          <w:sz w:val="20"/>
                        </w:rPr>
                      </w:pPr>
                      <w:r w:rsidRPr="00A82E99">
                        <w:rPr>
                          <w:rFonts w:cs="Calibri"/>
                          <w:sz w:val="20"/>
                        </w:rPr>
                        <w:t xml:space="preserve">Marcar si la </w:t>
                      </w:r>
                      <w:r w:rsidRPr="00A82E99">
                        <w:rPr>
                          <w:rFonts w:cs="Calibri"/>
                          <w:sz w:val="18"/>
                        </w:rPr>
                        <w:t>actividad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 </w:t>
                      </w:r>
                      <w:r w:rsidR="00A82E99" w:rsidRPr="00A82E99">
                        <w:rPr>
                          <w:rFonts w:cs="Calibri"/>
                          <w:sz w:val="20"/>
                        </w:rPr>
                        <w:t>se</w:t>
                      </w:r>
                      <w:r w:rsidR="001051C1">
                        <w:rPr>
                          <w:rFonts w:cs="Calibri"/>
                          <w:sz w:val="20"/>
                        </w:rPr>
                        <w:t xml:space="preserve">rá </w:t>
                      </w:r>
                      <w:r w:rsidRPr="00A82E99">
                        <w:rPr>
                          <w:rFonts w:cs="Calibri"/>
                          <w:sz w:val="20"/>
                        </w:rPr>
                        <w:t xml:space="preserve">individual o grupal. </w:t>
                      </w:r>
                    </w:p>
                    <w:p w14:paraId="5D558800" w14:textId="77777777" w:rsidR="000F580B" w:rsidRPr="00406319" w:rsidRDefault="000F580B" w:rsidP="000F580B">
                      <w:pPr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7E9A" w:rsidRPr="00E371F3">
        <w:rPr>
          <w:rFonts w:ascii="Calibri" w:hAnsi="Calibri" w:cs="Calibri"/>
          <w:i w:val="0"/>
        </w:rPr>
        <w:t>Tipo de actividad</w:t>
      </w:r>
    </w:p>
    <w:p w14:paraId="4007CF01" w14:textId="77777777" w:rsidR="000F580B" w:rsidRPr="000F580B" w:rsidRDefault="000F580B" w:rsidP="000F580B">
      <w:pPr>
        <w:pStyle w:val="Textoindependiente"/>
      </w:pPr>
    </w:p>
    <w:p w14:paraId="069D2006" w14:textId="77777777" w:rsidR="00C97E9A" w:rsidRPr="00E371F3" w:rsidRDefault="00C97E9A" w:rsidP="00C97E9A">
      <w:pPr>
        <w:rPr>
          <w:rFonts w:cs="Calibri"/>
          <w:vanish/>
        </w:rPr>
      </w:pPr>
    </w:p>
    <w:tbl>
      <w:tblPr>
        <w:tblpPr w:leftFromText="141" w:rightFromText="141" w:vertAnchor="text" w:horzAnchor="margin" w:tblpY="13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0"/>
        <w:gridCol w:w="769"/>
        <w:gridCol w:w="851"/>
        <w:gridCol w:w="709"/>
      </w:tblGrid>
      <w:tr w:rsidR="00CB4FDD" w:rsidRPr="00E371F3" w14:paraId="0993A41A" w14:textId="77777777" w:rsidTr="00CB4FDD">
        <w:trPr>
          <w:trHeight w:val="419"/>
        </w:trPr>
        <w:tc>
          <w:tcPr>
            <w:tcW w:w="1040" w:type="dxa"/>
            <w:shd w:val="pct10" w:color="auto" w:fill="auto"/>
          </w:tcPr>
          <w:p w14:paraId="54E244AB" w14:textId="77777777" w:rsidR="00CB4FDD" w:rsidRPr="00E371F3" w:rsidRDefault="00CB4FDD" w:rsidP="00CB4FDD">
            <w:pPr>
              <w:pStyle w:val="Textodetablas"/>
              <w:jc w:val="center"/>
              <w:rPr>
                <w:rFonts w:ascii="Calibri" w:hAnsi="Calibri" w:cs="Calibri"/>
                <w:b/>
              </w:rPr>
            </w:pPr>
            <w:r w:rsidRPr="00E371F3">
              <w:rPr>
                <w:rFonts w:ascii="Calibri" w:hAnsi="Calibri" w:cs="Calibri"/>
                <w:b/>
              </w:rPr>
              <w:t>Individual</w:t>
            </w:r>
          </w:p>
        </w:tc>
        <w:tc>
          <w:tcPr>
            <w:tcW w:w="769" w:type="dxa"/>
            <w:shd w:val="clear" w:color="auto" w:fill="auto"/>
          </w:tcPr>
          <w:p w14:paraId="077140B2" w14:textId="77777777" w:rsidR="00CB4FDD" w:rsidRPr="00E371F3" w:rsidRDefault="002D78D9" w:rsidP="00CB4FDD">
            <w:pPr>
              <w:pStyle w:val="Textodetablas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X</w:t>
            </w:r>
          </w:p>
        </w:tc>
        <w:tc>
          <w:tcPr>
            <w:tcW w:w="851" w:type="dxa"/>
            <w:shd w:val="pct10" w:color="auto" w:fill="auto"/>
          </w:tcPr>
          <w:p w14:paraId="1ECBA7B6" w14:textId="77777777" w:rsidR="00CB4FDD" w:rsidRPr="00E371F3" w:rsidRDefault="00CB4FDD" w:rsidP="00CB4FDD">
            <w:pPr>
              <w:pStyle w:val="Textodetablas"/>
              <w:jc w:val="center"/>
              <w:rPr>
                <w:rFonts w:ascii="Calibri" w:hAnsi="Calibri" w:cs="Calibri"/>
                <w:b/>
              </w:rPr>
            </w:pPr>
            <w:r w:rsidRPr="00E371F3">
              <w:rPr>
                <w:rFonts w:ascii="Calibri" w:hAnsi="Calibri" w:cs="Calibri"/>
                <w:b/>
              </w:rPr>
              <w:t>Grupal</w:t>
            </w:r>
          </w:p>
        </w:tc>
        <w:tc>
          <w:tcPr>
            <w:tcW w:w="709" w:type="dxa"/>
            <w:shd w:val="clear" w:color="auto" w:fill="auto"/>
          </w:tcPr>
          <w:p w14:paraId="05EDA9B1" w14:textId="77777777" w:rsidR="00CB4FDD" w:rsidRPr="00E371F3" w:rsidRDefault="00CB4FDD" w:rsidP="00CB4FDD">
            <w:pPr>
              <w:pStyle w:val="Textodetablas"/>
              <w:rPr>
                <w:rFonts w:ascii="Calibri" w:hAnsi="Calibri" w:cs="Calibri"/>
                <w:b/>
              </w:rPr>
            </w:pPr>
          </w:p>
        </w:tc>
      </w:tr>
    </w:tbl>
    <w:p w14:paraId="000B20C9" w14:textId="77777777" w:rsidR="00C97E9A" w:rsidRPr="00E371F3" w:rsidRDefault="00C97E9A" w:rsidP="00C97E9A">
      <w:pPr>
        <w:pStyle w:val="Textoindependiente"/>
        <w:rPr>
          <w:rFonts w:cs="Calibri"/>
        </w:rPr>
      </w:pPr>
    </w:p>
    <w:p w14:paraId="45F5805B" w14:textId="77777777" w:rsidR="00DE7F2A" w:rsidRPr="00E371F3" w:rsidRDefault="00DE7F2A" w:rsidP="00AE0471">
      <w:pPr>
        <w:pStyle w:val="Textoindependiente"/>
        <w:rPr>
          <w:rFonts w:cs="Calibri"/>
        </w:rPr>
      </w:pPr>
    </w:p>
    <w:p w14:paraId="764A0BE2" w14:textId="77777777" w:rsidR="00B958C4" w:rsidRDefault="00B958C4" w:rsidP="008C7A45">
      <w:pPr>
        <w:pStyle w:val="Ttulo2"/>
        <w:numPr>
          <w:ilvl w:val="0"/>
          <w:numId w:val="0"/>
        </w:numPr>
        <w:ind w:left="576" w:hanging="576"/>
        <w:rPr>
          <w:rFonts w:ascii="Calibri" w:hAnsi="Calibri" w:cs="Calibri"/>
          <w:i w:val="0"/>
        </w:rPr>
      </w:pPr>
    </w:p>
    <w:p w14:paraId="11B6C900" w14:textId="77777777" w:rsidR="008C7A45" w:rsidRPr="00E371F3" w:rsidRDefault="00600245" w:rsidP="008C7A45">
      <w:pPr>
        <w:pStyle w:val="Ttulo2"/>
        <w:numPr>
          <w:ilvl w:val="0"/>
          <w:numId w:val="0"/>
        </w:numPr>
        <w:ind w:left="576" w:hanging="576"/>
        <w:rPr>
          <w:rFonts w:ascii="Calibri" w:hAnsi="Calibri" w:cs="Calibri"/>
          <w:i w:val="0"/>
        </w:rPr>
      </w:pPr>
      <w:r w:rsidRPr="00E371F3">
        <w:rPr>
          <w:rFonts w:ascii="Calibri" w:hAnsi="Calibri" w:cs="Calibri"/>
          <w:i w:val="0"/>
        </w:rPr>
        <w:t xml:space="preserve">Instrucciones para el </w:t>
      </w:r>
      <w:bookmarkEnd w:id="1"/>
      <w:r w:rsidR="00FE6B02" w:rsidRPr="00E371F3">
        <w:rPr>
          <w:rFonts w:ascii="Calibri" w:hAnsi="Calibri" w:cs="Calibri"/>
          <w:i w:val="0"/>
        </w:rPr>
        <w:t>alumnado</w:t>
      </w:r>
    </w:p>
    <w:p w14:paraId="2C49CE0E" w14:textId="77777777" w:rsidR="00FE6B02" w:rsidRDefault="00600245" w:rsidP="006D3242">
      <w:pPr>
        <w:pStyle w:val="Ttulo3"/>
        <w:ind w:left="720" w:hanging="720"/>
        <w:rPr>
          <w:rFonts w:ascii="Calibri" w:hAnsi="Calibri" w:cs="Calibri"/>
        </w:rPr>
      </w:pPr>
      <w:bookmarkStart w:id="2" w:name="_Toc293499613"/>
      <w:r w:rsidRPr="00E371F3">
        <w:rPr>
          <w:rFonts w:ascii="Calibri" w:hAnsi="Calibri" w:cs="Calibri"/>
        </w:rPr>
        <w:t xml:space="preserve">Descripción de </w:t>
      </w:r>
      <w:bookmarkStart w:id="3" w:name="_Toc293499614"/>
      <w:bookmarkEnd w:id="2"/>
      <w:r w:rsidR="007C03EC">
        <w:rPr>
          <w:rFonts w:ascii="Calibri" w:hAnsi="Calibri" w:cs="Calibri"/>
        </w:rPr>
        <w:t xml:space="preserve">la tarea </w:t>
      </w:r>
    </w:p>
    <w:p w14:paraId="2672CCC0" w14:textId="77777777" w:rsidR="00D411C7" w:rsidRDefault="000E11A4" w:rsidP="00D411C7">
      <w:pPr>
        <w:pStyle w:val="Prrafodelista"/>
        <w:spacing w:line="360" w:lineRule="auto"/>
        <w:ind w:left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474FE32" wp14:editId="37489C21">
                <wp:simplePos x="0" y="0"/>
                <wp:positionH relativeFrom="column">
                  <wp:posOffset>3810</wp:posOffset>
                </wp:positionH>
                <wp:positionV relativeFrom="paragraph">
                  <wp:posOffset>18415</wp:posOffset>
                </wp:positionV>
                <wp:extent cx="5753100" cy="70231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70231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8EA32" w14:textId="77777777" w:rsidR="00CA570E" w:rsidRPr="00644E81" w:rsidRDefault="00D411C7" w:rsidP="00D411C7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Describir de forma clara el enunciado de la actividad</w:t>
                            </w:r>
                            <w:r w:rsidR="003E646E">
                              <w:rPr>
                                <w:rFonts w:cs="Calibri"/>
                                <w:sz w:val="20"/>
                              </w:rPr>
                              <w:t>.</w:t>
                            </w:r>
                            <w:r w:rsidR="00BE29EF">
                              <w:rPr>
                                <w:rFonts w:cs="Calibri"/>
                                <w:sz w:val="20"/>
                              </w:rPr>
                              <w:t xml:space="preserve"> </w:t>
                            </w:r>
                          </w:p>
                          <w:p w14:paraId="39DD6385" w14:textId="77777777" w:rsidR="00D411C7" w:rsidRPr="00644E81" w:rsidRDefault="00D411C7" w:rsidP="00D411C7">
                            <w:pPr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</w:pPr>
                            <w:r w:rsidRPr="00644E81"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  <w:t>Redactad en segunda persona de</w:t>
                            </w:r>
                            <w:r w:rsidR="0065649C" w:rsidRPr="00644E81"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  <w:t xml:space="preserve">l singular (trato de tú) </w:t>
                            </w:r>
                            <w:r w:rsidRPr="00644E81"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  <w:t>para actividades individuales y para grupos segunda persona del plural</w:t>
                            </w:r>
                            <w:r w:rsidR="0065649C" w:rsidRPr="00644E81"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  <w:t xml:space="preserve"> (</w:t>
                            </w:r>
                            <w:r w:rsidRPr="00644E81"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  <w:t>trato de vosotros)</w:t>
                            </w:r>
                            <w:r w:rsidR="0065649C" w:rsidRPr="00644E81">
                              <w:rPr>
                                <w:rFonts w:cs="Calibri"/>
                                <w:i/>
                                <w:sz w:val="20"/>
                                <w:szCs w:val="18"/>
                                <w:lang w:val="es-ES_tradnl"/>
                              </w:rPr>
                              <w:t>.</w:t>
                            </w:r>
                          </w:p>
                          <w:p w14:paraId="7D3FB99B" w14:textId="77777777" w:rsidR="00D411C7" w:rsidRPr="00644E81" w:rsidRDefault="00D411C7" w:rsidP="00D411C7">
                            <w:pPr>
                              <w:jc w:val="left"/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4FE32" id="_x0000_s1029" type="#_x0000_t202" style="position:absolute;left:0;text-align:left;margin-left:.3pt;margin-top:1.45pt;width:453pt;height:5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" fillcolor="#dce6f2" strokecolor="#b9cde5">
                <v:path arrowok="t"/>
                <v:textbox>
                  <w:txbxContent>
                    <w:p w14:paraId="3F18EA32" w14:textId="77777777" w:rsidR="00CA570E" w:rsidRPr="00644E81" w:rsidRDefault="00D411C7" w:rsidP="00D411C7">
                      <w:p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Describir de forma clara el enunciado de la actividad</w:t>
                      </w:r>
                      <w:r w:rsidR="003E646E">
                        <w:rPr>
                          <w:rFonts w:cs="Calibri"/>
                          <w:sz w:val="20"/>
                        </w:rPr>
                        <w:t>.</w:t>
                      </w:r>
                      <w:r w:rsidR="00BE29EF">
                        <w:rPr>
                          <w:rFonts w:cs="Calibri"/>
                          <w:sz w:val="20"/>
                        </w:rPr>
                        <w:t xml:space="preserve"> </w:t>
                      </w:r>
                    </w:p>
                    <w:p w14:paraId="39DD6385" w14:textId="77777777" w:rsidR="00D411C7" w:rsidRPr="00644E81" w:rsidRDefault="00D411C7" w:rsidP="00D411C7">
                      <w:pPr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</w:pPr>
                      <w:r w:rsidRPr="00644E81"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  <w:t>Redactad en segunda persona de</w:t>
                      </w:r>
                      <w:r w:rsidR="0065649C" w:rsidRPr="00644E81"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  <w:t xml:space="preserve">l singular (trato de tú) </w:t>
                      </w:r>
                      <w:r w:rsidRPr="00644E81"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  <w:t>para actividades individuales y para grupos segunda persona del plural</w:t>
                      </w:r>
                      <w:r w:rsidR="0065649C" w:rsidRPr="00644E81"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  <w:t xml:space="preserve"> (</w:t>
                      </w:r>
                      <w:r w:rsidRPr="00644E81"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  <w:t>trato de vosotros)</w:t>
                      </w:r>
                      <w:r w:rsidR="0065649C" w:rsidRPr="00644E81">
                        <w:rPr>
                          <w:rFonts w:cs="Calibri"/>
                          <w:i/>
                          <w:sz w:val="20"/>
                          <w:szCs w:val="18"/>
                          <w:lang w:val="es-ES_tradnl"/>
                        </w:rPr>
                        <w:t>.</w:t>
                      </w:r>
                    </w:p>
                    <w:p w14:paraId="7D3FB99B" w14:textId="77777777" w:rsidR="00D411C7" w:rsidRPr="00644E81" w:rsidRDefault="00D411C7" w:rsidP="00D411C7">
                      <w:pPr>
                        <w:jc w:val="left"/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79A8144" wp14:editId="7D5E0164">
                <wp:simplePos x="0" y="0"/>
                <wp:positionH relativeFrom="column">
                  <wp:posOffset>802640</wp:posOffset>
                </wp:positionH>
                <wp:positionV relativeFrom="paragraph">
                  <wp:posOffset>5623560</wp:posOffset>
                </wp:positionV>
                <wp:extent cx="5753100" cy="445135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44513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F8F5F" w14:textId="77777777" w:rsidR="00D411C7" w:rsidRPr="00063316" w:rsidRDefault="00D411C7" w:rsidP="00D411C7">
                            <w:pPr>
                              <w:rPr>
                                <w:lang w:val="ca-ES"/>
                              </w:rPr>
                            </w:pPr>
                            <w:r w:rsidRPr="004002EB">
                              <w:rPr>
                                <w:b/>
                                <w:lang w:val="ca-ES"/>
                              </w:rPr>
                              <w:t>Important:</w:t>
                            </w:r>
                            <w:r>
                              <w:rPr>
                                <w:lang w:val="ca-ES"/>
                              </w:rPr>
                              <w:t xml:space="preserve"> En aquest manual explicarem les macros programades que creiem són les més utilitzades.</w:t>
                            </w:r>
                          </w:p>
                          <w:p w14:paraId="0FAC0861" w14:textId="77777777" w:rsidR="00D411C7" w:rsidRPr="00406319" w:rsidRDefault="00D411C7" w:rsidP="00D411C7">
                            <w:pPr>
                              <w:jc w:val="left"/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A8144" id="_x0000_s1030" type="#_x0000_t202" style="position:absolute;left:0;text-align:left;margin-left:63.2pt;margin-top:442.8pt;width:453pt;height:35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" fillcolor="#dce6f2" strokecolor="#b9cde5">
                <v:path arrowok="t"/>
                <v:textbox>
                  <w:txbxContent>
                    <w:p w14:paraId="437F8F5F" w14:textId="77777777" w:rsidR="00D411C7" w:rsidRPr="00063316" w:rsidRDefault="00D411C7" w:rsidP="00D411C7">
                      <w:pPr>
                        <w:rPr>
                          <w:lang w:val="ca-ES"/>
                        </w:rPr>
                      </w:pPr>
                      <w:r w:rsidRPr="004002EB">
                        <w:rPr>
                          <w:b/>
                          <w:lang w:val="ca-ES"/>
                        </w:rPr>
                        <w:t>Important:</w:t>
                      </w:r>
                      <w:r>
                        <w:rPr>
                          <w:lang w:val="ca-ES"/>
                        </w:rPr>
                        <w:t xml:space="preserve"> En aquest manual explicarem les macros programades que creiem són les més utilitzades.</w:t>
                      </w:r>
                    </w:p>
                    <w:p w14:paraId="0FAC0861" w14:textId="77777777" w:rsidR="00D411C7" w:rsidRPr="00406319" w:rsidRDefault="00D411C7" w:rsidP="00D411C7">
                      <w:pPr>
                        <w:jc w:val="left"/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25972D" w14:textId="77777777" w:rsidR="00D411C7" w:rsidRDefault="00D411C7" w:rsidP="00D411C7">
      <w:pPr>
        <w:spacing w:line="360" w:lineRule="auto"/>
        <w:rPr>
          <w:b/>
          <w:lang w:val="ca-ES"/>
        </w:rPr>
      </w:pPr>
    </w:p>
    <w:p w14:paraId="46256061" w14:textId="77777777" w:rsidR="004D618B" w:rsidRDefault="004D618B" w:rsidP="006D3242">
      <w:pPr>
        <w:pStyle w:val="Ttulo3"/>
        <w:ind w:left="720" w:hanging="720"/>
        <w:rPr>
          <w:rFonts w:ascii="Calibri" w:hAnsi="Calibri" w:cs="Calibri"/>
        </w:rPr>
      </w:pPr>
    </w:p>
    <w:p w14:paraId="587D662D" w14:textId="32EE6472" w:rsidR="00733277" w:rsidRDefault="00733277" w:rsidP="00733277">
      <w:pPr>
        <w:pStyle w:val="FirstParagraph"/>
      </w:pPr>
      <w:bookmarkStart w:id="4" w:name="ejercicio-1.1."/>
      <w:r>
        <w:t xml:space="preserve">Para realizar el ejercicio cargamos los datos de </w:t>
      </w:r>
      <w:r>
        <w:rPr>
          <w:i/>
        </w:rPr>
        <w:t>Especies</w:t>
      </w:r>
      <w:r>
        <w:t xml:space="preserve"> en STARWARS SWAPI y las librerías principales.</w:t>
      </w:r>
    </w:p>
    <w:p w14:paraId="7E9029A0" w14:textId="77777777" w:rsidR="00733277" w:rsidRPr="00733277" w:rsidRDefault="00733277" w:rsidP="00733277">
      <w:pPr>
        <w:pStyle w:val="Textoindependiente"/>
        <w:rPr>
          <w:lang w:eastAsia="en-US"/>
        </w:rPr>
      </w:pPr>
    </w:p>
    <w:p w14:paraId="6CD7C3A4" w14:textId="59DC82E8" w:rsidR="002B1A99" w:rsidRPr="00733277" w:rsidRDefault="00733277" w:rsidP="00733277">
      <w:pPr>
        <w:pStyle w:val="SourceCode"/>
        <w:rPr>
          <w:lang w:val="en-GB"/>
        </w:rPr>
      </w:pPr>
      <w:r w:rsidRPr="00733277">
        <w:rPr>
          <w:rStyle w:val="ImportTok"/>
          <w:lang w:val="en-GB"/>
        </w:rPr>
        <w:t>import</w:t>
      </w:r>
      <w:r w:rsidRPr="00733277">
        <w:rPr>
          <w:rStyle w:val="NormalTok"/>
          <w:lang w:val="en-GB"/>
        </w:rPr>
        <w:t xml:space="preserve"> numpy </w:t>
      </w:r>
      <w:r w:rsidRPr="00733277">
        <w:rPr>
          <w:rStyle w:val="ImportTok"/>
          <w:lang w:val="en-GB"/>
        </w:rPr>
        <w:t>as</w:t>
      </w:r>
      <w:r w:rsidRPr="00733277">
        <w:rPr>
          <w:rStyle w:val="NormalTok"/>
          <w:lang w:val="en-GB"/>
        </w:rPr>
        <w:t xml:space="preserve"> np</w:t>
      </w:r>
      <w:r w:rsidRPr="00733277">
        <w:rPr>
          <w:lang w:val="en-GB"/>
        </w:rPr>
        <w:br/>
      </w:r>
      <w:r w:rsidRPr="00733277">
        <w:rPr>
          <w:rStyle w:val="ImportTok"/>
          <w:lang w:val="en-GB"/>
        </w:rPr>
        <w:t>import</w:t>
      </w:r>
      <w:r w:rsidRPr="00733277">
        <w:rPr>
          <w:rStyle w:val="NormalTok"/>
          <w:lang w:val="en-GB"/>
        </w:rPr>
        <w:t xml:space="preserve"> pandas </w:t>
      </w:r>
      <w:r w:rsidRPr="00733277">
        <w:rPr>
          <w:rStyle w:val="ImportTok"/>
          <w:lang w:val="en-GB"/>
        </w:rPr>
        <w:t>as</w:t>
      </w:r>
      <w:r w:rsidRPr="00733277">
        <w:rPr>
          <w:rStyle w:val="NormalTok"/>
          <w:lang w:val="en-GB"/>
        </w:rPr>
        <w:t xml:space="preserve"> pd</w:t>
      </w:r>
      <w:r w:rsidRPr="00733277">
        <w:rPr>
          <w:lang w:val="en-GB"/>
        </w:rPr>
        <w:br/>
      </w:r>
      <w:r w:rsidRPr="00733277">
        <w:rPr>
          <w:rStyle w:val="ImportTok"/>
          <w:lang w:val="en-GB"/>
        </w:rPr>
        <w:t>import</w:t>
      </w:r>
      <w:r w:rsidRPr="00733277">
        <w:rPr>
          <w:rStyle w:val="NormalTok"/>
          <w:lang w:val="en-GB"/>
        </w:rPr>
        <w:t xml:space="preserve"> matplotlib.pyplot </w:t>
      </w:r>
      <w:r w:rsidRPr="00733277">
        <w:rPr>
          <w:rStyle w:val="ImportTok"/>
          <w:lang w:val="en-GB"/>
        </w:rPr>
        <w:t>as</w:t>
      </w:r>
      <w:r w:rsidRPr="00733277">
        <w:rPr>
          <w:rStyle w:val="NormalTok"/>
          <w:lang w:val="en-GB"/>
        </w:rPr>
        <w:t xml:space="preserve"> plt</w:t>
      </w:r>
      <w:r w:rsidRPr="00733277">
        <w:rPr>
          <w:lang w:val="en-GB"/>
        </w:rPr>
        <w:br/>
      </w:r>
      <w:r w:rsidRPr="00733277">
        <w:rPr>
          <w:rStyle w:val="ImportTok"/>
          <w:lang w:val="en-GB"/>
        </w:rPr>
        <w:lastRenderedPageBreak/>
        <w:t>import</w:t>
      </w:r>
      <w:r w:rsidRPr="00733277">
        <w:rPr>
          <w:rStyle w:val="NormalTok"/>
          <w:lang w:val="en-GB"/>
        </w:rPr>
        <w:t xml:space="preserve"> seaborn </w:t>
      </w:r>
      <w:r w:rsidRPr="00733277">
        <w:rPr>
          <w:rStyle w:val="ImportTok"/>
          <w:lang w:val="en-GB"/>
        </w:rPr>
        <w:t>as</w:t>
      </w:r>
      <w:r w:rsidRPr="00733277">
        <w:rPr>
          <w:rStyle w:val="NormalTok"/>
          <w:lang w:val="en-GB"/>
        </w:rPr>
        <w:t xml:space="preserve"> sns</w:t>
      </w:r>
      <w:r w:rsidRPr="00733277">
        <w:rPr>
          <w:rStyle w:val="OperatorTok"/>
          <w:lang w:val="en-GB"/>
        </w:rPr>
        <w:t>;</w:t>
      </w:r>
      <w:r w:rsidRPr="00733277">
        <w:rPr>
          <w:rStyle w:val="NormalTok"/>
          <w:lang w:val="en-GB"/>
        </w:rPr>
        <w:t xml:space="preserve"> sns.</w:t>
      </w:r>
      <w:r w:rsidRPr="00733277">
        <w:rPr>
          <w:rStyle w:val="BuiltInTok"/>
          <w:lang w:val="en-GB"/>
        </w:rPr>
        <w:t>set</w:t>
      </w:r>
      <w:r w:rsidRPr="00733277">
        <w:rPr>
          <w:rStyle w:val="NormalTok"/>
          <w:lang w:val="en-GB"/>
        </w:rPr>
        <w:t xml:space="preserve">()  </w:t>
      </w:r>
      <w:r w:rsidRPr="00733277">
        <w:rPr>
          <w:rStyle w:val="CommentTok"/>
          <w:lang w:val="en-GB"/>
        </w:rPr>
        <w:t># para el estilo de graficos</w:t>
      </w:r>
      <w:r w:rsidRPr="00733277">
        <w:rPr>
          <w:lang w:val="en-GB"/>
        </w:rPr>
        <w:br/>
      </w:r>
      <w:r w:rsidRPr="00733277">
        <w:rPr>
          <w:lang w:val="en-GB"/>
        </w:rPr>
        <w:br/>
      </w:r>
      <w:r w:rsidRPr="00733277">
        <w:rPr>
          <w:rStyle w:val="NormalTok"/>
          <w:lang w:val="en-GB"/>
        </w:rPr>
        <w:t xml:space="preserve">entidades </w:t>
      </w:r>
      <w:r w:rsidRPr="00733277">
        <w:rPr>
          <w:rStyle w:val="OperatorTok"/>
          <w:lang w:val="en-GB"/>
        </w:rPr>
        <w:t>=</w:t>
      </w:r>
      <w:r w:rsidRPr="00733277">
        <w:rPr>
          <w:rStyle w:val="NormalTok"/>
          <w:lang w:val="en-GB"/>
        </w:rPr>
        <w:t xml:space="preserve"> [</w:t>
      </w:r>
      <w:r w:rsidRPr="00733277">
        <w:rPr>
          <w:rStyle w:val="StringTok"/>
          <w:lang w:val="en-GB"/>
        </w:rPr>
        <w:t>'planets'</w:t>
      </w:r>
      <w:r w:rsidRPr="00733277">
        <w:rPr>
          <w:rStyle w:val="NormalTok"/>
          <w:lang w:val="en-GB"/>
        </w:rPr>
        <w:t>,</w:t>
      </w:r>
      <w:r w:rsidRPr="00733277">
        <w:rPr>
          <w:rStyle w:val="StringTok"/>
          <w:lang w:val="en-GB"/>
        </w:rPr>
        <w:t>'starships'</w:t>
      </w:r>
      <w:r w:rsidRPr="00733277">
        <w:rPr>
          <w:rStyle w:val="NormalTok"/>
          <w:lang w:val="en-GB"/>
        </w:rPr>
        <w:t>,</w:t>
      </w:r>
      <w:r w:rsidRPr="00733277">
        <w:rPr>
          <w:rStyle w:val="StringTok"/>
          <w:lang w:val="en-GB"/>
        </w:rPr>
        <w:t>'vehicles'</w:t>
      </w:r>
      <w:r w:rsidRPr="00733277">
        <w:rPr>
          <w:rStyle w:val="NormalTok"/>
          <w:lang w:val="en-GB"/>
        </w:rPr>
        <w:t>,</w:t>
      </w:r>
      <w:r w:rsidRPr="00733277">
        <w:rPr>
          <w:rStyle w:val="StringTok"/>
          <w:lang w:val="en-GB"/>
        </w:rPr>
        <w:t>'people'</w:t>
      </w:r>
      <w:r w:rsidRPr="00733277">
        <w:rPr>
          <w:rStyle w:val="NormalTok"/>
          <w:lang w:val="en-GB"/>
        </w:rPr>
        <w:t>,</w:t>
      </w:r>
      <w:r w:rsidRPr="00733277">
        <w:rPr>
          <w:rStyle w:val="StringTok"/>
          <w:lang w:val="en-GB"/>
        </w:rPr>
        <w:t>'species'</w:t>
      </w:r>
      <w:r w:rsidRPr="00733277">
        <w:rPr>
          <w:rStyle w:val="NormalTok"/>
          <w:lang w:val="en-GB"/>
        </w:rPr>
        <w:t>]</w:t>
      </w:r>
      <w:r w:rsidRPr="00733277">
        <w:rPr>
          <w:lang w:val="en-GB"/>
        </w:rPr>
        <w:br/>
      </w:r>
      <w:r w:rsidRPr="00733277">
        <w:rPr>
          <w:rStyle w:val="NormalTok"/>
          <w:lang w:val="en-GB"/>
        </w:rPr>
        <w:t xml:space="preserve">entidades_df </w:t>
      </w:r>
      <w:r w:rsidRPr="00733277">
        <w:rPr>
          <w:rStyle w:val="OperatorTok"/>
          <w:lang w:val="en-GB"/>
        </w:rPr>
        <w:t>=</w:t>
      </w:r>
      <w:r w:rsidRPr="00733277">
        <w:rPr>
          <w:rStyle w:val="NormalTok"/>
          <w:lang w:val="en-GB"/>
        </w:rPr>
        <w:t xml:space="preserve"> {x: pd.read_pickle(</w:t>
      </w:r>
      <w:r w:rsidRPr="00733277">
        <w:rPr>
          <w:rStyle w:val="StringTok"/>
          <w:lang w:val="en-GB"/>
        </w:rPr>
        <w:t>'www/'</w:t>
      </w:r>
      <w:r w:rsidRPr="00733277">
        <w:rPr>
          <w:rStyle w:val="NormalTok"/>
          <w:lang w:val="en-GB"/>
        </w:rPr>
        <w:t xml:space="preserve"> </w:t>
      </w:r>
      <w:r w:rsidRPr="00733277">
        <w:rPr>
          <w:rStyle w:val="OperatorTok"/>
          <w:lang w:val="en-GB"/>
        </w:rPr>
        <w:t>+</w:t>
      </w:r>
      <w:r w:rsidRPr="00733277">
        <w:rPr>
          <w:rStyle w:val="NormalTok"/>
          <w:lang w:val="en-GB"/>
        </w:rPr>
        <w:t xml:space="preserve"> x </w:t>
      </w:r>
      <w:r w:rsidRPr="00733277">
        <w:rPr>
          <w:rStyle w:val="OperatorTok"/>
          <w:lang w:val="en-GB"/>
        </w:rPr>
        <w:t>+</w:t>
      </w:r>
      <w:r w:rsidRPr="00733277">
        <w:rPr>
          <w:rStyle w:val="NormalTok"/>
          <w:lang w:val="en-GB"/>
        </w:rPr>
        <w:t xml:space="preserve"> </w:t>
      </w:r>
      <w:r w:rsidRPr="00733277">
        <w:rPr>
          <w:rStyle w:val="StringTok"/>
          <w:lang w:val="en-GB"/>
        </w:rPr>
        <w:t>'_df.pkl'</w:t>
      </w:r>
      <w:r w:rsidRPr="00733277">
        <w:rPr>
          <w:rStyle w:val="NormalTok"/>
          <w:lang w:val="en-GB"/>
        </w:rPr>
        <w:t xml:space="preserve">) </w:t>
      </w:r>
      <w:r w:rsidRPr="00733277">
        <w:rPr>
          <w:rStyle w:val="ControlFlowTok"/>
          <w:lang w:val="en-GB"/>
        </w:rPr>
        <w:t>for</w:t>
      </w:r>
      <w:r w:rsidRPr="00733277">
        <w:rPr>
          <w:rStyle w:val="NormalTok"/>
          <w:lang w:val="en-GB"/>
        </w:rPr>
        <w:t xml:space="preserve"> x </w:t>
      </w:r>
      <w:r w:rsidRPr="00733277">
        <w:rPr>
          <w:rStyle w:val="KeywordTok"/>
          <w:lang w:val="en-GB"/>
        </w:rPr>
        <w:t>in</w:t>
      </w:r>
      <w:r w:rsidRPr="00733277">
        <w:rPr>
          <w:rStyle w:val="NormalTok"/>
          <w:lang w:val="en-GB"/>
        </w:rPr>
        <w:t xml:space="preserve"> entidades}</w:t>
      </w:r>
      <w:r w:rsidRPr="00733277">
        <w:rPr>
          <w:lang w:val="en-GB"/>
        </w:rPr>
        <w:br/>
      </w:r>
      <w:r w:rsidRPr="00733277">
        <w:rPr>
          <w:lang w:val="en-GB"/>
        </w:rPr>
        <w:br/>
      </w:r>
      <w:r w:rsidRPr="00733277">
        <w:rPr>
          <w:rStyle w:val="CommentTok"/>
          <w:lang w:val="en-GB"/>
        </w:rPr>
        <w:t># Datos principales</w:t>
      </w:r>
      <w:r w:rsidRPr="00733277">
        <w:rPr>
          <w:lang w:val="en-GB"/>
        </w:rPr>
        <w:br/>
      </w:r>
      <w:r w:rsidRPr="00733277">
        <w:rPr>
          <w:rStyle w:val="NormalTok"/>
          <w:lang w:val="en-GB"/>
        </w:rPr>
        <w:t xml:space="preserve">people_df </w:t>
      </w:r>
      <w:r w:rsidRPr="00733277">
        <w:rPr>
          <w:rStyle w:val="OperatorTok"/>
          <w:lang w:val="en-GB"/>
        </w:rPr>
        <w:t>=</w:t>
      </w:r>
      <w:r w:rsidRPr="00733277">
        <w:rPr>
          <w:rStyle w:val="NormalTok"/>
          <w:lang w:val="en-GB"/>
        </w:rPr>
        <w:t xml:space="preserve"> entidades_df[</w:t>
      </w:r>
      <w:r w:rsidRPr="00733277">
        <w:rPr>
          <w:rStyle w:val="StringTok"/>
          <w:lang w:val="en-GB"/>
        </w:rPr>
        <w:t>'people'</w:t>
      </w:r>
      <w:r w:rsidRPr="00733277">
        <w:rPr>
          <w:rStyle w:val="NormalTok"/>
          <w:lang w:val="en-GB"/>
        </w:rPr>
        <w:t>][[</w:t>
      </w:r>
      <w:r w:rsidRPr="00733277">
        <w:rPr>
          <w:rStyle w:val="StringTok"/>
          <w:lang w:val="en-GB"/>
        </w:rPr>
        <w:t>"height"</w:t>
      </w:r>
      <w:r w:rsidRPr="00733277">
        <w:rPr>
          <w:rStyle w:val="NormalTok"/>
          <w:lang w:val="en-GB"/>
        </w:rPr>
        <w:t>,</w:t>
      </w:r>
      <w:r w:rsidRPr="00733277">
        <w:rPr>
          <w:rStyle w:val="StringTok"/>
          <w:lang w:val="en-GB"/>
        </w:rPr>
        <w:t>"mass"</w:t>
      </w:r>
      <w:r w:rsidRPr="00733277">
        <w:rPr>
          <w:rStyle w:val="NormalTok"/>
          <w:lang w:val="en-GB"/>
        </w:rPr>
        <w:t>,</w:t>
      </w:r>
      <w:r w:rsidRPr="00733277">
        <w:rPr>
          <w:rStyle w:val="StringTok"/>
          <w:lang w:val="en-GB"/>
        </w:rPr>
        <w:t>"birth_year"</w:t>
      </w:r>
      <w:r w:rsidRPr="00733277">
        <w:rPr>
          <w:rStyle w:val="NormalTok"/>
          <w:lang w:val="en-GB"/>
        </w:rPr>
        <w:t>,</w:t>
      </w:r>
      <w:r w:rsidRPr="00733277">
        <w:rPr>
          <w:rStyle w:val="StringTok"/>
          <w:lang w:val="en-GB"/>
        </w:rPr>
        <w:t>"gender"</w:t>
      </w:r>
      <w:r w:rsidRPr="00733277">
        <w:rPr>
          <w:rStyle w:val="NormalTok"/>
          <w:lang w:val="en-GB"/>
        </w:rPr>
        <w:t>,</w:t>
      </w:r>
      <w:r w:rsidRPr="00733277">
        <w:rPr>
          <w:rStyle w:val="StringTok"/>
          <w:lang w:val="en-GB"/>
        </w:rPr>
        <w:t>"homeworld"</w:t>
      </w:r>
      <w:r w:rsidRPr="00733277">
        <w:rPr>
          <w:rStyle w:val="NormalTok"/>
          <w:lang w:val="en-GB"/>
        </w:rPr>
        <w:t>]].dropna()</w:t>
      </w:r>
      <w:r w:rsidRPr="00733277">
        <w:rPr>
          <w:lang w:val="en-GB"/>
        </w:rPr>
        <w:br/>
      </w:r>
      <w:r w:rsidRPr="00733277">
        <w:rPr>
          <w:lang w:val="en-GB"/>
        </w:rPr>
        <w:br/>
      </w:r>
      <w:r w:rsidRPr="00733277">
        <w:rPr>
          <w:rStyle w:val="NormalTok"/>
          <w:lang w:val="en-GB"/>
        </w:rPr>
        <w:t>people_df</w:t>
      </w:r>
    </w:p>
    <w:p w14:paraId="13027964" w14:textId="111BDBE2" w:rsidR="00553F9C" w:rsidRPr="0023583F" w:rsidRDefault="00553F9C" w:rsidP="00553F9C">
      <w:pPr>
        <w:pStyle w:val="Textoindependiente"/>
        <w:rPr>
          <w:lang w:val="en-GB" w:eastAsia="en-US"/>
        </w:rPr>
      </w:pPr>
      <w:bookmarkStart w:id="5" w:name="ejercicio-3.1."/>
      <w:bookmarkStart w:id="6" w:name="_Toc52715486"/>
      <w:bookmarkStart w:id="7" w:name="ejercicio-2"/>
      <w:bookmarkEnd w:id="4"/>
    </w:p>
    <w:p w14:paraId="74CF35C7" w14:textId="3699E92E" w:rsidR="00553F9C" w:rsidRPr="00553F9C" w:rsidRDefault="00553F9C" w:rsidP="00553F9C">
      <w:pPr>
        <w:pStyle w:val="FirstParagraph"/>
      </w:pPr>
      <w:r>
        <w:t xml:space="preserve">Utiliza la plantilla del ejercicio en </w:t>
      </w:r>
      <w:hyperlink r:id="rId8" w:history="1">
        <w:r>
          <w:rPr>
            <w:rStyle w:val="Hipervnculo"/>
            <w:b/>
          </w:rPr>
          <w:t>Colab</w:t>
        </w:r>
      </w:hyperlink>
      <w:r>
        <w:t xml:space="preserve"> .</w:t>
      </w:r>
    </w:p>
    <w:p w14:paraId="54D90322" w14:textId="4F6E6FCA" w:rsidR="00733277" w:rsidRDefault="00733277" w:rsidP="00733277">
      <w:pPr>
        <w:pStyle w:val="Ttulo2"/>
        <w:rPr>
          <w:rFonts w:asciiTheme="majorHAnsi" w:hAnsiTheme="majorHAnsi"/>
          <w:szCs w:val="32"/>
          <w:lang w:eastAsia="en-US"/>
        </w:rPr>
      </w:pPr>
      <w:r>
        <w:t>Ejercicio 3.1.</w:t>
      </w:r>
      <w:bookmarkEnd w:id="5"/>
      <w:bookmarkEnd w:id="6"/>
    </w:p>
    <w:p w14:paraId="245A0D3D" w14:textId="39138F20" w:rsidR="00733277" w:rsidRDefault="00733277" w:rsidP="00733277">
      <w:pPr>
        <w:pStyle w:val="FirstParagraph"/>
      </w:pPr>
      <w:r>
        <w:t xml:space="preserve">Construye un gráfico de dispersión de los personajes donde se visualice: la altura (height), el peso (mass), la edad en años BBY (birth_year) y el género (gender). Para ello utiliza la función </w:t>
      </w:r>
      <w:r>
        <w:rPr>
          <w:rStyle w:val="VerbatimChar"/>
        </w:rPr>
        <w:t>sns.scatterplot()</w:t>
      </w:r>
      <w:r>
        <w:t xml:space="preserve"> de la librería seaborn. Aprovecha los parámetros: </w:t>
      </w:r>
      <w:r>
        <w:rPr>
          <w:rStyle w:val="VerbatimChar"/>
        </w:rPr>
        <w:t>x</w:t>
      </w:r>
      <w:r>
        <w:t xml:space="preserve">, </w:t>
      </w:r>
      <w:r>
        <w:rPr>
          <w:rStyle w:val="VerbatimChar"/>
        </w:rPr>
        <w:t>y</w:t>
      </w:r>
      <w:r>
        <w:t xml:space="preserve">, </w:t>
      </w:r>
      <w:r>
        <w:rPr>
          <w:rStyle w:val="VerbatimChar"/>
        </w:rPr>
        <w:t>size</w:t>
      </w:r>
      <w:r>
        <w:t xml:space="preserve">, </w:t>
      </w:r>
      <w:r>
        <w:rPr>
          <w:rStyle w:val="VerbatimChar"/>
        </w:rPr>
        <w:t>hue</w:t>
      </w:r>
      <w:r>
        <w:t xml:space="preserve"> y </w:t>
      </w:r>
      <w:r>
        <w:rPr>
          <w:rStyle w:val="VerbatimChar"/>
        </w:rPr>
        <w:t>style</w:t>
      </w:r>
      <w:r>
        <w:t xml:space="preserve"> (consulta la ayuda de la función </w:t>
      </w:r>
      <w:hyperlink r:id="rId9" w:history="1">
        <w:r>
          <w:rPr>
            <w:rStyle w:val="Hipervnculo"/>
          </w:rPr>
          <w:t>.scatterplot()</w:t>
        </w:r>
      </w:hyperlink>
      <w:r>
        <w:t>.</w:t>
      </w:r>
    </w:p>
    <w:p w14:paraId="3E668356" w14:textId="77777777" w:rsidR="00733277" w:rsidRPr="00733277" w:rsidRDefault="00733277" w:rsidP="00733277">
      <w:pPr>
        <w:pStyle w:val="Textoindependiente"/>
        <w:rPr>
          <w:lang w:eastAsia="en-US"/>
        </w:rPr>
      </w:pPr>
    </w:p>
    <w:p w14:paraId="2DBAA77E" w14:textId="77777777" w:rsidR="00733277" w:rsidRDefault="00733277" w:rsidP="00733277">
      <w:pPr>
        <w:pStyle w:val="SourceCode"/>
      </w:pPr>
      <w:r>
        <w:rPr>
          <w:rStyle w:val="CommentTok"/>
        </w:rPr>
        <w:t># Solución:</w:t>
      </w:r>
    </w:p>
    <w:p w14:paraId="6CB84771" w14:textId="77777777" w:rsidR="00733277" w:rsidRDefault="00733277" w:rsidP="00733277">
      <w:pPr>
        <w:pStyle w:val="Ttulo2"/>
      </w:pPr>
      <w:bookmarkStart w:id="8" w:name="ejercicio-3.2."/>
      <w:bookmarkStart w:id="9" w:name="_Toc52715487"/>
      <w:r>
        <w:t>Ejercicio 3.2.</w:t>
      </w:r>
      <w:bookmarkEnd w:id="8"/>
      <w:bookmarkEnd w:id="9"/>
    </w:p>
    <w:p w14:paraId="74999C81" w14:textId="77777777" w:rsidR="00733277" w:rsidRDefault="00733277" w:rsidP="00733277">
      <w:pPr>
        <w:pStyle w:val="FirstParagraph"/>
      </w:pPr>
      <w:r>
        <w:t>Sobre el gráfico del ejercicio 3.1:</w:t>
      </w:r>
    </w:p>
    <w:p w14:paraId="4415F4C7" w14:textId="77777777" w:rsidR="00733277" w:rsidRDefault="00733277" w:rsidP="00553F9C">
      <w:pPr>
        <w:pStyle w:val="Compact"/>
        <w:numPr>
          <w:ilvl w:val="0"/>
          <w:numId w:val="18"/>
        </w:numPr>
      </w:pPr>
      <w:r>
        <w:t>Pon título al gráfico y a los ejes x e y.</w:t>
      </w:r>
    </w:p>
    <w:p w14:paraId="195C5022" w14:textId="77777777" w:rsidR="00733277" w:rsidRDefault="00733277" w:rsidP="00553F9C">
      <w:pPr>
        <w:pStyle w:val="Compact"/>
        <w:numPr>
          <w:ilvl w:val="0"/>
          <w:numId w:val="18"/>
        </w:numPr>
      </w:pPr>
      <w:r>
        <w:t>Modifica los límites del eje y para que aparezcan sólo personajes de menos de 150 Kg de peso.</w:t>
      </w:r>
    </w:p>
    <w:p w14:paraId="057AFA07" w14:textId="7DC9435E" w:rsidR="00733277" w:rsidRDefault="00733277" w:rsidP="00553F9C">
      <w:pPr>
        <w:pStyle w:val="Compact"/>
        <w:numPr>
          <w:ilvl w:val="0"/>
          <w:numId w:val="18"/>
        </w:numPr>
      </w:pPr>
      <w:r>
        <w:t>Sitúa en el gráfico los nombres de “Darth Vader” y “Anakin Skywalker”. ¿Cómo es posible tengan un peso y altura tan distintos si eran la misma persona?</w:t>
      </w:r>
    </w:p>
    <w:p w14:paraId="2D2A7824" w14:textId="77777777" w:rsidR="00733277" w:rsidRDefault="00733277" w:rsidP="00733277">
      <w:pPr>
        <w:pStyle w:val="Compact"/>
      </w:pPr>
    </w:p>
    <w:p w14:paraId="59D69191" w14:textId="77777777" w:rsidR="00733277" w:rsidRDefault="00733277" w:rsidP="00733277">
      <w:pPr>
        <w:pStyle w:val="SourceCode"/>
      </w:pPr>
      <w:r>
        <w:rPr>
          <w:rStyle w:val="CommentTok"/>
        </w:rPr>
        <w:t># Solución:</w:t>
      </w:r>
    </w:p>
    <w:p w14:paraId="179B5C44" w14:textId="77777777" w:rsidR="00733277" w:rsidRDefault="00733277" w:rsidP="00733277">
      <w:pPr>
        <w:pStyle w:val="Ttulo2"/>
      </w:pPr>
      <w:bookmarkStart w:id="10" w:name="ejercicio-3.3."/>
      <w:bookmarkStart w:id="11" w:name="_Toc52715488"/>
      <w:r>
        <w:t>Ejercicio 3.3.</w:t>
      </w:r>
      <w:bookmarkEnd w:id="10"/>
      <w:bookmarkEnd w:id="11"/>
    </w:p>
    <w:p w14:paraId="3E2F6875" w14:textId="77777777" w:rsidR="00733277" w:rsidRDefault="00733277" w:rsidP="00733277">
      <w:pPr>
        <w:pStyle w:val="FirstParagraph"/>
      </w:pPr>
      <w:r>
        <w:t xml:space="preserve">Utiliza las </w:t>
      </w:r>
      <w:r>
        <w:rPr>
          <w:i/>
        </w:rPr>
        <w:t>list comprehension</w:t>
      </w:r>
      <w:r>
        <w:t xml:space="preserve"> para calcular el cuadrado de los valores positivos de la siguiente lista:</w:t>
      </w:r>
    </w:p>
    <w:p w14:paraId="3BC71C7B" w14:textId="514FD4D2" w:rsidR="00733277" w:rsidRDefault="00733277" w:rsidP="00733277">
      <w:pPr>
        <w:pStyle w:val="Textoindependiente"/>
      </w:pPr>
      <w:r>
        <w:t>Muestra el resultado por pantalla.</w:t>
      </w:r>
    </w:p>
    <w:p w14:paraId="7EA44AA9" w14:textId="77777777" w:rsidR="00733277" w:rsidRDefault="00733277" w:rsidP="00733277">
      <w:pPr>
        <w:pStyle w:val="Textoindependiente"/>
      </w:pPr>
    </w:p>
    <w:p w14:paraId="609C7B90" w14:textId="22330B3F" w:rsidR="00733277" w:rsidRDefault="00733277" w:rsidP="00733277">
      <w:pPr>
        <w:pStyle w:val="SourceCode"/>
        <w:rPr>
          <w:rStyle w:val="NormalTok"/>
        </w:rPr>
      </w:pPr>
      <w:r>
        <w:rPr>
          <w:rStyle w:val="NormalTok"/>
        </w:rPr>
        <w:t xml:space="preserve">val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-3</w:t>
      </w:r>
      <w:r>
        <w:rPr>
          <w:rStyle w:val="NormalTok"/>
        </w:rPr>
        <w:t xml:space="preserve">, </w:t>
      </w:r>
      <w:r>
        <w:rPr>
          <w:rStyle w:val="DecValTok"/>
        </w:rPr>
        <w:t>-7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1B43222B" w14:textId="77777777" w:rsidR="00553F9C" w:rsidRDefault="00553F9C" w:rsidP="00733277">
      <w:pPr>
        <w:pStyle w:val="SourceCode"/>
      </w:pPr>
    </w:p>
    <w:p w14:paraId="6E3D3E31" w14:textId="77777777" w:rsidR="00733277" w:rsidRDefault="00733277" w:rsidP="00733277">
      <w:pPr>
        <w:pStyle w:val="SourceCode"/>
      </w:pPr>
      <w:r>
        <w:rPr>
          <w:rStyle w:val="CommentTok"/>
        </w:rPr>
        <w:t># Solución:</w:t>
      </w:r>
    </w:p>
    <w:p w14:paraId="3E87D9CF" w14:textId="77777777" w:rsidR="00733277" w:rsidRDefault="00733277" w:rsidP="00733277">
      <w:pPr>
        <w:pStyle w:val="Ttulo2"/>
      </w:pPr>
      <w:bookmarkStart w:id="12" w:name="ejercicio-3.4."/>
      <w:bookmarkStart w:id="13" w:name="_Toc52715489"/>
      <w:r>
        <w:lastRenderedPageBreak/>
        <w:t>Ejercicio 3.4.</w:t>
      </w:r>
      <w:bookmarkEnd w:id="12"/>
      <w:bookmarkEnd w:id="13"/>
    </w:p>
    <w:p w14:paraId="7CBBA559" w14:textId="77777777" w:rsidR="00733277" w:rsidRDefault="00733277" w:rsidP="00733277">
      <w:pPr>
        <w:pStyle w:val="FirstParagraph"/>
      </w:pPr>
      <w:r>
        <w:t>Construye un diccionario donde se identifique, mediante claves y valores, las siguientes características del personaje Yoda: “nombre”, “altura”, “peso”, “edad” y “genero”. Utiliza los datos de people_df.</w:t>
      </w:r>
    </w:p>
    <w:p w14:paraId="45C34EA7" w14:textId="7FD13572" w:rsidR="00733277" w:rsidRDefault="00733277" w:rsidP="00733277">
      <w:pPr>
        <w:pStyle w:val="Textoindependiente"/>
      </w:pPr>
      <w:r>
        <w:t>Muestra el diccionario por pantalla.</w:t>
      </w:r>
    </w:p>
    <w:p w14:paraId="17FC4097" w14:textId="77777777" w:rsidR="00733277" w:rsidRDefault="00733277" w:rsidP="00733277">
      <w:pPr>
        <w:pStyle w:val="Textoindependiente"/>
      </w:pPr>
    </w:p>
    <w:p w14:paraId="70AD384D" w14:textId="77777777" w:rsidR="00733277" w:rsidRDefault="00733277" w:rsidP="00733277">
      <w:pPr>
        <w:pStyle w:val="SourceCode"/>
      </w:pPr>
      <w:r>
        <w:rPr>
          <w:rStyle w:val="CommentTok"/>
        </w:rPr>
        <w:t># Solución:</w:t>
      </w:r>
    </w:p>
    <w:p w14:paraId="4055E7CB" w14:textId="77777777" w:rsidR="00733277" w:rsidRDefault="00733277" w:rsidP="00733277">
      <w:pPr>
        <w:pStyle w:val="Ttulo2"/>
      </w:pPr>
      <w:bookmarkStart w:id="14" w:name="ejercicio-3.5."/>
      <w:bookmarkStart w:id="15" w:name="_Toc52715490"/>
      <w:r>
        <w:t>Ejercicio 3.5.</w:t>
      </w:r>
      <w:bookmarkEnd w:id="14"/>
      <w:bookmarkEnd w:id="15"/>
    </w:p>
    <w:p w14:paraId="3AAA4078" w14:textId="77777777" w:rsidR="00733277" w:rsidRDefault="00733277" w:rsidP="00733277">
      <w:pPr>
        <w:pStyle w:val="FirstParagraph"/>
      </w:pPr>
      <w:r>
        <w:t xml:space="preserve">Calcula, a partir de los vectores numpy de altura y peso, definidos a continuación, el </w:t>
      </w:r>
      <w:hyperlink r:id="rId10" w:history="1">
        <w:r>
          <w:rPr>
            <w:rStyle w:val="Hipervnculo"/>
          </w:rPr>
          <w:t>índice de masa corporal (IMC)</w:t>
        </w:r>
      </w:hyperlink>
      <w:r>
        <w:t xml:space="preserve"> de los personajes de star wars contenidos en people_df:</w:t>
      </w:r>
    </w:p>
    <w:p w14:paraId="307820C0" w14:textId="77777777" w:rsidR="00733277" w:rsidRDefault="00733277" w:rsidP="00733277">
      <w:pPr>
        <w:pStyle w:val="Textoindependiente"/>
      </w:pPr>
      <m:oMath>
        <m:r>
          <w:rPr>
            <w:rFonts w:ascii="Cambria Math" w:hAnsi="Cambria Math"/>
          </w:rPr>
          <m:t>IMC=</m:t>
        </m:r>
        <m:f>
          <m:fPr>
            <m:ctrlPr>
              <w:rPr>
                <w:rFonts w:ascii="Cambria Math" w:hAnsi="Cambria Math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peso</m:t>
            </m:r>
          </m:num>
          <m:den>
            <m:r>
              <w:rPr>
                <w:rFonts w:ascii="Cambria Math" w:hAnsi="Cambria Math"/>
              </w:rPr>
              <m:t>altur</m:t>
            </m:r>
            <m:sSup>
              <m:sSupPr>
                <m:ctrlPr>
                  <w:rPr>
                    <w:rFonts w:ascii="Cambria Math" w:hAnsi="Cambria Math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donde altura está en metros y el peso en kg.</w:t>
      </w:r>
    </w:p>
    <w:p w14:paraId="0B8D2179" w14:textId="4346A32B" w:rsidR="00733277" w:rsidRDefault="00733277" w:rsidP="00733277">
      <w:pPr>
        <w:pStyle w:val="Textoindependiente"/>
      </w:pPr>
      <w:r>
        <w:t>Muestra los datos por pantalla.</w:t>
      </w:r>
    </w:p>
    <w:p w14:paraId="07EE78F3" w14:textId="77777777" w:rsidR="00733277" w:rsidRDefault="00733277" w:rsidP="00733277">
      <w:pPr>
        <w:pStyle w:val="Textoindependiente"/>
      </w:pPr>
    </w:p>
    <w:p w14:paraId="4049C984" w14:textId="750ADBCC" w:rsidR="00733277" w:rsidRDefault="00733277" w:rsidP="00733277">
      <w:pPr>
        <w:pStyle w:val="SourceCode"/>
        <w:rPr>
          <w:rStyle w:val="NormalTok"/>
          <w:lang w:val="en-GB"/>
        </w:rPr>
      </w:pPr>
      <w:r w:rsidRPr="00733277">
        <w:rPr>
          <w:rStyle w:val="NormalTok"/>
          <w:lang w:val="en-GB"/>
        </w:rPr>
        <w:t xml:space="preserve">altura </w:t>
      </w:r>
      <w:r w:rsidRPr="00733277">
        <w:rPr>
          <w:rStyle w:val="OperatorTok"/>
          <w:lang w:val="en-GB"/>
        </w:rPr>
        <w:t>=</w:t>
      </w:r>
      <w:r w:rsidRPr="00733277">
        <w:rPr>
          <w:rStyle w:val="NormalTok"/>
          <w:lang w:val="en-GB"/>
        </w:rPr>
        <w:t xml:space="preserve"> people_df.height.values</w:t>
      </w:r>
      <w:r w:rsidRPr="00733277">
        <w:rPr>
          <w:lang w:val="en-GB"/>
        </w:rPr>
        <w:br/>
      </w:r>
      <w:r w:rsidRPr="00733277">
        <w:rPr>
          <w:rStyle w:val="NormalTok"/>
          <w:lang w:val="en-GB"/>
        </w:rPr>
        <w:t xml:space="preserve">peso </w:t>
      </w:r>
      <w:r w:rsidRPr="00733277">
        <w:rPr>
          <w:rStyle w:val="OperatorTok"/>
          <w:lang w:val="en-GB"/>
        </w:rPr>
        <w:t>=</w:t>
      </w:r>
      <w:r w:rsidRPr="00733277">
        <w:rPr>
          <w:rStyle w:val="NormalTok"/>
          <w:lang w:val="en-GB"/>
        </w:rPr>
        <w:t xml:space="preserve"> people_df.mass.values</w:t>
      </w:r>
    </w:p>
    <w:p w14:paraId="3C9F1B05" w14:textId="77777777" w:rsidR="001B5217" w:rsidRPr="00733277" w:rsidRDefault="001B5217" w:rsidP="00733277">
      <w:pPr>
        <w:pStyle w:val="SourceCode"/>
        <w:rPr>
          <w:lang w:val="en-GB"/>
        </w:rPr>
      </w:pPr>
    </w:p>
    <w:p w14:paraId="69C4AD62" w14:textId="77777777" w:rsidR="00733277" w:rsidRDefault="00733277" w:rsidP="00733277">
      <w:pPr>
        <w:pStyle w:val="SourceCode"/>
      </w:pPr>
      <w:r>
        <w:rPr>
          <w:rStyle w:val="CommentTok"/>
        </w:rPr>
        <w:t># Solución:</w:t>
      </w:r>
    </w:p>
    <w:p w14:paraId="393C800A" w14:textId="77777777" w:rsidR="00733277" w:rsidRDefault="00733277" w:rsidP="00733277">
      <w:pPr>
        <w:pStyle w:val="Ttulo2"/>
      </w:pPr>
      <w:bookmarkStart w:id="16" w:name="ejercicio-3.6."/>
      <w:bookmarkStart w:id="17" w:name="_Toc52715491"/>
      <w:r>
        <w:t>Ejercicio 3.6.</w:t>
      </w:r>
      <w:bookmarkEnd w:id="16"/>
      <w:bookmarkEnd w:id="17"/>
    </w:p>
    <w:p w14:paraId="6108C7A3" w14:textId="77777777" w:rsidR="00733277" w:rsidRDefault="00733277" w:rsidP="00733277">
      <w:pPr>
        <w:pStyle w:val="FirstParagraph"/>
      </w:pPr>
      <w:r>
        <w:t>A partir del IMC que has calculado en el ejercicio 3.5. Construye un panel con dos histogramas:</w:t>
      </w:r>
    </w:p>
    <w:p w14:paraId="28DFA769" w14:textId="77777777" w:rsidR="00733277" w:rsidRDefault="00733277" w:rsidP="00733277">
      <w:pPr>
        <w:pStyle w:val="Compact"/>
        <w:numPr>
          <w:ilvl w:val="0"/>
          <w:numId w:val="19"/>
        </w:numPr>
      </w:pPr>
      <w:r>
        <w:t>Un histograma con toda la muestra</w:t>
      </w:r>
    </w:p>
    <w:p w14:paraId="27262FE7" w14:textId="62A2AAF6" w:rsidR="00733277" w:rsidRDefault="00733277" w:rsidP="00733277">
      <w:pPr>
        <w:pStyle w:val="Compact"/>
        <w:numPr>
          <w:ilvl w:val="0"/>
          <w:numId w:val="19"/>
        </w:numPr>
      </w:pPr>
      <w:r>
        <w:t>Un histograma seleccionando los valores con un IMC inferior a 100.</w:t>
      </w:r>
    </w:p>
    <w:p w14:paraId="15859169" w14:textId="77777777" w:rsidR="00733277" w:rsidRDefault="00733277" w:rsidP="00733277">
      <w:pPr>
        <w:pStyle w:val="Compact"/>
      </w:pPr>
    </w:p>
    <w:p w14:paraId="7F0872B4" w14:textId="77777777" w:rsidR="00733277" w:rsidRDefault="00733277" w:rsidP="00733277">
      <w:pPr>
        <w:pStyle w:val="SourceCode"/>
      </w:pPr>
      <w:r>
        <w:rPr>
          <w:rStyle w:val="CommentTok"/>
        </w:rPr>
        <w:t># Solución:</w:t>
      </w:r>
    </w:p>
    <w:p w14:paraId="02254FAB" w14:textId="77777777" w:rsidR="00733277" w:rsidRDefault="00733277" w:rsidP="00733277">
      <w:pPr>
        <w:pStyle w:val="Ttulo2"/>
      </w:pPr>
      <w:bookmarkStart w:id="18" w:name="ejercicio-3.7."/>
      <w:bookmarkStart w:id="19" w:name="_Toc52715492"/>
      <w:r>
        <w:t>Ejercicio 3.7.</w:t>
      </w:r>
      <w:bookmarkEnd w:id="18"/>
      <w:bookmarkEnd w:id="19"/>
    </w:p>
    <w:p w14:paraId="6C6DF25D" w14:textId="77777777" w:rsidR="00733277" w:rsidRDefault="00733277" w:rsidP="00733277">
      <w:pPr>
        <w:pStyle w:val="FirstParagraph"/>
      </w:pPr>
      <w:r>
        <w:t>A partir del vector 1 y 2 que se definen a continuación contesta las siguientes preguntas:</w:t>
      </w:r>
    </w:p>
    <w:p w14:paraId="50F7D02C" w14:textId="77777777" w:rsidR="00733277" w:rsidRDefault="00733277" w:rsidP="00733277">
      <w:pPr>
        <w:pStyle w:val="Compact"/>
        <w:numPr>
          <w:ilvl w:val="0"/>
          <w:numId w:val="18"/>
        </w:numPr>
      </w:pPr>
      <w:r>
        <w:t>Calcula el shape, ndim, size del vector1 y vector2</w:t>
      </w:r>
    </w:p>
    <w:p w14:paraId="4DFA189A" w14:textId="4D740297" w:rsidR="00733277" w:rsidRDefault="00733277" w:rsidP="00733277">
      <w:pPr>
        <w:pStyle w:val="Compact"/>
        <w:numPr>
          <w:ilvl w:val="0"/>
          <w:numId w:val="18"/>
        </w:numPr>
      </w:pPr>
      <w:r>
        <w:t xml:space="preserve">Explica </w:t>
      </w:r>
      <w:r w:rsidR="00553F9C">
        <w:t>cuál</w:t>
      </w:r>
      <w:r>
        <w:t xml:space="preserve"> es la diferencia entre vector1 y vector2 a partir de los que hayas observado</w:t>
      </w:r>
    </w:p>
    <w:p w14:paraId="607F732B" w14:textId="77777777" w:rsidR="00733277" w:rsidRDefault="00733277" w:rsidP="00733277">
      <w:pPr>
        <w:pStyle w:val="Compact"/>
      </w:pPr>
    </w:p>
    <w:p w14:paraId="0E8EA603" w14:textId="79827A86" w:rsidR="00733277" w:rsidRDefault="00733277" w:rsidP="00733277">
      <w:pPr>
        <w:pStyle w:val="SourceCode"/>
        <w:rPr>
          <w:rStyle w:val="NormalTok"/>
        </w:rPr>
      </w:pPr>
      <w:r>
        <w:rPr>
          <w:rStyle w:val="NormalTok"/>
        </w:rPr>
        <w:t xml:space="preserve">vector1 </w:t>
      </w:r>
      <w:r>
        <w:rPr>
          <w:rStyle w:val="OperatorTok"/>
        </w:rPr>
        <w:t>=</w:t>
      </w:r>
      <w:r>
        <w:rPr>
          <w:rStyle w:val="NormalTok"/>
        </w:rPr>
        <w:t xml:space="preserve"> np.hstack([altura,peso])</w:t>
      </w:r>
      <w:r>
        <w:br/>
      </w:r>
      <w:r>
        <w:rPr>
          <w:rStyle w:val="NormalTok"/>
        </w:rPr>
        <w:t xml:space="preserve">vector2 </w:t>
      </w:r>
      <w:r>
        <w:rPr>
          <w:rStyle w:val="OperatorTok"/>
        </w:rPr>
        <w:t>=</w:t>
      </w:r>
      <w:r>
        <w:rPr>
          <w:rStyle w:val="NormalTok"/>
        </w:rPr>
        <w:t xml:space="preserve"> np.vstack([altura,peso])</w:t>
      </w:r>
    </w:p>
    <w:p w14:paraId="1DA35BA5" w14:textId="77777777" w:rsidR="00553F9C" w:rsidRDefault="00553F9C" w:rsidP="00733277">
      <w:pPr>
        <w:pStyle w:val="SourceCode"/>
      </w:pPr>
    </w:p>
    <w:p w14:paraId="1183814E" w14:textId="77777777" w:rsidR="00733277" w:rsidRDefault="00733277" w:rsidP="00733277">
      <w:pPr>
        <w:pStyle w:val="SourceCode"/>
      </w:pPr>
      <w:r>
        <w:rPr>
          <w:rStyle w:val="CommentTok"/>
        </w:rPr>
        <w:lastRenderedPageBreak/>
        <w:t># Solución:</w:t>
      </w:r>
    </w:p>
    <w:p w14:paraId="7D045A5C" w14:textId="77777777" w:rsidR="00733277" w:rsidRDefault="00733277" w:rsidP="00733277">
      <w:pPr>
        <w:pStyle w:val="Ttulo2"/>
      </w:pPr>
      <w:bookmarkStart w:id="20" w:name="ejercicio-3.8."/>
      <w:bookmarkStart w:id="21" w:name="_Toc52715493"/>
      <w:r>
        <w:t>Ejercicio 3.8.</w:t>
      </w:r>
      <w:bookmarkEnd w:id="20"/>
      <w:bookmarkEnd w:id="21"/>
    </w:p>
    <w:p w14:paraId="2B0B7123" w14:textId="2F6E5A0F" w:rsidR="00733277" w:rsidRDefault="00733277" w:rsidP="00733277">
      <w:pPr>
        <w:pStyle w:val="FirstParagraph"/>
      </w:pPr>
      <w:r>
        <w:t>Crea una copia de people_df llamada personajes_df y renombra las columnas con su traducción al castellano.</w:t>
      </w:r>
    </w:p>
    <w:p w14:paraId="3781CFC9" w14:textId="77777777" w:rsidR="00553F9C" w:rsidRPr="00553F9C" w:rsidRDefault="00553F9C" w:rsidP="00553F9C">
      <w:pPr>
        <w:pStyle w:val="Textoindependiente"/>
        <w:rPr>
          <w:lang w:eastAsia="en-US"/>
        </w:rPr>
      </w:pPr>
    </w:p>
    <w:p w14:paraId="71000CFA" w14:textId="77777777" w:rsidR="00733277" w:rsidRDefault="00733277" w:rsidP="00733277">
      <w:pPr>
        <w:pStyle w:val="Textodebloque"/>
      </w:pPr>
      <w:r>
        <w:t>Truco: Puedes renombrar el índice con:</w:t>
      </w:r>
    </w:p>
    <w:p w14:paraId="29FEB4AE" w14:textId="77777777" w:rsidR="00733277" w:rsidRDefault="00733277" w:rsidP="00733277">
      <w:pPr>
        <w:pStyle w:val="FirstParagraph"/>
      </w:pPr>
      <w:r>
        <w:rPr>
          <w:rStyle w:val="VerbatimChar"/>
        </w:rPr>
        <w:t>personajes_df.index = personajes_df.index.rename("nombre")</w:t>
      </w:r>
    </w:p>
    <w:p w14:paraId="02DAC778" w14:textId="77777777" w:rsidR="00553F9C" w:rsidRDefault="00553F9C" w:rsidP="00733277">
      <w:pPr>
        <w:pStyle w:val="Textoindependiente"/>
      </w:pPr>
    </w:p>
    <w:p w14:paraId="2B663361" w14:textId="1E2305D6" w:rsidR="00733277" w:rsidRDefault="00733277" w:rsidP="00733277">
      <w:pPr>
        <w:pStyle w:val="Textoindependiente"/>
      </w:pPr>
      <w:r>
        <w:t xml:space="preserve">Muestra los 5 primeros registros del nuevo data frame con </w:t>
      </w:r>
      <w:r>
        <w:rPr>
          <w:rStyle w:val="VerbatimChar"/>
        </w:rPr>
        <w:t>.head()</w:t>
      </w:r>
      <w:r>
        <w:t>.</w:t>
      </w:r>
    </w:p>
    <w:p w14:paraId="40A3A1E9" w14:textId="77777777" w:rsidR="00553F9C" w:rsidRDefault="00553F9C" w:rsidP="00733277">
      <w:pPr>
        <w:pStyle w:val="Textoindependiente"/>
      </w:pPr>
    </w:p>
    <w:p w14:paraId="0ACDE49C" w14:textId="77777777" w:rsidR="00733277" w:rsidRDefault="00733277" w:rsidP="00733277">
      <w:pPr>
        <w:pStyle w:val="SourceCode"/>
      </w:pPr>
      <w:r>
        <w:rPr>
          <w:rStyle w:val="CommentTok"/>
        </w:rPr>
        <w:t># Solución:</w:t>
      </w:r>
    </w:p>
    <w:p w14:paraId="17C7FC62" w14:textId="77777777" w:rsidR="00733277" w:rsidRDefault="00733277" w:rsidP="00733277">
      <w:pPr>
        <w:pStyle w:val="Ttulo2"/>
      </w:pPr>
      <w:bookmarkStart w:id="22" w:name="ejercicio-3.9."/>
      <w:bookmarkStart w:id="23" w:name="_Toc52715494"/>
      <w:r>
        <w:t>Ejercicio 3.9.</w:t>
      </w:r>
      <w:bookmarkEnd w:id="22"/>
      <w:bookmarkEnd w:id="23"/>
    </w:p>
    <w:p w14:paraId="6E29E88E" w14:textId="60E17EEF" w:rsidR="00733277" w:rsidRDefault="00733277" w:rsidP="00733277">
      <w:pPr>
        <w:pStyle w:val="FirstParagraph"/>
      </w:pPr>
      <w:r>
        <w:t xml:space="preserve">Haz el mismo cálculo de IMC que has hecho en </w:t>
      </w:r>
      <w:r w:rsidR="0023583F">
        <w:t>3</w:t>
      </w:r>
      <w:r>
        <w:t>.5. pero directamente sobre el objeto personajes_df.</w:t>
      </w:r>
    </w:p>
    <w:p w14:paraId="58CB8F30" w14:textId="608736D8" w:rsidR="00733277" w:rsidRDefault="00733277" w:rsidP="00733277">
      <w:pPr>
        <w:pStyle w:val="Textoindependiente"/>
      </w:pPr>
      <w:r>
        <w:t>Ordena el data frame de mayor a menor IMC y muestra los personajes con IMC por encima de 30.</w:t>
      </w:r>
    </w:p>
    <w:p w14:paraId="3E4FD615" w14:textId="77777777" w:rsidR="00553F9C" w:rsidRDefault="00553F9C" w:rsidP="00733277">
      <w:pPr>
        <w:pStyle w:val="Textoindependiente"/>
      </w:pPr>
    </w:p>
    <w:p w14:paraId="14410B2B" w14:textId="3A623289" w:rsidR="00733277" w:rsidRDefault="00733277" w:rsidP="00733277">
      <w:pPr>
        <w:pStyle w:val="Textodebloque"/>
      </w:pPr>
      <w:r>
        <w:t>¿</w:t>
      </w:r>
      <w:r w:rsidR="00553F9C">
        <w:t>Sabías</w:t>
      </w:r>
      <w:r>
        <w:t xml:space="preserve"> que IMC por encima de 30 se considera obeso?</w:t>
      </w:r>
    </w:p>
    <w:p w14:paraId="17D4C6C3" w14:textId="77777777" w:rsidR="00553F9C" w:rsidRPr="00553F9C" w:rsidRDefault="00553F9C" w:rsidP="00553F9C">
      <w:pPr>
        <w:pStyle w:val="Textoindependiente"/>
        <w:rPr>
          <w:lang w:eastAsia="en-US"/>
        </w:rPr>
      </w:pPr>
    </w:p>
    <w:p w14:paraId="1E562539" w14:textId="77777777" w:rsidR="00733277" w:rsidRDefault="00733277" w:rsidP="00733277">
      <w:pPr>
        <w:pStyle w:val="SourceCode"/>
      </w:pPr>
      <w:r>
        <w:rPr>
          <w:rStyle w:val="CommentTok"/>
        </w:rPr>
        <w:t># Solución:</w:t>
      </w:r>
    </w:p>
    <w:p w14:paraId="69DEC2D0" w14:textId="77777777" w:rsidR="00733277" w:rsidRDefault="00733277" w:rsidP="00733277">
      <w:pPr>
        <w:pStyle w:val="Ttulo2"/>
      </w:pPr>
      <w:bookmarkStart w:id="24" w:name="ejercicio-3.10."/>
      <w:bookmarkStart w:id="25" w:name="_Toc52715495"/>
      <w:r>
        <w:t>Ejercicio 3.10.</w:t>
      </w:r>
      <w:bookmarkEnd w:id="24"/>
      <w:bookmarkEnd w:id="25"/>
    </w:p>
    <w:p w14:paraId="21E48DDD" w14:textId="0E26976D" w:rsidR="00733277" w:rsidRDefault="00733277" w:rsidP="00733277">
      <w:pPr>
        <w:pStyle w:val="FirstParagraph"/>
      </w:pPr>
      <w:r>
        <w:t xml:space="preserve">Inserta un valor faltante en los valores de IMC que sean superiores a 100 y dibuja el histograma con </w:t>
      </w:r>
      <w:r>
        <w:rPr>
          <w:rStyle w:val="VerbatimChar"/>
        </w:rPr>
        <w:t>.plot.hist()</w:t>
      </w:r>
      <w:r>
        <w:t>.</w:t>
      </w:r>
    </w:p>
    <w:p w14:paraId="798BE57E" w14:textId="77777777" w:rsidR="00553F9C" w:rsidRPr="00553F9C" w:rsidRDefault="00553F9C" w:rsidP="00553F9C">
      <w:pPr>
        <w:pStyle w:val="Textoindependiente"/>
        <w:rPr>
          <w:lang w:eastAsia="en-US"/>
        </w:rPr>
      </w:pPr>
    </w:p>
    <w:p w14:paraId="58232B21" w14:textId="77777777" w:rsidR="00733277" w:rsidRDefault="00733277" w:rsidP="00733277">
      <w:pPr>
        <w:pStyle w:val="SourceCode"/>
      </w:pPr>
      <w:r>
        <w:rPr>
          <w:rStyle w:val="CommentTok"/>
        </w:rPr>
        <w:t># Solución:</w:t>
      </w:r>
    </w:p>
    <w:p w14:paraId="295A6642" w14:textId="77777777" w:rsidR="002B1A99" w:rsidRDefault="002B1A99">
      <w:pPr>
        <w:suppressAutoHyphens w:val="0"/>
        <w:jc w:val="left"/>
      </w:pPr>
    </w:p>
    <w:bookmarkEnd w:id="7"/>
    <w:p w14:paraId="108BC827" w14:textId="77777777" w:rsidR="00856108" w:rsidRPr="00E618CA" w:rsidRDefault="002A5492" w:rsidP="00E618CA">
      <w:pPr>
        <w:pStyle w:val="Ttulo3"/>
        <w:ind w:left="720" w:hanging="720"/>
        <w:rPr>
          <w:rFonts w:ascii="Calibri" w:hAnsi="Calibri" w:cs="Calibri"/>
        </w:rPr>
      </w:pPr>
      <w:r w:rsidRPr="00E618CA">
        <w:rPr>
          <w:rFonts w:ascii="Calibri" w:hAnsi="Calibri" w:cs="Calibri"/>
        </w:rPr>
        <w:lastRenderedPageBreak/>
        <w:t xml:space="preserve">Pasos </w:t>
      </w:r>
      <w:r w:rsidR="003B5F10" w:rsidRPr="00E618CA">
        <w:rPr>
          <w:rFonts w:ascii="Calibri" w:hAnsi="Calibri" w:cs="Calibri"/>
        </w:rPr>
        <w:t>para la</w:t>
      </w:r>
      <w:r w:rsidR="00856108" w:rsidRPr="00E618CA">
        <w:rPr>
          <w:rFonts w:ascii="Calibri" w:hAnsi="Calibri" w:cs="Calibri"/>
        </w:rPr>
        <w:t xml:space="preserve"> </w:t>
      </w:r>
      <w:r w:rsidRPr="00E618CA">
        <w:rPr>
          <w:rFonts w:ascii="Calibri" w:hAnsi="Calibri" w:cs="Calibri"/>
        </w:rPr>
        <w:t xml:space="preserve">realización de </w:t>
      </w:r>
      <w:r w:rsidR="00856108" w:rsidRPr="00E618CA">
        <w:rPr>
          <w:rFonts w:ascii="Calibri" w:hAnsi="Calibri" w:cs="Calibri"/>
        </w:rPr>
        <w:t>la actividad</w:t>
      </w:r>
    </w:p>
    <w:p w14:paraId="5D8A446D" w14:textId="77777777" w:rsidR="00856108" w:rsidRDefault="000E11A4" w:rsidP="006D3242">
      <w:pPr>
        <w:pStyle w:val="Ttulo3"/>
        <w:ind w:left="720" w:hanging="720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534F23" wp14:editId="5E0FEC5F">
                <wp:simplePos x="0" y="0"/>
                <wp:positionH relativeFrom="column">
                  <wp:posOffset>-24765</wp:posOffset>
                </wp:positionH>
                <wp:positionV relativeFrom="paragraph">
                  <wp:posOffset>77470</wp:posOffset>
                </wp:positionV>
                <wp:extent cx="5753100" cy="77978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77978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1F5F6" w14:textId="77777777" w:rsidR="00856108" w:rsidRDefault="009C096D" w:rsidP="00856108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>
                              <w:rPr>
                                <w:rFonts w:cs="Calibri"/>
                                <w:sz w:val="20"/>
                              </w:rPr>
                              <w:t>Detallar los pasos que se seguirá en la elaboración de la actividad que servirán de pauta para el tutor/docente durante su impartición y para el alumno como guía para su realización.</w:t>
                            </w:r>
                          </w:p>
                          <w:p w14:paraId="4E25A7B9" w14:textId="77777777" w:rsidR="009C096D" w:rsidRDefault="009C096D" w:rsidP="00856108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</w:p>
                          <w:p w14:paraId="15A03761" w14:textId="77777777" w:rsidR="00856108" w:rsidRPr="00644E81" w:rsidRDefault="00856108" w:rsidP="00856108">
                            <w:pPr>
                              <w:rPr>
                                <w:lang w:val="ca-ES"/>
                              </w:rPr>
                            </w:pPr>
                            <w:r>
                              <w:rPr>
                                <w:rFonts w:cs="Calibri"/>
                                <w:sz w:val="20"/>
                              </w:rPr>
                              <w:t xml:space="preserve">Esta información será parte del enunciado de la actividad y por lo tanto visible para el alumnado. </w:t>
                            </w: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 </w:t>
                            </w:r>
                          </w:p>
                          <w:p w14:paraId="3E794F8B" w14:textId="77777777" w:rsidR="00856108" w:rsidRPr="00644E81" w:rsidRDefault="00856108" w:rsidP="00856108">
                            <w:pPr>
                              <w:jc w:val="left"/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34F23" id="_x0000_s1031" type="#_x0000_t202" style="position:absolute;left:0;text-align:left;margin-left:-1.95pt;margin-top:6.1pt;width:453pt;height:6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" fillcolor="#dce6f2" strokecolor="#b9cde5">
                <v:path arrowok="t"/>
                <v:textbox>
                  <w:txbxContent>
                    <w:p w14:paraId="4961F5F6" w14:textId="77777777" w:rsidR="00856108" w:rsidRDefault="009C096D" w:rsidP="00856108">
                      <w:pPr>
                        <w:rPr>
                          <w:rFonts w:cs="Calibri"/>
                          <w:sz w:val="20"/>
                        </w:rPr>
                      </w:pPr>
                      <w:r>
                        <w:rPr>
                          <w:rFonts w:cs="Calibri"/>
                          <w:sz w:val="20"/>
                        </w:rPr>
                        <w:t>Detallar los pasos que se seguirá en la elaboración de la actividad que servirán de pauta para el tutor/docente durante su impartición y para el alumno como guía para su realización.</w:t>
                      </w:r>
                    </w:p>
                    <w:p w14:paraId="4E25A7B9" w14:textId="77777777" w:rsidR="009C096D" w:rsidRDefault="009C096D" w:rsidP="00856108">
                      <w:pPr>
                        <w:rPr>
                          <w:rFonts w:cs="Calibri"/>
                          <w:sz w:val="20"/>
                        </w:rPr>
                      </w:pPr>
                    </w:p>
                    <w:p w14:paraId="15A03761" w14:textId="77777777" w:rsidR="00856108" w:rsidRPr="00644E81" w:rsidRDefault="00856108" w:rsidP="00856108">
                      <w:pPr>
                        <w:rPr>
                          <w:lang w:val="ca-ES"/>
                        </w:rPr>
                      </w:pPr>
                      <w:r>
                        <w:rPr>
                          <w:rFonts w:cs="Calibri"/>
                          <w:sz w:val="20"/>
                        </w:rPr>
                        <w:t xml:space="preserve">Esta información será parte del enunciado de la actividad y por lo tanto visible para el alumnado. </w:t>
                      </w:r>
                      <w:r w:rsidRPr="00644E81">
                        <w:rPr>
                          <w:rFonts w:cs="Calibri"/>
                          <w:sz w:val="20"/>
                        </w:rPr>
                        <w:t xml:space="preserve"> </w:t>
                      </w:r>
                    </w:p>
                    <w:p w14:paraId="3E794F8B" w14:textId="77777777" w:rsidR="00856108" w:rsidRPr="00644E81" w:rsidRDefault="00856108" w:rsidP="00856108">
                      <w:pPr>
                        <w:jc w:val="left"/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6FF5A6" w14:textId="77777777" w:rsidR="00856108" w:rsidRDefault="00856108" w:rsidP="006D3242">
      <w:pPr>
        <w:pStyle w:val="Ttulo3"/>
        <w:ind w:left="720" w:hanging="720"/>
        <w:rPr>
          <w:rFonts w:ascii="Calibri" w:hAnsi="Calibri" w:cs="Calibri"/>
        </w:rPr>
      </w:pPr>
    </w:p>
    <w:p w14:paraId="0E2F91F0" w14:textId="77777777" w:rsidR="00856108" w:rsidRDefault="00856108" w:rsidP="006D3242">
      <w:pPr>
        <w:pStyle w:val="Ttulo3"/>
        <w:ind w:left="720" w:hanging="720"/>
        <w:rPr>
          <w:rFonts w:ascii="Calibri" w:hAnsi="Calibri" w:cs="Calibri"/>
        </w:rPr>
      </w:pPr>
    </w:p>
    <w:p w14:paraId="7A6D6EBB" w14:textId="77777777" w:rsidR="00C728AE" w:rsidRPr="00215714" w:rsidRDefault="00C728AE" w:rsidP="00C728AE"/>
    <w:tbl>
      <w:tblPr>
        <w:tblW w:w="8788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"/>
        <w:gridCol w:w="4394"/>
        <w:gridCol w:w="3969"/>
      </w:tblGrid>
      <w:tr w:rsidR="00C728AE" w:rsidRPr="004F14F0" w14:paraId="20B44F68" w14:textId="77777777" w:rsidTr="008F61E8">
        <w:tc>
          <w:tcPr>
            <w:tcW w:w="425" w:type="dxa"/>
          </w:tcPr>
          <w:p w14:paraId="533DF9E3" w14:textId="77777777" w:rsidR="00C728AE" w:rsidRPr="0025413B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25413B">
              <w:rPr>
                <w:rFonts w:ascii="Calibri" w:hAnsi="Calibri" w:cs="Calibri"/>
                <w:sz w:val="20"/>
                <w:szCs w:val="20"/>
              </w:rPr>
              <w:t>1.</w:t>
            </w:r>
          </w:p>
        </w:tc>
        <w:tc>
          <w:tcPr>
            <w:tcW w:w="4394" w:type="dxa"/>
          </w:tcPr>
          <w:p w14:paraId="0BA86058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Presentación de la actividad.</w:t>
            </w:r>
          </w:p>
          <w:p w14:paraId="5584D281" w14:textId="77777777" w:rsidR="00C728AE" w:rsidRPr="00AF391C" w:rsidRDefault="00C728AE" w:rsidP="008F61E8">
            <w:pPr>
              <w:pStyle w:val="Textoindependiente"/>
              <w:spacing w:after="0"/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638C8417" w14:textId="34D55558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Día </w:t>
            </w:r>
            <w:r w:rsidR="00CE0F60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08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/</w:t>
            </w:r>
            <w:r w:rsidR="00CE0F60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01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/20</w:t>
            </w:r>
            <w:r w:rsidR="001051C1"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2</w:t>
            </w:r>
            <w:r w:rsidR="00CE0F60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1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.</w:t>
            </w:r>
          </w:p>
        </w:tc>
      </w:tr>
      <w:tr w:rsidR="00C728AE" w:rsidRPr="00257644" w14:paraId="4073294D" w14:textId="77777777" w:rsidTr="008F61E8">
        <w:tc>
          <w:tcPr>
            <w:tcW w:w="425" w:type="dxa"/>
          </w:tcPr>
          <w:p w14:paraId="40571595" w14:textId="77777777" w:rsidR="00C728AE" w:rsidRPr="0025413B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 w:rsidRPr="0025413B">
              <w:rPr>
                <w:rFonts w:ascii="Calibri" w:hAnsi="Calibri" w:cs="Calibri"/>
                <w:sz w:val="20"/>
                <w:szCs w:val="20"/>
              </w:rPr>
              <w:t>2.</w:t>
            </w:r>
          </w:p>
        </w:tc>
        <w:tc>
          <w:tcPr>
            <w:tcW w:w="4394" w:type="dxa"/>
          </w:tcPr>
          <w:p w14:paraId="67E3D5EF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Elaboración y entrega del informe</w:t>
            </w:r>
            <w:r w:rsidR="003E646E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/resultado</w:t>
            </w: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.</w:t>
            </w:r>
          </w:p>
          <w:p w14:paraId="2A9325BD" w14:textId="77777777" w:rsidR="00C728AE" w:rsidRPr="00AF391C" w:rsidRDefault="00C728AE" w:rsidP="008F61E8">
            <w:pPr>
              <w:rPr>
                <w:sz w:val="20"/>
                <w:szCs w:val="20"/>
              </w:rPr>
            </w:pPr>
          </w:p>
        </w:tc>
        <w:tc>
          <w:tcPr>
            <w:tcW w:w="3969" w:type="dxa"/>
          </w:tcPr>
          <w:p w14:paraId="6A1B9D6C" w14:textId="7E4430A8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Envío a través del espacio habilitado en el aula virtual (antes del </w:t>
            </w:r>
            <w:r w:rsidR="00EE50DB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15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/</w:t>
            </w:r>
            <w:r w:rsidR="00EE50DB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01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/20</w:t>
            </w:r>
            <w:r w:rsidR="001051C1"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2</w:t>
            </w:r>
            <w:r w:rsidR="00EE50DB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1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).</w:t>
            </w:r>
          </w:p>
        </w:tc>
      </w:tr>
      <w:tr w:rsidR="00C728AE" w:rsidRPr="004F14F0" w14:paraId="2530819A" w14:textId="77777777" w:rsidTr="008F61E8">
        <w:tc>
          <w:tcPr>
            <w:tcW w:w="425" w:type="dxa"/>
          </w:tcPr>
          <w:p w14:paraId="1D044C7C" w14:textId="77777777" w:rsidR="00C728AE" w:rsidRPr="0025413B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</w:t>
            </w:r>
            <w:r w:rsidRPr="0025413B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4394" w:type="dxa"/>
          </w:tcPr>
          <w:p w14:paraId="48F6FEE6" w14:textId="77777777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Evaluación de la actividad por parte del</w:t>
            </w:r>
            <w:r w:rsidR="001051C1"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 tutor</w:t>
            </w: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(a). </w:t>
            </w:r>
          </w:p>
        </w:tc>
        <w:tc>
          <w:tcPr>
            <w:tcW w:w="3969" w:type="dxa"/>
          </w:tcPr>
          <w:p w14:paraId="469D8CD4" w14:textId="314A8E1C" w:rsidR="00C728AE" w:rsidRPr="00AF391C" w:rsidRDefault="00C728AE" w:rsidP="008F61E8">
            <w:pPr>
              <w:pStyle w:val="Ttulo3"/>
              <w:spacing w:before="0" w:after="0"/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</w:pPr>
            <w:r w:rsidRPr="00AF391C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>La nota se publicará en el aula virtual</w:t>
            </w:r>
            <w:r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 </w:t>
            </w:r>
            <w:r w:rsidRPr="0025413B">
              <w:rPr>
                <w:rFonts w:ascii="Calibri" w:hAnsi="Calibri" w:cs="Calibri"/>
                <w:b w:val="0"/>
                <w:color w:val="auto"/>
                <w:sz w:val="20"/>
                <w:szCs w:val="20"/>
              </w:rPr>
              <w:t xml:space="preserve">a partir del día </w:t>
            </w:r>
            <w:r w:rsidR="003360AD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26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/</w:t>
            </w:r>
            <w:r w:rsidR="003360AD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01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/20</w:t>
            </w:r>
            <w:r w:rsidR="001051C1"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2</w:t>
            </w:r>
            <w:r w:rsidR="003360AD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1</w:t>
            </w:r>
            <w:r w:rsidRPr="00B86F22">
              <w:rPr>
                <w:rFonts w:ascii="Calibri" w:hAnsi="Calibri" w:cs="Calibri"/>
                <w:b w:val="0"/>
                <w:color w:val="FF0000"/>
                <w:sz w:val="20"/>
                <w:szCs w:val="20"/>
              </w:rPr>
              <w:t>.</w:t>
            </w:r>
          </w:p>
        </w:tc>
      </w:tr>
    </w:tbl>
    <w:p w14:paraId="50E8A997" w14:textId="77777777" w:rsidR="00C728AE" w:rsidRDefault="00C728AE" w:rsidP="007D6491">
      <w:pPr>
        <w:rPr>
          <w:i/>
          <w:iCs/>
          <w:szCs w:val="22"/>
        </w:rPr>
      </w:pPr>
    </w:p>
    <w:p w14:paraId="62D875C1" w14:textId="77777777" w:rsidR="00856108" w:rsidRDefault="00856108" w:rsidP="00856108">
      <w:pPr>
        <w:pStyle w:val="Textoindependiente"/>
      </w:pPr>
    </w:p>
    <w:p w14:paraId="252A5471" w14:textId="77777777" w:rsidR="00856108" w:rsidRDefault="000E11A4" w:rsidP="00856108">
      <w:pPr>
        <w:pStyle w:val="Textoindependiente"/>
        <w:rPr>
          <w:rFonts w:eastAsia="MS Mincho" w:cs="Calibri"/>
          <w:b/>
          <w:bCs/>
          <w:color w:val="95B3D7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EBDFB1" wp14:editId="2AF14159">
                <wp:simplePos x="0" y="0"/>
                <wp:positionH relativeFrom="column">
                  <wp:posOffset>-81915</wp:posOffset>
                </wp:positionH>
                <wp:positionV relativeFrom="paragraph">
                  <wp:posOffset>239395</wp:posOffset>
                </wp:positionV>
                <wp:extent cx="5753100" cy="1584960"/>
                <wp:effectExtent l="0" t="0" r="0" b="254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158496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3EFCB" w14:textId="77777777" w:rsidR="00856108" w:rsidRPr="00644E81" w:rsidRDefault="00856108" w:rsidP="00856108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Se deberá detallar:</w:t>
                            </w:r>
                          </w:p>
                          <w:p w14:paraId="5AB2EAA7" w14:textId="77777777" w:rsidR="00856108" w:rsidRPr="00644E81" w:rsidRDefault="00856108" w:rsidP="00856108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El tipo de documento que se espera (informe, artículo, vídeo, etc.), si debe tener una estructura determinada (se detallarán los apartados, los bloques, etc.), así como otros aspectos o consideraciones a tener en cuenta.</w:t>
                            </w:r>
                          </w:p>
                          <w:p w14:paraId="1CE0F372" w14:textId="77777777" w:rsidR="00856108" w:rsidRPr="00644E81" w:rsidRDefault="00856108" w:rsidP="00856108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Formato: si el documento a entregar será un word, pdf, gif, avi, etc. </w:t>
                            </w:r>
                          </w:p>
                          <w:p w14:paraId="7CE81522" w14:textId="77777777" w:rsidR="00856108" w:rsidRPr="00644E81" w:rsidRDefault="00856108" w:rsidP="00856108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Nombre de archivo: Se indicará cómo deberá nombrarse el archivo. Como criterio general se detallará: “El archivo a entregar deberá nombrarse siguiendo la siguiente estructura (sin acentos): apellido1_apellido 2_moduloX_actX”.</w:t>
                            </w:r>
                          </w:p>
                          <w:p w14:paraId="6E7FA672" w14:textId="77777777" w:rsidR="00856108" w:rsidRPr="00644E81" w:rsidRDefault="00856108" w:rsidP="00856108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Extensión: longitud mínima y máxima (en páginas o caracteres).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BDFB1" id="_x0000_s1032" type="#_x0000_t202" style="position:absolute;left:0;text-align:left;margin-left:-6.45pt;margin-top:18.85pt;width:453pt;height:12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" fillcolor="#dce6f2" strokecolor="#b9cde5">
                <v:path arrowok="t"/>
                <v:textbox>
                  <w:txbxContent>
                    <w:p w14:paraId="0123EFCB" w14:textId="77777777" w:rsidR="00856108" w:rsidRPr="00644E81" w:rsidRDefault="00856108" w:rsidP="00856108">
                      <w:p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Se deberá detallar:</w:t>
                      </w:r>
                    </w:p>
                    <w:p w14:paraId="5AB2EAA7" w14:textId="77777777" w:rsidR="00856108" w:rsidRPr="00644E81" w:rsidRDefault="00856108" w:rsidP="00856108">
                      <w:pPr>
                        <w:numPr>
                          <w:ilvl w:val="0"/>
                          <w:numId w:val="9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El tipo de documento que se espera (informe, artículo, vídeo, etc.), si debe tener una estructura determinada (se detallarán los apartados, los bloques, etc.), así como otros aspectos o consideraciones a tener en cuenta.</w:t>
                      </w:r>
                    </w:p>
                    <w:p w14:paraId="1CE0F372" w14:textId="77777777" w:rsidR="00856108" w:rsidRPr="00644E81" w:rsidRDefault="00856108" w:rsidP="00856108">
                      <w:pPr>
                        <w:numPr>
                          <w:ilvl w:val="0"/>
                          <w:numId w:val="9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 xml:space="preserve">Formato: si el documento a entregar será un </w:t>
                      </w:r>
                      <w:proofErr w:type="spellStart"/>
                      <w:r w:rsidRPr="00644E81">
                        <w:rPr>
                          <w:rFonts w:cs="Calibri"/>
                          <w:sz w:val="20"/>
                        </w:rPr>
                        <w:t>word</w:t>
                      </w:r>
                      <w:proofErr w:type="spellEnd"/>
                      <w:r w:rsidRPr="00644E81">
                        <w:rPr>
                          <w:rFonts w:cs="Calibri"/>
                          <w:sz w:val="20"/>
                        </w:rPr>
                        <w:t xml:space="preserve">, </w:t>
                      </w:r>
                      <w:proofErr w:type="spellStart"/>
                      <w:r w:rsidRPr="00644E81">
                        <w:rPr>
                          <w:rFonts w:cs="Calibri"/>
                          <w:sz w:val="20"/>
                        </w:rPr>
                        <w:t>pdf</w:t>
                      </w:r>
                      <w:proofErr w:type="spellEnd"/>
                      <w:r w:rsidRPr="00644E81">
                        <w:rPr>
                          <w:rFonts w:cs="Calibri"/>
                          <w:sz w:val="20"/>
                        </w:rPr>
                        <w:t xml:space="preserve">, gif, </w:t>
                      </w:r>
                      <w:proofErr w:type="spellStart"/>
                      <w:r w:rsidRPr="00644E81">
                        <w:rPr>
                          <w:rFonts w:cs="Calibri"/>
                          <w:sz w:val="20"/>
                        </w:rPr>
                        <w:t>avi</w:t>
                      </w:r>
                      <w:proofErr w:type="spellEnd"/>
                      <w:r w:rsidRPr="00644E81">
                        <w:rPr>
                          <w:rFonts w:cs="Calibri"/>
                          <w:sz w:val="20"/>
                        </w:rPr>
                        <w:t xml:space="preserve">, etc. </w:t>
                      </w:r>
                    </w:p>
                    <w:p w14:paraId="7CE81522" w14:textId="77777777" w:rsidR="00856108" w:rsidRPr="00644E81" w:rsidRDefault="00856108" w:rsidP="00856108">
                      <w:pPr>
                        <w:numPr>
                          <w:ilvl w:val="0"/>
                          <w:numId w:val="9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Nombre de archivo: Se indicará cómo deberá nombrarse el archivo. Como criterio general se detallará: “El archivo a entregar deberá nombrarse siguiendo la siguiente estructura (sin acentos): apellido1_apellido 2_moduloX_actX”.</w:t>
                      </w:r>
                    </w:p>
                    <w:p w14:paraId="6E7FA672" w14:textId="77777777" w:rsidR="00856108" w:rsidRPr="00644E81" w:rsidRDefault="00856108" w:rsidP="00856108">
                      <w:pPr>
                        <w:numPr>
                          <w:ilvl w:val="0"/>
                          <w:numId w:val="9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Extensión: longitud mínima y máxima (en páginas o caracteres).</w:t>
                      </w:r>
                    </w:p>
                  </w:txbxContent>
                </v:textbox>
              </v:shape>
            </w:pict>
          </mc:Fallback>
        </mc:AlternateContent>
      </w:r>
      <w:r w:rsidR="00856108">
        <w:rPr>
          <w:rFonts w:eastAsia="MS Mincho" w:cs="Calibri"/>
          <w:b/>
          <w:bCs/>
          <w:color w:val="95B3D7"/>
          <w:szCs w:val="28"/>
        </w:rPr>
        <w:t>Descripción del entregable</w:t>
      </w:r>
    </w:p>
    <w:p w14:paraId="63F63908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77F6DAC5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5433A2DD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5BFBD652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6759E00D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7DF551DF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4752E194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51A4D77C" w14:textId="77777777" w:rsidR="00465B82" w:rsidRDefault="00465B82" w:rsidP="00E42AD6">
      <w:pPr>
        <w:pStyle w:val="Textoindependiente"/>
        <w:ind w:left="720"/>
        <w:rPr>
          <w:rFonts w:cs="Calibri"/>
        </w:rPr>
      </w:pPr>
    </w:p>
    <w:p w14:paraId="3BEB9F64" w14:textId="793D2B40" w:rsidR="00856108" w:rsidRDefault="00856108" w:rsidP="00856108">
      <w:pPr>
        <w:pStyle w:val="Textoindependiente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Tipo de documento:</w:t>
      </w:r>
      <w:r w:rsidR="009A57F3">
        <w:rPr>
          <w:rFonts w:cs="Calibri"/>
        </w:rPr>
        <w:t xml:space="preserve"> </w:t>
      </w:r>
      <w:r w:rsidR="00553F9C">
        <w:rPr>
          <w:rFonts w:cs="Calibri"/>
        </w:rPr>
        <w:t>Notebook de Jupyter/Colab</w:t>
      </w:r>
      <w:r w:rsidR="004C3507">
        <w:rPr>
          <w:rFonts w:cs="Calibri"/>
        </w:rPr>
        <w:t xml:space="preserve">. </w:t>
      </w:r>
      <w:r w:rsidR="004C3507" w:rsidRPr="004C3507">
        <w:rPr>
          <w:rFonts w:cs="Calibri"/>
        </w:rPr>
        <w:t xml:space="preserve">El alumno debe entregar </w:t>
      </w:r>
      <w:r w:rsidR="003571D2">
        <w:rPr>
          <w:rFonts w:cs="Calibri"/>
        </w:rPr>
        <w:t xml:space="preserve">un documento </w:t>
      </w:r>
      <w:r w:rsidR="00553F9C">
        <w:rPr>
          <w:rFonts w:cs="Calibri"/>
        </w:rPr>
        <w:t>.ipynb</w:t>
      </w:r>
      <w:r w:rsidR="003571D2">
        <w:rPr>
          <w:rFonts w:cs="Calibri"/>
        </w:rPr>
        <w:t xml:space="preserve"> con el código </w:t>
      </w:r>
      <w:r w:rsidR="00553F9C">
        <w:rPr>
          <w:rFonts w:cs="Calibri"/>
        </w:rPr>
        <w:t>Python</w:t>
      </w:r>
      <w:r w:rsidR="003571D2">
        <w:rPr>
          <w:rFonts w:cs="Calibri"/>
        </w:rPr>
        <w:t xml:space="preserve"> solicitado. </w:t>
      </w:r>
      <w:r w:rsidR="00553F9C">
        <w:rPr>
          <w:rFonts w:cs="Calibri"/>
        </w:rPr>
        <w:t>El notebook debe estar guardado con los resultados ya generados, aunque debe poderse re-ejecutar por parte del profesor.</w:t>
      </w:r>
      <w:r w:rsidR="003571D2">
        <w:rPr>
          <w:rFonts w:cs="Calibri"/>
        </w:rPr>
        <w:t xml:space="preserve"> </w:t>
      </w:r>
    </w:p>
    <w:p w14:paraId="594E9605" w14:textId="7AABD933" w:rsidR="00856108" w:rsidRDefault="00856108" w:rsidP="00856108">
      <w:pPr>
        <w:pStyle w:val="Textoindependiente"/>
        <w:numPr>
          <w:ilvl w:val="0"/>
          <w:numId w:val="5"/>
        </w:numPr>
        <w:rPr>
          <w:rFonts w:cs="Calibri"/>
        </w:rPr>
      </w:pPr>
      <w:r w:rsidRPr="00671D60">
        <w:rPr>
          <w:rFonts w:cs="Calibri"/>
        </w:rPr>
        <w:t xml:space="preserve">Formato: </w:t>
      </w:r>
      <w:r w:rsidR="00553F9C">
        <w:rPr>
          <w:rFonts w:cs="Calibri"/>
        </w:rPr>
        <w:t>ipynb</w:t>
      </w:r>
    </w:p>
    <w:p w14:paraId="36DE1DBA" w14:textId="3190B01D" w:rsidR="00856108" w:rsidRPr="00671D60" w:rsidRDefault="00856108" w:rsidP="00856108">
      <w:pPr>
        <w:pStyle w:val="Textoindependiente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Nombre de archivo:</w:t>
      </w:r>
      <w:r w:rsidR="009A57F3">
        <w:rPr>
          <w:rFonts w:cs="Calibri"/>
        </w:rPr>
        <w:t xml:space="preserve"> </w:t>
      </w:r>
      <w:r w:rsidR="009A57F3" w:rsidRPr="009A57F3">
        <w:rPr>
          <w:rFonts w:cs="Calibri"/>
        </w:rPr>
        <w:t>El archivo a entregar deberá nombrarse siguiendo la siguiente estructura (sin acentos): apellido1_apellido 2_moduloX</w:t>
      </w:r>
      <w:r w:rsidR="006F2140">
        <w:rPr>
          <w:rFonts w:cs="Calibri"/>
        </w:rPr>
        <w:t>_temaX</w:t>
      </w:r>
      <w:r w:rsidR="009A57F3" w:rsidRPr="009A57F3">
        <w:rPr>
          <w:rFonts w:cs="Calibri"/>
        </w:rPr>
        <w:t>_actX</w:t>
      </w:r>
    </w:p>
    <w:p w14:paraId="02272F3B" w14:textId="0CB39B87" w:rsidR="00856108" w:rsidRDefault="00856108" w:rsidP="00856108">
      <w:pPr>
        <w:pStyle w:val="Textoindependiente"/>
        <w:numPr>
          <w:ilvl w:val="0"/>
          <w:numId w:val="5"/>
        </w:numPr>
        <w:rPr>
          <w:rFonts w:cs="Calibri"/>
        </w:rPr>
      </w:pPr>
      <w:r w:rsidRPr="00671D60">
        <w:rPr>
          <w:rFonts w:cs="Calibri"/>
        </w:rPr>
        <w:t xml:space="preserve">Extensión: </w:t>
      </w:r>
      <w:r w:rsidR="004C3507">
        <w:rPr>
          <w:rFonts w:cs="Calibri"/>
        </w:rPr>
        <w:t>Libre</w:t>
      </w:r>
    </w:p>
    <w:p w14:paraId="61624CBA" w14:textId="1BD63D3F" w:rsidR="00F6756D" w:rsidRPr="00F6756D" w:rsidRDefault="00F6756D" w:rsidP="00F6756D">
      <w:pPr>
        <w:pStyle w:val="Textoindependiente"/>
        <w:numPr>
          <w:ilvl w:val="0"/>
          <w:numId w:val="5"/>
        </w:numPr>
        <w:rPr>
          <w:rFonts w:cs="Calibri"/>
        </w:rPr>
      </w:pPr>
      <w:r>
        <w:rPr>
          <w:rFonts w:cs="Calibri"/>
        </w:rPr>
        <w:t>La entrega se deberá realizar en la correspondiente tarea del aula del curso.</w:t>
      </w:r>
    </w:p>
    <w:p w14:paraId="344BA8ED" w14:textId="77777777" w:rsidR="00856108" w:rsidRDefault="00856108" w:rsidP="00856108">
      <w:pPr>
        <w:pStyle w:val="Textoindependiente"/>
        <w:rPr>
          <w:rFonts w:eastAsia="MS Mincho" w:cs="Calibri"/>
          <w:bCs/>
          <w:szCs w:val="28"/>
        </w:rPr>
      </w:pPr>
    </w:p>
    <w:p w14:paraId="559C524F" w14:textId="77777777" w:rsidR="00856108" w:rsidRPr="00856108" w:rsidRDefault="00856108" w:rsidP="00856108">
      <w:pPr>
        <w:pStyle w:val="Textoindependiente"/>
        <w:rPr>
          <w:rFonts w:eastAsia="MS Mincho" w:cs="Calibri"/>
          <w:b/>
          <w:bCs/>
          <w:color w:val="95B3D7"/>
          <w:szCs w:val="28"/>
        </w:rPr>
      </w:pPr>
      <w:r w:rsidRPr="00856108">
        <w:rPr>
          <w:rFonts w:eastAsia="MS Mincho" w:cs="Calibri"/>
          <w:b/>
          <w:bCs/>
          <w:color w:val="95B3D7"/>
          <w:szCs w:val="28"/>
        </w:rPr>
        <w:t>Materiales y/o recursos requeridos para la realización de la actividad (si procede)</w:t>
      </w:r>
    </w:p>
    <w:p w14:paraId="690E72BE" w14:textId="77777777" w:rsidR="00856108" w:rsidRDefault="000E11A4" w:rsidP="00856108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64C814" wp14:editId="295C6B74">
                <wp:simplePos x="0" y="0"/>
                <wp:positionH relativeFrom="column">
                  <wp:posOffset>-34290</wp:posOffset>
                </wp:positionH>
                <wp:positionV relativeFrom="paragraph">
                  <wp:posOffset>40005</wp:posOffset>
                </wp:positionV>
                <wp:extent cx="5753100" cy="1301115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130111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99952" w14:textId="77777777" w:rsidR="00856108" w:rsidRPr="00644E81" w:rsidRDefault="00856108" w:rsidP="00856108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Listado de los contenidos del temario que hace falta leer, consultar o trabajar para la elaboración de la tarea. </w:t>
                            </w:r>
                          </w:p>
                          <w:p w14:paraId="16ABC78B" w14:textId="77777777" w:rsidR="00856108" w:rsidRPr="00644E81" w:rsidRDefault="00856108" w:rsidP="00856108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Si la actividad requiere de algún material específico (consultar un informe, una web, un software, también se debe indicar aquí).  </w:t>
                            </w:r>
                          </w:p>
                          <w:p w14:paraId="5712D06C" w14:textId="77777777" w:rsidR="00856108" w:rsidRDefault="00856108" w:rsidP="00856108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Si aplica, adjuntar los documentos que se entregarán a los alumnos para realizar la actividad. Por ejemplo, herramientas, texto para trabajar, documentos modelo, tablas, organigramas, gráficos numéricos, esquemas…</w:t>
                            </w:r>
                          </w:p>
                          <w:p w14:paraId="07D2B088" w14:textId="77777777" w:rsidR="00856108" w:rsidRPr="00644E81" w:rsidRDefault="00856108" w:rsidP="00856108">
                            <w:pPr>
                              <w:rPr>
                                <w:lang w:val="ca-ES"/>
                              </w:rPr>
                            </w:pPr>
                          </w:p>
                          <w:p w14:paraId="38CAF719" w14:textId="77777777" w:rsidR="00856108" w:rsidRPr="00644E81" w:rsidRDefault="00856108" w:rsidP="00856108">
                            <w:pPr>
                              <w:jc w:val="left"/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4C814" id="_x0000_s1033" type="#_x0000_t202" style="position:absolute;left:0;text-align:left;margin-left:-2.7pt;margin-top:3.15pt;width:453pt;height:10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" fillcolor="#dce6f2" strokecolor="#b9cde5">
                <v:path arrowok="t"/>
                <v:textbox>
                  <w:txbxContent>
                    <w:p w14:paraId="42E99952" w14:textId="77777777" w:rsidR="00856108" w:rsidRPr="00644E81" w:rsidRDefault="00856108" w:rsidP="00856108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 xml:space="preserve">Listado de los contenidos del temario que hace falta leer, consultar o trabajar para la elaboración de la tarea. </w:t>
                      </w:r>
                    </w:p>
                    <w:p w14:paraId="16ABC78B" w14:textId="77777777" w:rsidR="00856108" w:rsidRPr="00644E81" w:rsidRDefault="00856108" w:rsidP="00856108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 xml:space="preserve">Si la actividad requiere de algún material específico (consultar un informe, una web, un software, también se debe indicar aquí).  </w:t>
                      </w:r>
                    </w:p>
                    <w:p w14:paraId="5712D06C" w14:textId="77777777" w:rsidR="00856108" w:rsidRDefault="00856108" w:rsidP="00856108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Si aplica, adjuntar los documentos que se entregarán a los alumnos para realizar la actividad. Por ejemplo, herramientas, texto para trabajar, documentos modelo, tablas, organigramas, gráficos numéricos, esquemas…</w:t>
                      </w:r>
                    </w:p>
                    <w:p w14:paraId="07D2B088" w14:textId="77777777" w:rsidR="00856108" w:rsidRPr="00644E81" w:rsidRDefault="00856108" w:rsidP="00856108">
                      <w:pPr>
                        <w:rPr>
                          <w:lang w:val="ca-ES"/>
                        </w:rPr>
                      </w:pPr>
                    </w:p>
                    <w:p w14:paraId="38CAF719" w14:textId="77777777" w:rsidR="00856108" w:rsidRPr="00644E81" w:rsidRDefault="00856108" w:rsidP="00856108">
                      <w:pPr>
                        <w:jc w:val="left"/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54DF41" w14:textId="77777777" w:rsidR="00856108" w:rsidRDefault="00856108" w:rsidP="00856108">
      <w:pPr>
        <w:pStyle w:val="Textoindependiente"/>
      </w:pPr>
    </w:p>
    <w:p w14:paraId="5505A098" w14:textId="585123FA" w:rsidR="00856108" w:rsidRDefault="00856108" w:rsidP="00856108">
      <w:pPr>
        <w:pStyle w:val="Textoindependiente"/>
      </w:pPr>
    </w:p>
    <w:p w14:paraId="3BDE13CC" w14:textId="51AA5B1D" w:rsidR="00215714" w:rsidRDefault="00215714" w:rsidP="00856108">
      <w:pPr>
        <w:pStyle w:val="Textoindependiente"/>
      </w:pPr>
    </w:p>
    <w:p w14:paraId="0F7657DB" w14:textId="77777777" w:rsidR="00215714" w:rsidRDefault="00215714" w:rsidP="00856108">
      <w:pPr>
        <w:pStyle w:val="Textoindependiente"/>
      </w:pPr>
    </w:p>
    <w:p w14:paraId="53EEDB35" w14:textId="77777777" w:rsidR="0083570B" w:rsidRDefault="0083570B" w:rsidP="00856108">
      <w:pPr>
        <w:pStyle w:val="Textoindependiente"/>
      </w:pPr>
    </w:p>
    <w:p w14:paraId="6358FF9E" w14:textId="37E0388C" w:rsidR="00985802" w:rsidRDefault="0083570B" w:rsidP="00856108">
      <w:pPr>
        <w:pStyle w:val="Textoindependiente"/>
      </w:pPr>
      <w:r>
        <w:t xml:space="preserve">Se recomienda leer </w:t>
      </w:r>
      <w:r w:rsidR="00985802">
        <w:t>los siguientes apartados del tema “Programación en R”:</w:t>
      </w:r>
    </w:p>
    <w:p w14:paraId="31FBB746" w14:textId="77777777" w:rsidR="00553F9C" w:rsidRDefault="00553F9C" w:rsidP="00553F9C">
      <w:pPr>
        <w:pStyle w:val="Textoindependiente"/>
        <w:numPr>
          <w:ilvl w:val="0"/>
          <w:numId w:val="17"/>
        </w:numPr>
      </w:pPr>
      <w:r>
        <w:t>2.3. Elementos básicos de Python</w:t>
      </w:r>
    </w:p>
    <w:p w14:paraId="20B2B81F" w14:textId="77777777" w:rsidR="00553F9C" w:rsidRDefault="00553F9C" w:rsidP="00553F9C">
      <w:pPr>
        <w:pStyle w:val="Textoindependiente"/>
        <w:numPr>
          <w:ilvl w:val="0"/>
          <w:numId w:val="17"/>
        </w:numPr>
      </w:pPr>
      <w:r>
        <w:t>2.4. Gráficos con Matplotlib</w:t>
      </w:r>
    </w:p>
    <w:p w14:paraId="034E3FE1" w14:textId="77777777" w:rsidR="00553F9C" w:rsidRDefault="00553F9C" w:rsidP="00553F9C">
      <w:pPr>
        <w:pStyle w:val="Textoindependiente"/>
        <w:numPr>
          <w:ilvl w:val="0"/>
          <w:numId w:val="17"/>
        </w:numPr>
      </w:pPr>
      <w:r>
        <w:t>2.5. Colecciones de objetos</w:t>
      </w:r>
    </w:p>
    <w:p w14:paraId="6BF53A35" w14:textId="77777777" w:rsidR="00553F9C" w:rsidRDefault="00553F9C" w:rsidP="00553F9C">
      <w:pPr>
        <w:pStyle w:val="Textoindependiente"/>
        <w:numPr>
          <w:ilvl w:val="0"/>
          <w:numId w:val="17"/>
        </w:numPr>
      </w:pPr>
      <w:r>
        <w:t>2.6. Numpy</w:t>
      </w:r>
    </w:p>
    <w:p w14:paraId="1AF27DC2" w14:textId="4276B7B5" w:rsidR="00985802" w:rsidRDefault="00553F9C" w:rsidP="00553F9C">
      <w:pPr>
        <w:pStyle w:val="Textoindependiente"/>
        <w:numPr>
          <w:ilvl w:val="0"/>
          <w:numId w:val="17"/>
        </w:numPr>
      </w:pPr>
      <w:r>
        <w:t>2.7. Pandas</w:t>
      </w:r>
    </w:p>
    <w:p w14:paraId="5F728321" w14:textId="77777777" w:rsidR="007C359B" w:rsidRDefault="007C359B" w:rsidP="007C359B">
      <w:pPr>
        <w:pStyle w:val="Textoindependiente"/>
      </w:pPr>
    </w:p>
    <w:p w14:paraId="2C01907F" w14:textId="77777777" w:rsidR="00FE6B02" w:rsidRDefault="000E11A4" w:rsidP="006D3242">
      <w:pPr>
        <w:pStyle w:val="Ttulo3"/>
        <w:ind w:left="720" w:hanging="720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992FFDB" wp14:editId="776E4FAB">
                <wp:simplePos x="0" y="0"/>
                <wp:positionH relativeFrom="column">
                  <wp:posOffset>3810</wp:posOffset>
                </wp:positionH>
                <wp:positionV relativeFrom="paragraph">
                  <wp:posOffset>306705</wp:posOffset>
                </wp:positionV>
                <wp:extent cx="5753100" cy="297815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29781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82071" w14:textId="77777777" w:rsidR="00F61887" w:rsidRPr="00644E81" w:rsidRDefault="00F61887" w:rsidP="00F61887">
                            <w:p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¿Qué se pretende que el alumno consiga al finalizar esta actividad?</w:t>
                            </w:r>
                          </w:p>
                          <w:p w14:paraId="4D613EB4" w14:textId="77777777" w:rsidR="00F61887" w:rsidRPr="00644E81" w:rsidRDefault="00F61887" w:rsidP="00F61887">
                            <w:pPr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2FFDB" id="_x0000_s1034" type="#_x0000_t202" style="position:absolute;left:0;text-align:left;margin-left:.3pt;margin-top:24.15pt;width:453pt;height:23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" fillcolor="#dce6f2" strokecolor="#b9cde5">
                <v:path arrowok="t"/>
                <v:textbox>
                  <w:txbxContent>
                    <w:p w14:paraId="1BD82071" w14:textId="77777777" w:rsidR="00F61887" w:rsidRPr="00644E81" w:rsidRDefault="00F61887" w:rsidP="00F61887">
                      <w:p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¿Qué se pretende que el alumno consiga al finalizar esta actividad?</w:t>
                      </w:r>
                    </w:p>
                    <w:p w14:paraId="4D613EB4" w14:textId="77777777" w:rsidR="00F61887" w:rsidRPr="00644E81" w:rsidRDefault="00F61887" w:rsidP="00F61887">
                      <w:pPr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52D1" w:rsidRPr="00E371F3">
        <w:rPr>
          <w:rFonts w:ascii="Calibri" w:hAnsi="Calibri" w:cs="Calibri"/>
        </w:rPr>
        <w:t>Objetivo/s de la actividad</w:t>
      </w:r>
    </w:p>
    <w:p w14:paraId="53110FA8" w14:textId="77777777" w:rsidR="00F61887" w:rsidRDefault="00F61887" w:rsidP="00F61887">
      <w:pPr>
        <w:pStyle w:val="Textoindependiente"/>
      </w:pPr>
    </w:p>
    <w:p w14:paraId="509290B9" w14:textId="77777777" w:rsidR="00F61887" w:rsidRDefault="00F61887" w:rsidP="00F61887">
      <w:pPr>
        <w:pStyle w:val="Textoindependiente"/>
      </w:pPr>
    </w:p>
    <w:p w14:paraId="0787A443" w14:textId="1A8D09C4" w:rsidR="006A2455" w:rsidRDefault="006A2455" w:rsidP="006A2455">
      <w:pPr>
        <w:pStyle w:val="Prrafodelista"/>
        <w:numPr>
          <w:ilvl w:val="0"/>
          <w:numId w:val="4"/>
        </w:numPr>
        <w:rPr>
          <w:lang w:val="es-ES"/>
        </w:rPr>
      </w:pPr>
      <w:r w:rsidRPr="006A2455">
        <w:rPr>
          <w:lang w:val="es-ES"/>
        </w:rPr>
        <w:t xml:space="preserve">Desarrollar gráficos con todos los elementos que lo definen: titulo, </w:t>
      </w:r>
      <w:r w:rsidR="006F2140" w:rsidRPr="006A2455">
        <w:rPr>
          <w:lang w:val="es-ES"/>
        </w:rPr>
        <w:t>título</w:t>
      </w:r>
      <w:r w:rsidRPr="006A2455">
        <w:rPr>
          <w:lang w:val="es-ES"/>
        </w:rPr>
        <w:t xml:space="preserve"> de los ejes, si aplica, leyenda, uso de elementos gráficos como la tipología, colores, tamaños y textos.</w:t>
      </w:r>
    </w:p>
    <w:p w14:paraId="13067E50" w14:textId="0CFA6571" w:rsidR="000A3571" w:rsidRDefault="000A3571" w:rsidP="006A24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Identificar la estructura de datos más adecuada a cada problema.</w:t>
      </w:r>
    </w:p>
    <w:p w14:paraId="3077E42B" w14:textId="717E270B" w:rsidR="006A2455" w:rsidRDefault="000A3571" w:rsidP="006A24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Utilizar las funciones adecuadas de </w:t>
      </w:r>
      <w:r w:rsidR="00553F9C">
        <w:rPr>
          <w:lang w:val="es-ES"/>
        </w:rPr>
        <w:t>Python</w:t>
      </w:r>
      <w:r>
        <w:rPr>
          <w:lang w:val="es-ES"/>
        </w:rPr>
        <w:t xml:space="preserve"> para resolver el problema de la forma más simple posible</w:t>
      </w:r>
      <w:r w:rsidR="006A2455">
        <w:rPr>
          <w:lang w:val="es-ES"/>
        </w:rPr>
        <w:t>.</w:t>
      </w:r>
    </w:p>
    <w:p w14:paraId="07F0BFCD" w14:textId="70AAB9DB" w:rsidR="006A2455" w:rsidRDefault="006A2455" w:rsidP="006A24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Presenta</w:t>
      </w:r>
      <w:r w:rsidR="000A3571">
        <w:rPr>
          <w:lang w:val="es-ES"/>
        </w:rPr>
        <w:t xml:space="preserve">r los resultados de forma limpia y </w:t>
      </w:r>
      <w:r>
        <w:rPr>
          <w:lang w:val="es-ES"/>
        </w:rPr>
        <w:t>organizada en el contenido y la forma.</w:t>
      </w:r>
    </w:p>
    <w:p w14:paraId="60A9057C" w14:textId="1DCF91CA" w:rsidR="000A3571" w:rsidRDefault="000A3571" w:rsidP="006A2455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Redactar de forma clara y comprensible las dudas planteadas.</w:t>
      </w:r>
    </w:p>
    <w:bookmarkEnd w:id="3"/>
    <w:p w14:paraId="6715089D" w14:textId="77777777" w:rsidR="00EC2D47" w:rsidRDefault="00EC2D47" w:rsidP="00EC2D47">
      <w:pPr>
        <w:pStyle w:val="Ttulo3"/>
        <w:rPr>
          <w:rFonts w:ascii="Calibri" w:hAnsi="Calibri" w:cs="Calibri"/>
        </w:rPr>
      </w:pPr>
      <w:r w:rsidRPr="00E371F3">
        <w:rPr>
          <w:rFonts w:ascii="Calibri" w:hAnsi="Calibri" w:cs="Calibri"/>
        </w:rPr>
        <w:t>Criterios que tendrá en cuenta el tutor para evaluar la actividad</w:t>
      </w:r>
    </w:p>
    <w:p w14:paraId="2CF862CD" w14:textId="77777777" w:rsidR="00192C2B" w:rsidRDefault="000E11A4" w:rsidP="00192C2B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F34E87" wp14:editId="5A18712D">
                <wp:simplePos x="0" y="0"/>
                <wp:positionH relativeFrom="column">
                  <wp:posOffset>-5715</wp:posOffset>
                </wp:positionH>
                <wp:positionV relativeFrom="paragraph">
                  <wp:posOffset>13970</wp:posOffset>
                </wp:positionV>
                <wp:extent cx="5753100" cy="1521460"/>
                <wp:effectExtent l="0" t="0" r="0" b="2540"/>
                <wp:wrapNone/>
                <wp:docPr id="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753100" cy="152146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4F81BD">
                              <a:lumMod val="40000"/>
                              <a:lumOff val="6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15B72" w14:textId="77777777" w:rsidR="002362A6" w:rsidRPr="00644E81" w:rsidRDefault="002362A6" w:rsidP="002362A6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Los criterios de evaluación serán públicos en el aula y visibles </w:t>
                            </w:r>
                            <w:r w:rsidR="006055BD">
                              <w:rPr>
                                <w:rFonts w:cs="Calibri"/>
                                <w:sz w:val="20"/>
                              </w:rPr>
                              <w:t>para</w:t>
                            </w: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 el alumno. </w:t>
                            </w:r>
                          </w:p>
                          <w:p w14:paraId="561E05E5" w14:textId="77777777" w:rsidR="008916EA" w:rsidRDefault="008263BC" w:rsidP="00EB3F80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Se deben e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 xml:space="preserve">xplicitar </w:t>
                            </w: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todos los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 xml:space="preserve"> criterios 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>a tener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 xml:space="preserve"> en cuenta. </w:t>
                            </w:r>
                          </w:p>
                          <w:p w14:paraId="58D50818" w14:textId="77777777" w:rsidR="005A01EF" w:rsidRPr="008916EA" w:rsidRDefault="00192C2B" w:rsidP="008916EA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Deben ser acordes con l</w:t>
                            </w:r>
                            <w:r w:rsidR="006055BD">
                              <w:rPr>
                                <w:rFonts w:cs="Calibri"/>
                                <w:sz w:val="20"/>
                              </w:rPr>
                              <w:t xml:space="preserve">os objetivos </w:t>
                            </w:r>
                            <w:r w:rsidR="00EB3F80">
                              <w:rPr>
                                <w:rFonts w:cs="Calibri"/>
                                <w:sz w:val="20"/>
                              </w:rPr>
                              <w:t xml:space="preserve">de la actividad, 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>y han de</w:t>
                            </w:r>
                            <w:r w:rsidR="00EB3F80">
                              <w:rPr>
                                <w:rFonts w:cs="Calibri"/>
                                <w:sz w:val="20"/>
                              </w:rPr>
                              <w:t xml:space="preserve"> tener en cuenta 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 xml:space="preserve">no sólo el punto de vista de un profesor que evalúa sino también el punto de vista de quien recibiría la actividad en </w:t>
                            </w:r>
                            <w:r w:rsidR="00EB3F80">
                              <w:rPr>
                                <w:rFonts w:cs="Calibri"/>
                                <w:sz w:val="20"/>
                              </w:rPr>
                              <w:t>el lugar de trabajo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 xml:space="preserve"> (</w:t>
                            </w:r>
                            <w:r w:rsidR="008916EA" w:rsidRPr="00EB3F80">
                              <w:rPr>
                                <w:rFonts w:cs="Calibri"/>
                                <w:sz w:val="20"/>
                              </w:rPr>
                              <w:t>un responsable al dar feedback a un colaborador, o un cliente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>, o un compañero, o un</w:t>
                            </w:r>
                            <w:r w:rsidR="008916EA" w:rsidRPr="00EB3F80">
                              <w:rPr>
                                <w:rFonts w:cs="Calibri"/>
                                <w:sz w:val="20"/>
                              </w:rPr>
                              <w:t xml:space="preserve"> proveedor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 xml:space="preserve">) siguiendo </w:t>
                            </w:r>
                            <w:r w:rsidR="00EB3F80" w:rsidRPr="008916EA">
                              <w:rPr>
                                <w:rFonts w:cs="Calibri"/>
                                <w:sz w:val="20"/>
                              </w:rPr>
                              <w:t>la lógica y la cultura del sector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>. R</w:t>
                            </w:r>
                            <w:r w:rsidR="008916EA" w:rsidRPr="008916EA">
                              <w:rPr>
                                <w:rFonts w:cs="Calibri"/>
                                <w:sz w:val="20"/>
                              </w:rPr>
                              <w:t xml:space="preserve">esponden 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 xml:space="preserve">por tanto </w:t>
                            </w:r>
                            <w:r w:rsidR="008916EA" w:rsidRPr="008916EA">
                              <w:rPr>
                                <w:rFonts w:cs="Calibri"/>
                                <w:sz w:val="20"/>
                              </w:rPr>
                              <w:t xml:space="preserve">a la pregunta: ¿Qué será lo que mirará y tendrá en cuenta el tutor </w:t>
                            </w:r>
                            <w:r w:rsidR="008916EA">
                              <w:rPr>
                                <w:rFonts w:cs="Calibri"/>
                                <w:sz w:val="20"/>
                              </w:rPr>
                              <w:t xml:space="preserve">y el profesional </w:t>
                            </w:r>
                            <w:r w:rsidR="008916EA" w:rsidRPr="008916EA">
                              <w:rPr>
                                <w:rFonts w:cs="Calibri"/>
                                <w:sz w:val="20"/>
                              </w:rPr>
                              <w:t>para evaluar la actividad?</w:t>
                            </w:r>
                          </w:p>
                          <w:p w14:paraId="7FA45BC1" w14:textId="77777777" w:rsidR="00192C2B" w:rsidRPr="00644E81" w:rsidRDefault="006636AF" w:rsidP="000E33CB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Se deberá cu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 xml:space="preserve">mplimentar </w:t>
                            </w:r>
                            <w:r w:rsidR="00EB3F80">
                              <w:rPr>
                                <w:rFonts w:cs="Calibri"/>
                                <w:sz w:val="20"/>
                              </w:rPr>
                              <w:t>el p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>orcentaje de evaluación</w:t>
                            </w: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, es decir qué peso tendrá la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 xml:space="preserve"> actividad respecto </w:t>
                            </w:r>
                            <w:r w:rsidR="00EB3F80">
                              <w:rPr>
                                <w:rFonts w:cs="Calibri"/>
                                <w:sz w:val="20"/>
                              </w:rPr>
                              <w:t xml:space="preserve">del </w:t>
                            </w:r>
                            <w:r w:rsidR="00192C2B" w:rsidRPr="00644E81">
                              <w:rPr>
                                <w:rFonts w:cs="Calibri"/>
                                <w:sz w:val="20"/>
                              </w:rPr>
                              <w:t>módulo.</w:t>
                            </w:r>
                            <w:r w:rsidRPr="00644E81">
                              <w:rPr>
                                <w:rFonts w:cs="Calibri"/>
                                <w:sz w:val="20"/>
                              </w:rPr>
                              <w:t xml:space="preserve"> </w:t>
                            </w:r>
                          </w:p>
                          <w:p w14:paraId="5F60EF8D" w14:textId="77777777" w:rsidR="00192C2B" w:rsidRPr="00644E81" w:rsidRDefault="00192C2B" w:rsidP="000E33CB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Indicar si la actividad es recuperable marcando la selección SÍ | NO</w:t>
                            </w:r>
                          </w:p>
                          <w:p w14:paraId="24D2D88E" w14:textId="77777777" w:rsidR="00192C2B" w:rsidRPr="00644E81" w:rsidRDefault="00192C2B" w:rsidP="000E33CB">
                            <w:pPr>
                              <w:numPr>
                                <w:ilvl w:val="0"/>
                                <w:numId w:val="11"/>
                              </w:numPr>
                              <w:rPr>
                                <w:rFonts w:cs="Calibri"/>
                                <w:sz w:val="20"/>
                              </w:rPr>
                            </w:pPr>
                            <w:r w:rsidRPr="00644E81">
                              <w:rPr>
                                <w:rFonts w:cs="Calibri"/>
                                <w:sz w:val="20"/>
                              </w:rPr>
                              <w:t>En el caso de marcar SÍ indicar cuál va a ser la manera de recuperar la actividad propuesta por el tutor.</w:t>
                            </w:r>
                          </w:p>
                          <w:p w14:paraId="47CA7B61" w14:textId="77777777" w:rsidR="00192C2B" w:rsidRPr="00644E81" w:rsidRDefault="00192C2B" w:rsidP="00192C2B">
                            <w:pPr>
                              <w:rPr>
                                <w:lang w:val="ca-ES"/>
                              </w:rPr>
                            </w:pPr>
                          </w:p>
                          <w:p w14:paraId="3DEC1021" w14:textId="77777777" w:rsidR="00192C2B" w:rsidRPr="00644E81" w:rsidRDefault="00192C2B" w:rsidP="00192C2B">
                            <w:pPr>
                              <w:jc w:val="left"/>
                              <w:rPr>
                                <w:lang w:val="ca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34E87" id="_x0000_s1035" type="#_x0000_t202" style="position:absolute;left:0;text-align:left;margin-left:-.45pt;margin-top:1.1pt;width:453pt;height:11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" fillcolor="#dce6f2" strokecolor="#b9cde5">
                <v:path arrowok="t"/>
                <v:textbox>
                  <w:txbxContent>
                    <w:p w14:paraId="33015B72" w14:textId="77777777" w:rsidR="002362A6" w:rsidRPr="00644E81" w:rsidRDefault="002362A6" w:rsidP="002362A6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 xml:space="preserve">Los criterios de evaluación serán públicos en el aula y visibles </w:t>
                      </w:r>
                      <w:r w:rsidR="006055BD">
                        <w:rPr>
                          <w:rFonts w:cs="Calibri"/>
                          <w:sz w:val="20"/>
                        </w:rPr>
                        <w:t>para</w:t>
                      </w:r>
                      <w:r w:rsidRPr="00644E81">
                        <w:rPr>
                          <w:rFonts w:cs="Calibri"/>
                          <w:sz w:val="20"/>
                        </w:rPr>
                        <w:t xml:space="preserve"> el alumno. </w:t>
                      </w:r>
                    </w:p>
                    <w:p w14:paraId="561E05E5" w14:textId="77777777" w:rsidR="008916EA" w:rsidRDefault="008263BC" w:rsidP="00EB3F80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Se deben e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 xml:space="preserve">xplicitar </w:t>
                      </w:r>
                      <w:r w:rsidRPr="00644E81">
                        <w:rPr>
                          <w:rFonts w:cs="Calibri"/>
                          <w:sz w:val="20"/>
                        </w:rPr>
                        <w:t>todos los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 xml:space="preserve"> criterios </w:t>
                      </w:r>
                      <w:r w:rsidR="008916EA">
                        <w:rPr>
                          <w:rFonts w:cs="Calibri"/>
                          <w:sz w:val="20"/>
                        </w:rPr>
                        <w:t>a tener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 xml:space="preserve"> en cuenta. </w:t>
                      </w:r>
                    </w:p>
                    <w:p w14:paraId="58D50818" w14:textId="77777777" w:rsidR="005A01EF" w:rsidRPr="008916EA" w:rsidRDefault="00192C2B" w:rsidP="008916EA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Deben ser acordes con l</w:t>
                      </w:r>
                      <w:r w:rsidR="006055BD">
                        <w:rPr>
                          <w:rFonts w:cs="Calibri"/>
                          <w:sz w:val="20"/>
                        </w:rPr>
                        <w:t xml:space="preserve">os objetivos </w:t>
                      </w:r>
                      <w:r w:rsidR="00EB3F80">
                        <w:rPr>
                          <w:rFonts w:cs="Calibri"/>
                          <w:sz w:val="20"/>
                        </w:rPr>
                        <w:t xml:space="preserve">de la actividad, </w:t>
                      </w:r>
                      <w:r w:rsidR="008916EA">
                        <w:rPr>
                          <w:rFonts w:cs="Calibri"/>
                          <w:sz w:val="20"/>
                        </w:rPr>
                        <w:t>y han de</w:t>
                      </w:r>
                      <w:r w:rsidR="00EB3F80">
                        <w:rPr>
                          <w:rFonts w:cs="Calibri"/>
                          <w:sz w:val="20"/>
                        </w:rPr>
                        <w:t xml:space="preserve"> tener en cuenta </w:t>
                      </w:r>
                      <w:r w:rsidR="008916EA">
                        <w:rPr>
                          <w:rFonts w:cs="Calibri"/>
                          <w:sz w:val="20"/>
                        </w:rPr>
                        <w:t xml:space="preserve">no sólo el punto de vista de un profesor que evalúa sino también el punto de vista de quien recibiría la actividad en </w:t>
                      </w:r>
                      <w:r w:rsidR="00EB3F80">
                        <w:rPr>
                          <w:rFonts w:cs="Calibri"/>
                          <w:sz w:val="20"/>
                        </w:rPr>
                        <w:t>el lugar de trabajo</w:t>
                      </w:r>
                      <w:r w:rsidR="008916EA">
                        <w:rPr>
                          <w:rFonts w:cs="Calibri"/>
                          <w:sz w:val="20"/>
                        </w:rPr>
                        <w:t xml:space="preserve"> (</w:t>
                      </w:r>
                      <w:r w:rsidR="008916EA" w:rsidRPr="00EB3F80">
                        <w:rPr>
                          <w:rFonts w:cs="Calibri"/>
                          <w:sz w:val="20"/>
                        </w:rPr>
                        <w:t xml:space="preserve">un responsable al dar </w:t>
                      </w:r>
                      <w:proofErr w:type="spellStart"/>
                      <w:r w:rsidR="008916EA" w:rsidRPr="00EB3F80">
                        <w:rPr>
                          <w:rFonts w:cs="Calibri"/>
                          <w:sz w:val="20"/>
                        </w:rPr>
                        <w:t>feedback</w:t>
                      </w:r>
                      <w:proofErr w:type="spellEnd"/>
                      <w:r w:rsidR="008916EA" w:rsidRPr="00EB3F80">
                        <w:rPr>
                          <w:rFonts w:cs="Calibri"/>
                          <w:sz w:val="20"/>
                        </w:rPr>
                        <w:t xml:space="preserve"> a un colaborador, o un cliente</w:t>
                      </w:r>
                      <w:r w:rsidR="008916EA">
                        <w:rPr>
                          <w:rFonts w:cs="Calibri"/>
                          <w:sz w:val="20"/>
                        </w:rPr>
                        <w:t>, o un compañero, o un</w:t>
                      </w:r>
                      <w:r w:rsidR="008916EA" w:rsidRPr="00EB3F80">
                        <w:rPr>
                          <w:rFonts w:cs="Calibri"/>
                          <w:sz w:val="20"/>
                        </w:rPr>
                        <w:t xml:space="preserve"> proveedor</w:t>
                      </w:r>
                      <w:r w:rsidR="008916EA">
                        <w:rPr>
                          <w:rFonts w:cs="Calibri"/>
                          <w:sz w:val="20"/>
                        </w:rPr>
                        <w:t xml:space="preserve">) siguiendo </w:t>
                      </w:r>
                      <w:r w:rsidR="00EB3F80" w:rsidRPr="008916EA">
                        <w:rPr>
                          <w:rFonts w:cs="Calibri"/>
                          <w:sz w:val="20"/>
                        </w:rPr>
                        <w:t>la lógica y la cultura del sector</w:t>
                      </w:r>
                      <w:r w:rsidR="008916EA">
                        <w:rPr>
                          <w:rFonts w:cs="Calibri"/>
                          <w:sz w:val="20"/>
                        </w:rPr>
                        <w:t>. R</w:t>
                      </w:r>
                      <w:r w:rsidR="008916EA" w:rsidRPr="008916EA">
                        <w:rPr>
                          <w:rFonts w:cs="Calibri"/>
                          <w:sz w:val="20"/>
                        </w:rPr>
                        <w:t xml:space="preserve">esponden </w:t>
                      </w:r>
                      <w:r w:rsidR="008916EA">
                        <w:rPr>
                          <w:rFonts w:cs="Calibri"/>
                          <w:sz w:val="20"/>
                        </w:rPr>
                        <w:t xml:space="preserve">por tanto </w:t>
                      </w:r>
                      <w:r w:rsidR="008916EA" w:rsidRPr="008916EA">
                        <w:rPr>
                          <w:rFonts w:cs="Calibri"/>
                          <w:sz w:val="20"/>
                        </w:rPr>
                        <w:t xml:space="preserve">a la pregunta: ¿Qué será lo que mirará y tendrá en cuenta el tutor </w:t>
                      </w:r>
                      <w:r w:rsidR="008916EA">
                        <w:rPr>
                          <w:rFonts w:cs="Calibri"/>
                          <w:sz w:val="20"/>
                        </w:rPr>
                        <w:t xml:space="preserve">y el profesional </w:t>
                      </w:r>
                      <w:r w:rsidR="008916EA" w:rsidRPr="008916EA">
                        <w:rPr>
                          <w:rFonts w:cs="Calibri"/>
                          <w:sz w:val="20"/>
                        </w:rPr>
                        <w:t>para evaluar la actividad?</w:t>
                      </w:r>
                    </w:p>
                    <w:p w14:paraId="7FA45BC1" w14:textId="77777777" w:rsidR="00192C2B" w:rsidRPr="00644E81" w:rsidRDefault="006636AF" w:rsidP="000E33CB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Se deberá cu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 xml:space="preserve">mplimentar </w:t>
                      </w:r>
                      <w:r w:rsidR="00EB3F80">
                        <w:rPr>
                          <w:rFonts w:cs="Calibri"/>
                          <w:sz w:val="20"/>
                        </w:rPr>
                        <w:t>el p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>orcentaje de evaluación</w:t>
                      </w:r>
                      <w:r w:rsidRPr="00644E81">
                        <w:rPr>
                          <w:rFonts w:cs="Calibri"/>
                          <w:sz w:val="20"/>
                        </w:rPr>
                        <w:t>, es decir qué peso tendrá la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 xml:space="preserve"> actividad respecto </w:t>
                      </w:r>
                      <w:r w:rsidR="00EB3F80">
                        <w:rPr>
                          <w:rFonts w:cs="Calibri"/>
                          <w:sz w:val="20"/>
                        </w:rPr>
                        <w:t xml:space="preserve">del </w:t>
                      </w:r>
                      <w:r w:rsidR="00192C2B" w:rsidRPr="00644E81">
                        <w:rPr>
                          <w:rFonts w:cs="Calibri"/>
                          <w:sz w:val="20"/>
                        </w:rPr>
                        <w:t>módulo.</w:t>
                      </w:r>
                      <w:r w:rsidRPr="00644E81">
                        <w:rPr>
                          <w:rFonts w:cs="Calibri"/>
                          <w:sz w:val="20"/>
                        </w:rPr>
                        <w:t xml:space="preserve"> </w:t>
                      </w:r>
                    </w:p>
                    <w:p w14:paraId="5F60EF8D" w14:textId="77777777" w:rsidR="00192C2B" w:rsidRPr="00644E81" w:rsidRDefault="00192C2B" w:rsidP="000E33CB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Indicar si la actividad es recuperable marcando la selección SÍ | NO</w:t>
                      </w:r>
                    </w:p>
                    <w:p w14:paraId="24D2D88E" w14:textId="77777777" w:rsidR="00192C2B" w:rsidRPr="00644E81" w:rsidRDefault="00192C2B" w:rsidP="000E33CB">
                      <w:pPr>
                        <w:numPr>
                          <w:ilvl w:val="0"/>
                          <w:numId w:val="11"/>
                        </w:numPr>
                        <w:rPr>
                          <w:rFonts w:cs="Calibri"/>
                          <w:sz w:val="20"/>
                        </w:rPr>
                      </w:pPr>
                      <w:r w:rsidRPr="00644E81">
                        <w:rPr>
                          <w:rFonts w:cs="Calibri"/>
                          <w:sz w:val="20"/>
                        </w:rPr>
                        <w:t>En el caso de marcar SÍ indicar cuál va a ser la manera de recuperar la actividad propuesta por el tutor.</w:t>
                      </w:r>
                    </w:p>
                    <w:p w14:paraId="47CA7B61" w14:textId="77777777" w:rsidR="00192C2B" w:rsidRPr="00644E81" w:rsidRDefault="00192C2B" w:rsidP="00192C2B">
                      <w:pPr>
                        <w:rPr>
                          <w:lang w:val="ca-ES"/>
                        </w:rPr>
                      </w:pPr>
                    </w:p>
                    <w:p w14:paraId="3DEC1021" w14:textId="77777777" w:rsidR="00192C2B" w:rsidRPr="00644E81" w:rsidRDefault="00192C2B" w:rsidP="00192C2B">
                      <w:pPr>
                        <w:jc w:val="left"/>
                        <w:rPr>
                          <w:lang w:val="ca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F31E4D" w14:textId="77777777" w:rsidR="00192C2B" w:rsidRDefault="00192C2B" w:rsidP="00192C2B">
      <w:pPr>
        <w:pStyle w:val="Textoindependiente"/>
      </w:pPr>
    </w:p>
    <w:p w14:paraId="3CDE42EB" w14:textId="77777777" w:rsidR="00192C2B" w:rsidRDefault="00192C2B" w:rsidP="00192C2B">
      <w:pPr>
        <w:pStyle w:val="Textoindependiente"/>
      </w:pPr>
    </w:p>
    <w:p w14:paraId="35BA0E22" w14:textId="77777777" w:rsidR="00192C2B" w:rsidRDefault="00192C2B" w:rsidP="00192C2B">
      <w:pPr>
        <w:pStyle w:val="Textoindependiente"/>
      </w:pPr>
    </w:p>
    <w:p w14:paraId="3DBD033F" w14:textId="77777777" w:rsidR="00192C2B" w:rsidRDefault="00192C2B" w:rsidP="00192C2B">
      <w:pPr>
        <w:pStyle w:val="Textoindependiente"/>
      </w:pPr>
    </w:p>
    <w:p w14:paraId="17325A03" w14:textId="77777777" w:rsidR="00192C2B" w:rsidRDefault="00192C2B" w:rsidP="00192C2B">
      <w:pPr>
        <w:pStyle w:val="Textoindependiente"/>
      </w:pPr>
    </w:p>
    <w:p w14:paraId="01B3DB91" w14:textId="77777777" w:rsidR="00192C2B" w:rsidRDefault="00192C2B" w:rsidP="00192C2B">
      <w:pPr>
        <w:pStyle w:val="Textoindependiente"/>
      </w:pPr>
    </w:p>
    <w:p w14:paraId="69AF92A8" w14:textId="0D3372F2" w:rsidR="000A3571" w:rsidRDefault="004711AA" w:rsidP="000A357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Programación de gráficos con todos los elementos solicitados, que sean visualmente limpios (con todos los elementos legibles), que utilicen toda la variedad de elementos gráficos disponibles</w:t>
      </w:r>
      <w:r w:rsidR="000A3571" w:rsidRPr="006A2455">
        <w:rPr>
          <w:lang w:val="es-ES"/>
        </w:rPr>
        <w:t>.</w:t>
      </w:r>
    </w:p>
    <w:p w14:paraId="0F9A270D" w14:textId="28D3F82E" w:rsidR="000A3571" w:rsidRDefault="004711AA" w:rsidP="000A357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Precisión en los resultados obtenidos y explicaciones que se piden</w:t>
      </w:r>
      <w:r w:rsidR="000A3571">
        <w:rPr>
          <w:lang w:val="es-ES"/>
        </w:rPr>
        <w:t>.</w:t>
      </w:r>
    </w:p>
    <w:p w14:paraId="27D8E668" w14:textId="307705D7" w:rsidR="000A3571" w:rsidRDefault="004711AA" w:rsidP="000A357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Uso de funciones de </w:t>
      </w:r>
      <w:r w:rsidR="00553F9C">
        <w:rPr>
          <w:lang w:val="es-ES"/>
        </w:rPr>
        <w:t>Python</w:t>
      </w:r>
      <w:r>
        <w:rPr>
          <w:lang w:val="es-ES"/>
        </w:rPr>
        <w:t xml:space="preserve"> correctas y de la forma más simple posible</w:t>
      </w:r>
      <w:r w:rsidR="000A3571">
        <w:rPr>
          <w:lang w:val="es-ES"/>
        </w:rPr>
        <w:t>.</w:t>
      </w:r>
    </w:p>
    <w:p w14:paraId="470BDE9A" w14:textId="09FE7739" w:rsidR="000A3571" w:rsidRDefault="000A3571" w:rsidP="000A3571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Presenta</w:t>
      </w:r>
      <w:r w:rsidR="0026238D">
        <w:rPr>
          <w:lang w:val="es-ES"/>
        </w:rPr>
        <w:t>ción</w:t>
      </w:r>
      <w:r>
        <w:rPr>
          <w:lang w:val="es-ES"/>
        </w:rPr>
        <w:t xml:space="preserve"> </w:t>
      </w:r>
      <w:r w:rsidR="0026238D">
        <w:rPr>
          <w:lang w:val="es-ES"/>
        </w:rPr>
        <w:t xml:space="preserve">de </w:t>
      </w:r>
      <w:r>
        <w:rPr>
          <w:lang w:val="es-ES"/>
        </w:rPr>
        <w:t xml:space="preserve">los resultados de forma limpia y organizada en el contenido y </w:t>
      </w:r>
      <w:r w:rsidR="0026238D">
        <w:rPr>
          <w:lang w:val="es-ES"/>
        </w:rPr>
        <w:t xml:space="preserve">en </w:t>
      </w:r>
      <w:r>
        <w:rPr>
          <w:lang w:val="es-ES"/>
        </w:rPr>
        <w:t>la forma.</w:t>
      </w:r>
    </w:p>
    <w:p w14:paraId="171C2F5A" w14:textId="255507EF" w:rsidR="00192C2B" w:rsidRDefault="000A3571" w:rsidP="000A3571">
      <w:pPr>
        <w:pStyle w:val="Textoindependiente"/>
        <w:numPr>
          <w:ilvl w:val="0"/>
          <w:numId w:val="5"/>
        </w:numPr>
        <w:rPr>
          <w:rFonts w:cs="Calibri"/>
        </w:rPr>
      </w:pPr>
      <w:r>
        <w:t>Redac</w:t>
      </w:r>
      <w:r w:rsidR="0026238D">
        <w:t>ción</w:t>
      </w:r>
      <w:r>
        <w:t xml:space="preserve"> de clara y comprensible las dudas planteadas.</w:t>
      </w:r>
    </w:p>
    <w:p w14:paraId="2F515D8C" w14:textId="77777777" w:rsidR="0004465F" w:rsidRPr="00BD06D6" w:rsidRDefault="0004465F" w:rsidP="0004465F">
      <w:pPr>
        <w:pStyle w:val="Textoindependiente"/>
        <w:ind w:left="720"/>
        <w:rPr>
          <w:rFonts w:cs="Calibri"/>
        </w:rPr>
      </w:pPr>
    </w:p>
    <w:tbl>
      <w:tblPr>
        <w:tblW w:w="6520" w:type="dxa"/>
        <w:tblInd w:w="392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ook w:val="04A0" w:firstRow="1" w:lastRow="0" w:firstColumn="1" w:lastColumn="0" w:noHBand="0" w:noVBand="1"/>
      </w:tblPr>
      <w:tblGrid>
        <w:gridCol w:w="6520"/>
      </w:tblGrid>
      <w:tr w:rsidR="00B6545F" w:rsidRPr="00E371F3" w14:paraId="15DF5FF0" w14:textId="77777777" w:rsidTr="002E5F72">
        <w:trPr>
          <w:trHeight w:val="362"/>
        </w:trPr>
        <w:tc>
          <w:tcPr>
            <w:tcW w:w="6520" w:type="dxa"/>
            <w:shd w:val="clear" w:color="auto" w:fill="auto"/>
          </w:tcPr>
          <w:p w14:paraId="5F7E9322" w14:textId="19A0145B" w:rsidR="00B6545F" w:rsidRPr="00E371F3" w:rsidRDefault="00B6545F" w:rsidP="00BD06D6">
            <w:pPr>
              <w:pStyle w:val="Descripcin"/>
              <w:rPr>
                <w:rFonts w:cs="Calibri"/>
              </w:rPr>
            </w:pPr>
            <w:r w:rsidRPr="00E371F3">
              <w:rPr>
                <w:rFonts w:cs="Calibri"/>
              </w:rPr>
              <w:t xml:space="preserve">Porcentaje de evaluación </w:t>
            </w:r>
            <w:r>
              <w:rPr>
                <w:rFonts w:cs="Calibri"/>
              </w:rPr>
              <w:t xml:space="preserve">de </w:t>
            </w:r>
            <w:r w:rsidR="001051C1">
              <w:rPr>
                <w:rFonts w:cs="Calibri"/>
              </w:rPr>
              <w:t>la actividad</w:t>
            </w:r>
            <w:r w:rsidRPr="00E371F3">
              <w:rPr>
                <w:rFonts w:cs="Calibri"/>
              </w:rPr>
              <w:t xml:space="preserve"> respecto </w:t>
            </w:r>
            <w:r>
              <w:rPr>
                <w:rFonts w:cs="Calibri"/>
              </w:rPr>
              <w:t xml:space="preserve">al </w:t>
            </w:r>
            <w:r w:rsidRPr="00E371F3">
              <w:rPr>
                <w:rFonts w:cs="Calibri"/>
              </w:rPr>
              <w:t>módulo:</w:t>
            </w:r>
            <w:r w:rsidRPr="00E371F3">
              <w:rPr>
                <w:rFonts w:cs="Calibri"/>
                <w:b w:val="0"/>
              </w:rPr>
              <w:t xml:space="preserve"> </w:t>
            </w:r>
            <w:r w:rsidR="00CE0F60">
              <w:rPr>
                <w:rFonts w:cs="Calibri"/>
                <w:b w:val="0"/>
                <w:color w:val="FF0000"/>
              </w:rPr>
              <w:t>17,5</w:t>
            </w:r>
            <w:r w:rsidR="0083570B" w:rsidRPr="0083570B">
              <w:rPr>
                <w:rFonts w:cs="Calibri"/>
                <w:b w:val="0"/>
                <w:color w:val="FF0000"/>
              </w:rPr>
              <w:t xml:space="preserve"> %</w:t>
            </w:r>
          </w:p>
        </w:tc>
      </w:tr>
    </w:tbl>
    <w:p w14:paraId="357032D6" w14:textId="77777777" w:rsidR="00856108" w:rsidRDefault="00856108" w:rsidP="001B5217">
      <w:pPr>
        <w:pStyle w:val="Ttulo2"/>
        <w:numPr>
          <w:ilvl w:val="0"/>
          <w:numId w:val="0"/>
        </w:numPr>
        <w:rPr>
          <w:rFonts w:ascii="Calibri" w:hAnsi="Calibri" w:cs="Calibri"/>
          <w:i w:val="0"/>
        </w:rPr>
      </w:pPr>
    </w:p>
    <w:sectPr w:rsidR="00856108" w:rsidSect="00EE5BF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899" w:h="16838"/>
      <w:pgMar w:top="195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A1D62B" w14:textId="77777777" w:rsidR="00A679DB" w:rsidRPr="00BD3FC9" w:rsidRDefault="00A679DB" w:rsidP="00EE5BFE">
      <w:pPr>
        <w:rPr>
          <w:rFonts w:ascii="Arial" w:hAnsi="Arial"/>
          <w:sz w:val="20"/>
        </w:rPr>
      </w:pPr>
      <w:r>
        <w:separator/>
      </w:r>
    </w:p>
  </w:endnote>
  <w:endnote w:type="continuationSeparator" w:id="0">
    <w:p w14:paraId="7D6E2D39" w14:textId="77777777" w:rsidR="00A679DB" w:rsidRPr="00BD3FC9" w:rsidRDefault="00A679DB" w:rsidP="00EE5BFE">
      <w:pPr>
        <w:rPr>
          <w:rFonts w:ascii="Arial" w:hAnsi="Arial"/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4C318" w14:textId="77777777" w:rsidR="00A4716B" w:rsidRDefault="00A4716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9C6E2" w14:textId="77777777" w:rsidR="00FA1040" w:rsidRPr="007D2B9A" w:rsidRDefault="00FA1040" w:rsidP="005F3A92">
    <w:pPr>
      <w:pStyle w:val="Piedepgina"/>
      <w:jc w:val="center"/>
      <w:rPr>
        <w:rFonts w:cs="Calibri"/>
        <w:sz w:val="18"/>
        <w:szCs w:val="18"/>
      </w:rPr>
    </w:pPr>
    <w:r w:rsidRPr="007D2B9A">
      <w:rPr>
        <w:rFonts w:cs="Calibri"/>
        <w:sz w:val="18"/>
        <w:szCs w:val="18"/>
      </w:rPr>
      <w:t>Plantilla Actividad</w:t>
    </w:r>
    <w:r w:rsidR="006A6BA1" w:rsidRPr="007D2B9A">
      <w:rPr>
        <w:rFonts w:cs="Calibri"/>
        <w:sz w:val="18"/>
        <w:szCs w:val="18"/>
      </w:rPr>
      <w:t xml:space="preserve"> </w:t>
    </w:r>
    <w:r w:rsidRPr="007D2B9A">
      <w:rPr>
        <w:rFonts w:cs="Calibri"/>
        <w:sz w:val="18"/>
        <w:szCs w:val="18"/>
      </w:rPr>
      <w:t xml:space="preserve">– Pág. </w:t>
    </w:r>
    <w:r w:rsidRPr="007D2B9A">
      <w:rPr>
        <w:rFonts w:cs="Calibri"/>
        <w:sz w:val="18"/>
        <w:szCs w:val="18"/>
      </w:rPr>
      <w:fldChar w:fldCharType="begin"/>
    </w:r>
    <w:r w:rsidRPr="007D2B9A">
      <w:rPr>
        <w:rFonts w:cs="Calibri"/>
        <w:sz w:val="18"/>
        <w:szCs w:val="18"/>
      </w:rPr>
      <w:instrText>PAGE   \* MERGEFORMAT</w:instrText>
    </w:r>
    <w:r w:rsidRPr="007D2B9A">
      <w:rPr>
        <w:rFonts w:cs="Calibri"/>
        <w:sz w:val="18"/>
        <w:szCs w:val="18"/>
      </w:rPr>
      <w:fldChar w:fldCharType="separate"/>
    </w:r>
    <w:r w:rsidR="00C42148">
      <w:rPr>
        <w:rFonts w:cs="Calibri"/>
        <w:noProof/>
        <w:sz w:val="18"/>
        <w:szCs w:val="18"/>
      </w:rPr>
      <w:t>4</w:t>
    </w:r>
    <w:r w:rsidRPr="007D2B9A">
      <w:rPr>
        <w:rFonts w:cs="Calibri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4B6EA" w14:textId="77777777" w:rsidR="00A4716B" w:rsidRDefault="00A471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8D09F" w14:textId="77777777" w:rsidR="00A679DB" w:rsidRPr="00BD3FC9" w:rsidRDefault="00A679DB" w:rsidP="00EE5BFE">
      <w:pPr>
        <w:rPr>
          <w:rFonts w:ascii="Arial" w:hAnsi="Arial"/>
          <w:sz w:val="20"/>
        </w:rPr>
      </w:pPr>
      <w:r>
        <w:separator/>
      </w:r>
    </w:p>
  </w:footnote>
  <w:footnote w:type="continuationSeparator" w:id="0">
    <w:p w14:paraId="1F9951DE" w14:textId="77777777" w:rsidR="00A679DB" w:rsidRPr="00BD3FC9" w:rsidRDefault="00A679DB" w:rsidP="00EE5BFE">
      <w:pPr>
        <w:rPr>
          <w:rFonts w:ascii="Arial" w:hAnsi="Arial"/>
          <w:sz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F1A765" w14:textId="77777777" w:rsidR="00A4716B" w:rsidRDefault="00A4716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E09D4" w14:textId="77777777" w:rsidR="00FA1040" w:rsidRPr="00856108" w:rsidRDefault="000E11A4" w:rsidP="003E646E">
    <w:pPr>
      <w:pStyle w:val="Encabezado"/>
      <w:jc w:val="center"/>
    </w:pPr>
    <w:r w:rsidRPr="00DC7091">
      <w:rPr>
        <w:noProof/>
        <w:lang w:val="ca-ES" w:eastAsia="ca-ES"/>
      </w:rPr>
      <w:drawing>
        <wp:inline distT="0" distB="0" distL="0" distR="0" wp14:anchorId="61DDA437" wp14:editId="0EF1BCD5">
          <wp:extent cx="2472690" cy="620395"/>
          <wp:effectExtent l="0" t="0" r="0" b="0"/>
          <wp:docPr id="15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2690" cy="620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C7091">
      <w:rPr>
        <w:noProof/>
        <w:lang w:val="ca-ES" w:eastAsia="ca-ES"/>
      </w:rPr>
      <w:drawing>
        <wp:inline distT="0" distB="0" distL="0" distR="0" wp14:anchorId="6AE5EB9A" wp14:editId="118C63F1">
          <wp:extent cx="1908175" cy="485140"/>
          <wp:effectExtent l="0" t="0" r="0" b="0"/>
          <wp:docPr id="14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175" cy="485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88E35" w14:textId="77777777" w:rsidR="00A4716B" w:rsidRDefault="00A471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DF6701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81"/>
    <w:multiLevelType w:val="singleLevel"/>
    <w:tmpl w:val="954022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07A23006"/>
    <w:lvl w:ilvl="0">
      <w:start w:val="1"/>
      <w:numFmt w:val="bullet"/>
      <w:pStyle w:val="Ttulo1"/>
      <w:lvlText w:val=""/>
      <w:lvlJc w:val="left"/>
      <w:pPr>
        <w:ind w:left="-472" w:hanging="360"/>
      </w:pPr>
      <w:rPr>
        <w:rFonts w:ascii="Symbol" w:hAnsi="Symbol" w:hint="default"/>
      </w:rPr>
    </w:lvl>
    <w:lvl w:ilvl="1">
      <w:start w:val="1"/>
      <w:numFmt w:val="none"/>
      <w:pStyle w:val="Ttulo2"/>
      <w:lvlText w:val=""/>
      <w:lvlJc w:val="left"/>
      <w:pPr>
        <w:tabs>
          <w:tab w:val="num" w:pos="-256"/>
        </w:tabs>
        <w:ind w:left="-256" w:hanging="576"/>
      </w:pPr>
    </w:lvl>
    <w:lvl w:ilvl="2">
      <w:start w:val="1"/>
      <w:numFmt w:val="none"/>
      <w:lvlText w:val=""/>
      <w:lvlJc w:val="left"/>
      <w:pPr>
        <w:tabs>
          <w:tab w:val="num" w:pos="-112"/>
        </w:tabs>
        <w:ind w:left="-112" w:hanging="720"/>
      </w:pPr>
    </w:lvl>
    <w:lvl w:ilvl="3">
      <w:start w:val="1"/>
      <w:numFmt w:val="bullet"/>
      <w:lvlText w:val=""/>
      <w:lvlJc w:val="left"/>
      <w:pPr>
        <w:ind w:left="-472" w:hanging="360"/>
      </w:pPr>
      <w:rPr>
        <w:rFonts w:ascii="Symbol" w:hAnsi="Symbol" w:hint="default"/>
      </w:rPr>
    </w:lvl>
    <w:lvl w:ilvl="4">
      <w:start w:val="1"/>
      <w:numFmt w:val="none"/>
      <w:lvlText w:val=""/>
      <w:lvlJc w:val="left"/>
      <w:pPr>
        <w:tabs>
          <w:tab w:val="num" w:pos="176"/>
        </w:tabs>
        <w:ind w:left="176" w:hanging="1008"/>
      </w:pPr>
    </w:lvl>
    <w:lvl w:ilvl="5">
      <w:start w:val="1"/>
      <w:numFmt w:val="none"/>
      <w:lvlText w:val=""/>
      <w:lvlJc w:val="left"/>
      <w:pPr>
        <w:tabs>
          <w:tab w:val="num" w:pos="320"/>
        </w:tabs>
        <w:ind w:left="320" w:hanging="1152"/>
      </w:pPr>
    </w:lvl>
    <w:lvl w:ilvl="6">
      <w:start w:val="1"/>
      <w:numFmt w:val="none"/>
      <w:lvlText w:val=""/>
      <w:lvlJc w:val="left"/>
      <w:pPr>
        <w:tabs>
          <w:tab w:val="num" w:pos="464"/>
        </w:tabs>
        <w:ind w:left="464" w:hanging="1296"/>
      </w:pPr>
    </w:lvl>
    <w:lvl w:ilvl="7">
      <w:start w:val="1"/>
      <w:numFmt w:val="none"/>
      <w:lvlText w:val=""/>
      <w:lvlJc w:val="left"/>
      <w:pPr>
        <w:tabs>
          <w:tab w:val="num" w:pos="608"/>
        </w:tabs>
        <w:ind w:left="608" w:hanging="1440"/>
      </w:pPr>
    </w:lvl>
    <w:lvl w:ilvl="8">
      <w:start w:val="1"/>
      <w:numFmt w:val="none"/>
      <w:lvlText w:val=""/>
      <w:lvlJc w:val="left"/>
      <w:pPr>
        <w:tabs>
          <w:tab w:val="num" w:pos="752"/>
        </w:tabs>
        <w:ind w:left="752" w:hanging="1584"/>
      </w:pPr>
    </w:lvl>
  </w:abstractNum>
  <w:abstractNum w:abstractNumId="3" w15:restartNumberingAfterBreak="0">
    <w:nsid w:val="00000002"/>
    <w:multiLevelType w:val="multilevel"/>
    <w:tmpl w:val="00000002"/>
    <w:name w:val="WW8Num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0000003"/>
    <w:multiLevelType w:val="singleLevel"/>
    <w:tmpl w:val="00000003"/>
    <w:name w:val="WW8Num3"/>
    <w:lvl w:ilvl="0">
      <w:numFmt w:val="bullet"/>
      <w:lvlText w:val=""/>
      <w:lvlJc w:val="left"/>
      <w:pPr>
        <w:tabs>
          <w:tab w:val="num" w:pos="1134"/>
        </w:tabs>
        <w:ind w:left="1021" w:hanging="301"/>
      </w:pPr>
      <w:rPr>
        <w:rFonts w:ascii="Symbol" w:hAnsi="Symbol"/>
        <w:color w:val="4F81BD"/>
      </w:rPr>
    </w:lvl>
  </w:abstractNum>
  <w:abstractNum w:abstractNumId="5" w15:restartNumberingAfterBreak="0">
    <w:nsid w:val="00000004"/>
    <w:multiLevelType w:val="singleLevel"/>
    <w:tmpl w:val="00000004"/>
    <w:name w:val="WW8Num4"/>
    <w:lvl w:ilvl="0">
      <w:numFmt w:val="bullet"/>
      <w:lvlText w:val=""/>
      <w:lvlJc w:val="left"/>
      <w:pPr>
        <w:tabs>
          <w:tab w:val="num" w:pos="1134"/>
        </w:tabs>
        <w:ind w:left="1021" w:hanging="301"/>
      </w:pPr>
      <w:rPr>
        <w:rFonts w:ascii="Symbol" w:hAnsi="Symbol"/>
      </w:rPr>
    </w:lvl>
  </w:abstractNum>
  <w:abstractNum w:abstractNumId="6" w15:restartNumberingAfterBreak="0">
    <w:nsid w:val="00000006"/>
    <w:multiLevelType w:val="multi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Lucida Grand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Lucida Grand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Lucida Grand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Lucida Grand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Lucida Grand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Lucida Grande"/>
      </w:rPr>
    </w:lvl>
  </w:abstractNum>
  <w:abstractNum w:abstractNumId="7" w15:restartNumberingAfterBreak="0">
    <w:nsid w:val="00000007"/>
    <w:multiLevelType w:val="singleLevel"/>
    <w:tmpl w:val="00000007"/>
    <w:name w:val="WW8Num10"/>
    <w:lvl w:ilvl="0">
      <w:start w:val="1"/>
      <w:numFmt w:val="bullet"/>
      <w:lvlText w:val=""/>
      <w:lvlJc w:val="left"/>
      <w:pPr>
        <w:tabs>
          <w:tab w:val="num" w:pos="1381"/>
        </w:tabs>
        <w:ind w:left="1381" w:hanging="360"/>
      </w:pPr>
      <w:rPr>
        <w:rFonts w:ascii="Symbol" w:hAnsi="Symbol"/>
        <w:color w:val="4F81BD"/>
      </w:rPr>
    </w:lvl>
  </w:abstractNum>
  <w:abstractNum w:abstractNumId="8" w15:restartNumberingAfterBreak="0">
    <w:nsid w:val="00000008"/>
    <w:multiLevelType w:val="singleLevel"/>
    <w:tmpl w:val="00000008"/>
    <w:name w:val="WW8Num14"/>
    <w:lvl w:ilvl="0">
      <w:start w:val="1"/>
      <w:numFmt w:val="bullet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/>
      </w:rPr>
    </w:lvl>
  </w:abstractNum>
  <w:abstractNum w:abstractNumId="9" w15:restartNumberingAfterBreak="0">
    <w:nsid w:val="13E4343C"/>
    <w:multiLevelType w:val="hybridMultilevel"/>
    <w:tmpl w:val="D32E307C"/>
    <w:lvl w:ilvl="0" w:tplc="9CD8A3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727C1F"/>
    <w:multiLevelType w:val="multilevel"/>
    <w:tmpl w:val="FDF6701A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97E7330"/>
    <w:multiLevelType w:val="hybridMultilevel"/>
    <w:tmpl w:val="B074D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DE010D"/>
    <w:multiLevelType w:val="hybridMultilevel"/>
    <w:tmpl w:val="D8F861D8"/>
    <w:lvl w:ilvl="0" w:tplc="2E5CF5EE">
      <w:start w:val="1"/>
      <w:numFmt w:val="bullet"/>
      <w:pStyle w:val="ObjetivosIde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45523"/>
    <w:multiLevelType w:val="hybridMultilevel"/>
    <w:tmpl w:val="D1683D4C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87619"/>
    <w:multiLevelType w:val="hybridMultilevel"/>
    <w:tmpl w:val="0B1C87A2"/>
    <w:lvl w:ilvl="0" w:tplc="9CD8A3EA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DF7783"/>
    <w:multiLevelType w:val="hybridMultilevel"/>
    <w:tmpl w:val="4A924C8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147743"/>
    <w:multiLevelType w:val="hybridMultilevel"/>
    <w:tmpl w:val="2C840B12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3644D03"/>
    <w:multiLevelType w:val="hybridMultilevel"/>
    <w:tmpl w:val="7CEA8DCE"/>
    <w:lvl w:ilvl="0" w:tplc="50F2A3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81BD"/>
      </w:rPr>
    </w:lvl>
    <w:lvl w:ilvl="1" w:tplc="040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CE1E54"/>
    <w:multiLevelType w:val="hybridMultilevel"/>
    <w:tmpl w:val="5C9EAC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94F19"/>
    <w:multiLevelType w:val="hybridMultilevel"/>
    <w:tmpl w:val="5F9C527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D955E9"/>
    <w:multiLevelType w:val="hybridMultilevel"/>
    <w:tmpl w:val="44E4630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E8185A"/>
    <w:multiLevelType w:val="hybridMultilevel"/>
    <w:tmpl w:val="DF02E8CE"/>
    <w:lvl w:ilvl="0" w:tplc="9CD8A3E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315DCA"/>
    <w:multiLevelType w:val="multilevel"/>
    <w:tmpl w:val="176016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3" w15:restartNumberingAfterBreak="0">
    <w:nsid w:val="7458247E"/>
    <w:multiLevelType w:val="hybridMultilevel"/>
    <w:tmpl w:val="D7543804"/>
    <w:lvl w:ilvl="0" w:tplc="010A4E4A">
      <w:start w:val="1"/>
      <w:numFmt w:val="bullet"/>
      <w:pStyle w:val="Lis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ucida Grande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ucida Grande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ucida Grande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12"/>
  </w:num>
  <w:num w:numId="4">
    <w:abstractNumId w:val="13"/>
  </w:num>
  <w:num w:numId="5">
    <w:abstractNumId w:val="19"/>
  </w:num>
  <w:num w:numId="6">
    <w:abstractNumId w:val="20"/>
  </w:num>
  <w:num w:numId="7">
    <w:abstractNumId w:val="15"/>
  </w:num>
  <w:num w:numId="8">
    <w:abstractNumId w:val="17"/>
  </w:num>
  <w:num w:numId="9">
    <w:abstractNumId w:val="9"/>
  </w:num>
  <w:num w:numId="10">
    <w:abstractNumId w:val="21"/>
  </w:num>
  <w:num w:numId="11">
    <w:abstractNumId w:val="14"/>
  </w:num>
  <w:num w:numId="12">
    <w:abstractNumId w:val="11"/>
  </w:num>
  <w:num w:numId="13">
    <w:abstractNumId w:val="16"/>
  </w:num>
  <w:num w:numId="14">
    <w:abstractNumId w:val="1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</w:num>
  <w:num w:numId="17">
    <w:abstractNumId w:val="18"/>
  </w:num>
  <w:num w:numId="18">
    <w:abstractNumId w:val="0"/>
  </w:num>
  <w:num w:numId="19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608" w:allStyles="0" w:customStyles="0" w:latentStyles="0" w:stylesInUse="1" w:headingStyles="0" w:numberingStyles="0" w:tableStyles="0" w:directFormattingOnRuns="0" w:directFormattingOnParagraphs="1" w:directFormattingOnNumbering="1" w:directFormattingOnTables="0" w:clearFormatting="0" w:top3HeadingStyles="0" w:visibleStyles="0" w:alternateStyleNames="0"/>
  <w:documentProtection w:edit="forms" w:formatting="1" w:enforcement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8C"/>
    <w:rsid w:val="000103FB"/>
    <w:rsid w:val="00041189"/>
    <w:rsid w:val="0004465F"/>
    <w:rsid w:val="0006524B"/>
    <w:rsid w:val="00071067"/>
    <w:rsid w:val="00094FC9"/>
    <w:rsid w:val="00096881"/>
    <w:rsid w:val="000A15C9"/>
    <w:rsid w:val="000A3571"/>
    <w:rsid w:val="000A5F8C"/>
    <w:rsid w:val="000B09F4"/>
    <w:rsid w:val="000B3E5C"/>
    <w:rsid w:val="000B51FB"/>
    <w:rsid w:val="000B7F23"/>
    <w:rsid w:val="000D2064"/>
    <w:rsid w:val="000D4BC5"/>
    <w:rsid w:val="000E11A4"/>
    <w:rsid w:val="000E1361"/>
    <w:rsid w:val="000E33CB"/>
    <w:rsid w:val="000E4BC3"/>
    <w:rsid w:val="000F580B"/>
    <w:rsid w:val="001051C1"/>
    <w:rsid w:val="001058F3"/>
    <w:rsid w:val="001119F4"/>
    <w:rsid w:val="00113D59"/>
    <w:rsid w:val="00130150"/>
    <w:rsid w:val="00137038"/>
    <w:rsid w:val="001478EF"/>
    <w:rsid w:val="00192C2B"/>
    <w:rsid w:val="001A224E"/>
    <w:rsid w:val="001B25D1"/>
    <w:rsid w:val="001B5217"/>
    <w:rsid w:val="001B6843"/>
    <w:rsid w:val="001B6F14"/>
    <w:rsid w:val="001C5198"/>
    <w:rsid w:val="001C5663"/>
    <w:rsid w:val="001E3A5D"/>
    <w:rsid w:val="002037D8"/>
    <w:rsid w:val="0021503D"/>
    <w:rsid w:val="00215714"/>
    <w:rsid w:val="00220317"/>
    <w:rsid w:val="002227FB"/>
    <w:rsid w:val="00224967"/>
    <w:rsid w:val="0023583F"/>
    <w:rsid w:val="002362A6"/>
    <w:rsid w:val="0025413B"/>
    <w:rsid w:val="00257644"/>
    <w:rsid w:val="00261824"/>
    <w:rsid w:val="0026238D"/>
    <w:rsid w:val="0026612C"/>
    <w:rsid w:val="00297FE8"/>
    <w:rsid w:val="002A058F"/>
    <w:rsid w:val="002A5492"/>
    <w:rsid w:val="002B1A99"/>
    <w:rsid w:val="002B1EFD"/>
    <w:rsid w:val="002C7EDE"/>
    <w:rsid w:val="002D78D9"/>
    <w:rsid w:val="002E0330"/>
    <w:rsid w:val="002E5F72"/>
    <w:rsid w:val="002E77BF"/>
    <w:rsid w:val="00332EE9"/>
    <w:rsid w:val="00334D97"/>
    <w:rsid w:val="003360AD"/>
    <w:rsid w:val="00347D67"/>
    <w:rsid w:val="0035584D"/>
    <w:rsid w:val="0035639D"/>
    <w:rsid w:val="003571D2"/>
    <w:rsid w:val="003579CF"/>
    <w:rsid w:val="00361943"/>
    <w:rsid w:val="00381D8A"/>
    <w:rsid w:val="003B003C"/>
    <w:rsid w:val="003B5F10"/>
    <w:rsid w:val="003E646E"/>
    <w:rsid w:val="004060F3"/>
    <w:rsid w:val="0040725B"/>
    <w:rsid w:val="00416807"/>
    <w:rsid w:val="004222F0"/>
    <w:rsid w:val="00426454"/>
    <w:rsid w:val="00441ECD"/>
    <w:rsid w:val="0046365E"/>
    <w:rsid w:val="00464569"/>
    <w:rsid w:val="00465B82"/>
    <w:rsid w:val="00466297"/>
    <w:rsid w:val="004711AA"/>
    <w:rsid w:val="004753B5"/>
    <w:rsid w:val="0048288B"/>
    <w:rsid w:val="00482FC1"/>
    <w:rsid w:val="004A4945"/>
    <w:rsid w:val="004B3E63"/>
    <w:rsid w:val="004C3507"/>
    <w:rsid w:val="004C648C"/>
    <w:rsid w:val="004D510D"/>
    <w:rsid w:val="004D618B"/>
    <w:rsid w:val="004D6F98"/>
    <w:rsid w:val="004F515F"/>
    <w:rsid w:val="00505F8C"/>
    <w:rsid w:val="005069B7"/>
    <w:rsid w:val="00521AB6"/>
    <w:rsid w:val="00521BFA"/>
    <w:rsid w:val="005226E8"/>
    <w:rsid w:val="00545154"/>
    <w:rsid w:val="00553F9C"/>
    <w:rsid w:val="005564CE"/>
    <w:rsid w:val="00571F09"/>
    <w:rsid w:val="00571F35"/>
    <w:rsid w:val="005A01EF"/>
    <w:rsid w:val="005A6DCA"/>
    <w:rsid w:val="005B414B"/>
    <w:rsid w:val="005D02D9"/>
    <w:rsid w:val="005F3A92"/>
    <w:rsid w:val="005F70D9"/>
    <w:rsid w:val="00600245"/>
    <w:rsid w:val="006055BD"/>
    <w:rsid w:val="00622644"/>
    <w:rsid w:val="00637C61"/>
    <w:rsid w:val="00644E81"/>
    <w:rsid w:val="006451BE"/>
    <w:rsid w:val="0065649C"/>
    <w:rsid w:val="00662103"/>
    <w:rsid w:val="006636AF"/>
    <w:rsid w:val="00671D60"/>
    <w:rsid w:val="00674ADD"/>
    <w:rsid w:val="006A2455"/>
    <w:rsid w:val="006A6BA1"/>
    <w:rsid w:val="006A7C2D"/>
    <w:rsid w:val="006A7D01"/>
    <w:rsid w:val="006B4EE1"/>
    <w:rsid w:val="006B565B"/>
    <w:rsid w:val="006C5876"/>
    <w:rsid w:val="006D3242"/>
    <w:rsid w:val="006F2140"/>
    <w:rsid w:val="0070677A"/>
    <w:rsid w:val="00706DF1"/>
    <w:rsid w:val="00722B4A"/>
    <w:rsid w:val="00733277"/>
    <w:rsid w:val="00743B61"/>
    <w:rsid w:val="007560FC"/>
    <w:rsid w:val="00756807"/>
    <w:rsid w:val="00757A52"/>
    <w:rsid w:val="007641D6"/>
    <w:rsid w:val="00767044"/>
    <w:rsid w:val="0077588F"/>
    <w:rsid w:val="0079056D"/>
    <w:rsid w:val="00794226"/>
    <w:rsid w:val="007945B5"/>
    <w:rsid w:val="007B27E0"/>
    <w:rsid w:val="007C03EC"/>
    <w:rsid w:val="007C359B"/>
    <w:rsid w:val="007D0898"/>
    <w:rsid w:val="007D2B9A"/>
    <w:rsid w:val="007D5A82"/>
    <w:rsid w:val="007D6491"/>
    <w:rsid w:val="007D6675"/>
    <w:rsid w:val="007E3EE8"/>
    <w:rsid w:val="007E6879"/>
    <w:rsid w:val="007E7645"/>
    <w:rsid w:val="007F3A38"/>
    <w:rsid w:val="008113F8"/>
    <w:rsid w:val="008168A9"/>
    <w:rsid w:val="0082061B"/>
    <w:rsid w:val="008263BC"/>
    <w:rsid w:val="0083570B"/>
    <w:rsid w:val="00845899"/>
    <w:rsid w:val="008459B5"/>
    <w:rsid w:val="00851668"/>
    <w:rsid w:val="00852F60"/>
    <w:rsid w:val="008545CE"/>
    <w:rsid w:val="00856108"/>
    <w:rsid w:val="00861343"/>
    <w:rsid w:val="0086597A"/>
    <w:rsid w:val="00885FA7"/>
    <w:rsid w:val="00887F56"/>
    <w:rsid w:val="008916EA"/>
    <w:rsid w:val="008C29B8"/>
    <w:rsid w:val="008C7A45"/>
    <w:rsid w:val="008D1CF4"/>
    <w:rsid w:val="008F0E23"/>
    <w:rsid w:val="008F144F"/>
    <w:rsid w:val="008F1C33"/>
    <w:rsid w:val="008F61E8"/>
    <w:rsid w:val="00903810"/>
    <w:rsid w:val="009121A8"/>
    <w:rsid w:val="009157C9"/>
    <w:rsid w:val="00920CCE"/>
    <w:rsid w:val="00924E73"/>
    <w:rsid w:val="00950175"/>
    <w:rsid w:val="00956B13"/>
    <w:rsid w:val="0096062F"/>
    <w:rsid w:val="00964D80"/>
    <w:rsid w:val="00966A46"/>
    <w:rsid w:val="009843EB"/>
    <w:rsid w:val="00985802"/>
    <w:rsid w:val="00986255"/>
    <w:rsid w:val="00991570"/>
    <w:rsid w:val="0099448A"/>
    <w:rsid w:val="009959A1"/>
    <w:rsid w:val="00997139"/>
    <w:rsid w:val="009A57F3"/>
    <w:rsid w:val="009B0DC2"/>
    <w:rsid w:val="009B510B"/>
    <w:rsid w:val="009C096D"/>
    <w:rsid w:val="009C14B1"/>
    <w:rsid w:val="009D11F8"/>
    <w:rsid w:val="009D2793"/>
    <w:rsid w:val="009F0870"/>
    <w:rsid w:val="009F171B"/>
    <w:rsid w:val="009F3024"/>
    <w:rsid w:val="00A16F58"/>
    <w:rsid w:val="00A263AA"/>
    <w:rsid w:val="00A271E6"/>
    <w:rsid w:val="00A304F6"/>
    <w:rsid w:val="00A31624"/>
    <w:rsid w:val="00A457A6"/>
    <w:rsid w:val="00A4716B"/>
    <w:rsid w:val="00A679DB"/>
    <w:rsid w:val="00A771A5"/>
    <w:rsid w:val="00A80746"/>
    <w:rsid w:val="00A82E99"/>
    <w:rsid w:val="00A87073"/>
    <w:rsid w:val="00A91C9E"/>
    <w:rsid w:val="00AA1E0F"/>
    <w:rsid w:val="00AB0A51"/>
    <w:rsid w:val="00AB690B"/>
    <w:rsid w:val="00AB71C8"/>
    <w:rsid w:val="00AB724F"/>
    <w:rsid w:val="00AC1EC1"/>
    <w:rsid w:val="00AC70C1"/>
    <w:rsid w:val="00AE0471"/>
    <w:rsid w:val="00AE2580"/>
    <w:rsid w:val="00AE49A2"/>
    <w:rsid w:val="00AF391C"/>
    <w:rsid w:val="00AF471A"/>
    <w:rsid w:val="00B14696"/>
    <w:rsid w:val="00B152D1"/>
    <w:rsid w:val="00B277AF"/>
    <w:rsid w:val="00B400CF"/>
    <w:rsid w:val="00B6545F"/>
    <w:rsid w:val="00B7159C"/>
    <w:rsid w:val="00B84C07"/>
    <w:rsid w:val="00B86F22"/>
    <w:rsid w:val="00B91D82"/>
    <w:rsid w:val="00B958C4"/>
    <w:rsid w:val="00BA482F"/>
    <w:rsid w:val="00BA4910"/>
    <w:rsid w:val="00BA5182"/>
    <w:rsid w:val="00BB7B16"/>
    <w:rsid w:val="00BC21B8"/>
    <w:rsid w:val="00BD06D6"/>
    <w:rsid w:val="00BD7BB2"/>
    <w:rsid w:val="00BE29EF"/>
    <w:rsid w:val="00C0094E"/>
    <w:rsid w:val="00C42148"/>
    <w:rsid w:val="00C4441F"/>
    <w:rsid w:val="00C60714"/>
    <w:rsid w:val="00C70077"/>
    <w:rsid w:val="00C728AE"/>
    <w:rsid w:val="00C76C9C"/>
    <w:rsid w:val="00C83D26"/>
    <w:rsid w:val="00C9521B"/>
    <w:rsid w:val="00C9708A"/>
    <w:rsid w:val="00C97E9A"/>
    <w:rsid w:val="00CA3574"/>
    <w:rsid w:val="00CA570E"/>
    <w:rsid w:val="00CA5976"/>
    <w:rsid w:val="00CB3EF1"/>
    <w:rsid w:val="00CB4FDD"/>
    <w:rsid w:val="00CC1D87"/>
    <w:rsid w:val="00CE09CC"/>
    <w:rsid w:val="00CE0F60"/>
    <w:rsid w:val="00CE1F8E"/>
    <w:rsid w:val="00CE5303"/>
    <w:rsid w:val="00CF0096"/>
    <w:rsid w:val="00D057F1"/>
    <w:rsid w:val="00D07967"/>
    <w:rsid w:val="00D12B25"/>
    <w:rsid w:val="00D24EF0"/>
    <w:rsid w:val="00D25819"/>
    <w:rsid w:val="00D36AEF"/>
    <w:rsid w:val="00D411C7"/>
    <w:rsid w:val="00D469DC"/>
    <w:rsid w:val="00D5658C"/>
    <w:rsid w:val="00D56B58"/>
    <w:rsid w:val="00D67855"/>
    <w:rsid w:val="00D9675C"/>
    <w:rsid w:val="00DA0A8D"/>
    <w:rsid w:val="00DA39C5"/>
    <w:rsid w:val="00DA675D"/>
    <w:rsid w:val="00DC66EA"/>
    <w:rsid w:val="00DC7091"/>
    <w:rsid w:val="00DD277B"/>
    <w:rsid w:val="00DD59FB"/>
    <w:rsid w:val="00DE7F2A"/>
    <w:rsid w:val="00DF6393"/>
    <w:rsid w:val="00E059FB"/>
    <w:rsid w:val="00E371F3"/>
    <w:rsid w:val="00E42AD6"/>
    <w:rsid w:val="00E4410C"/>
    <w:rsid w:val="00E618CA"/>
    <w:rsid w:val="00E6421E"/>
    <w:rsid w:val="00E66C88"/>
    <w:rsid w:val="00E70315"/>
    <w:rsid w:val="00E802A2"/>
    <w:rsid w:val="00E93724"/>
    <w:rsid w:val="00EA5858"/>
    <w:rsid w:val="00EB3F80"/>
    <w:rsid w:val="00EC2D47"/>
    <w:rsid w:val="00EC6497"/>
    <w:rsid w:val="00EC7988"/>
    <w:rsid w:val="00ED2E99"/>
    <w:rsid w:val="00ED52BC"/>
    <w:rsid w:val="00EE08CA"/>
    <w:rsid w:val="00EE50DB"/>
    <w:rsid w:val="00EE5BFE"/>
    <w:rsid w:val="00EF76AD"/>
    <w:rsid w:val="00F323F9"/>
    <w:rsid w:val="00F3757C"/>
    <w:rsid w:val="00F47FD5"/>
    <w:rsid w:val="00F54C1D"/>
    <w:rsid w:val="00F61887"/>
    <w:rsid w:val="00F6756D"/>
    <w:rsid w:val="00F67A63"/>
    <w:rsid w:val="00F71489"/>
    <w:rsid w:val="00F7583F"/>
    <w:rsid w:val="00F91232"/>
    <w:rsid w:val="00FA1040"/>
    <w:rsid w:val="00FC0B41"/>
    <w:rsid w:val="00FE1360"/>
    <w:rsid w:val="00FE6B02"/>
    <w:rsid w:val="00FF42D2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97F3D95"/>
  <w15:chartTrackingRefBased/>
  <w15:docId w15:val="{A2F72292-9779-6748-BF06-D5A37D2D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A99"/>
    <w:pPr>
      <w:suppressAutoHyphens/>
      <w:jc w:val="both"/>
    </w:pPr>
    <w:rPr>
      <w:rFonts w:ascii="Calibri" w:hAnsi="Calibri"/>
      <w:sz w:val="22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bottom w:val="single" w:sz="4" w:space="1" w:color="000000"/>
      </w:pBdr>
      <w:spacing w:before="240" w:after="60"/>
      <w:outlineLvl w:val="0"/>
    </w:pPr>
    <w:rPr>
      <w:rFonts w:ascii="Arial" w:hAnsi="Arial" w:cs="Arial"/>
      <w:b/>
      <w:bCs/>
      <w:i/>
      <w:color w:val="4F81BD"/>
      <w:kern w:val="1"/>
      <w:sz w:val="28"/>
      <w:szCs w:val="32"/>
    </w:rPr>
  </w:style>
  <w:style w:type="paragraph" w:styleId="Ttulo2">
    <w:name w:val="heading 2"/>
    <w:basedOn w:val="Encabezado1"/>
    <w:next w:val="Textoindependiente"/>
    <w:qFormat/>
    <w:rsid w:val="002B1A99"/>
    <w:pPr>
      <w:numPr>
        <w:ilvl w:val="1"/>
        <w:numId w:val="1"/>
      </w:numPr>
      <w:spacing w:before="500" w:after="500"/>
      <w:ind w:left="-255" w:hanging="578"/>
      <w:outlineLvl w:val="1"/>
    </w:pPr>
    <w:rPr>
      <w:b/>
      <w:bCs/>
      <w:i/>
      <w:iCs/>
      <w:color w:val="4F81BD"/>
    </w:rPr>
  </w:style>
  <w:style w:type="paragraph" w:styleId="Ttulo3">
    <w:name w:val="heading 3"/>
    <w:basedOn w:val="Encabezado1"/>
    <w:next w:val="Textoindependiente"/>
    <w:qFormat/>
    <w:rsid w:val="00C408D7"/>
    <w:pPr>
      <w:outlineLvl w:val="2"/>
    </w:pPr>
    <w:rPr>
      <w:b/>
      <w:bCs/>
      <w:color w:val="95B3D7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character" w:customStyle="1" w:styleId="WW8Num2z0">
    <w:name w:val="WW8Num2z0"/>
    <w:rPr>
      <w:rFonts w:ascii="Courier New" w:hAnsi="Courier New"/>
    </w:rPr>
  </w:style>
  <w:style w:type="character" w:customStyle="1" w:styleId="WW8Num3z0">
    <w:name w:val="WW8Num3z0"/>
    <w:rPr>
      <w:rFonts w:ascii="Wingdings" w:hAnsi="Wingdings"/>
      <w:color w:val="4F81BD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Arial Narrow" w:eastAsia="Castellar" w:hAnsi="Arial Narrow" w:cs="Castellar"/>
    </w:rPr>
  </w:style>
  <w:style w:type="character" w:customStyle="1" w:styleId="WW8Num6z0">
    <w:name w:val="WW8Num6z0"/>
    <w:rPr>
      <w:rFonts w:ascii="Wingdings" w:hAnsi="Wingdings"/>
      <w:color w:val="4F81BD"/>
    </w:rPr>
  </w:style>
  <w:style w:type="character" w:customStyle="1" w:styleId="WW8Num7z0">
    <w:name w:val="WW8Num7z0"/>
    <w:rPr>
      <w:rFonts w:ascii="Courier New" w:hAnsi="Courier New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8z0">
    <w:name w:val="WW8Num8z0"/>
    <w:rPr>
      <w:rFonts w:ascii="Courier New" w:hAnsi="Courier New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WW8Num2z3">
    <w:name w:val="WW8Num2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Wingdings" w:hAnsi="Wingdings"/>
      <w:color w:val="4F81BD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Wingdings" w:hAnsi="Wingdings"/>
      <w:color w:val="4F81BD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Times New Roman" w:eastAsia="Times New Roman" w:hAnsi="Times New Roman" w:cs="Times New Roman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Wingdings" w:hAnsi="Wingdings"/>
      <w:color w:val="4F81BD"/>
    </w:rPr>
  </w:style>
  <w:style w:type="character" w:customStyle="1" w:styleId="WW8Num12z1">
    <w:name w:val="WW8Num12z1"/>
    <w:rPr>
      <w:rFonts w:ascii="Symbol" w:hAnsi="Symbol"/>
      <w:color w:val="4F81BD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Wingdings" w:hAnsi="Wingdings"/>
      <w:color w:val="4F81BD"/>
    </w:rPr>
  </w:style>
  <w:style w:type="character" w:customStyle="1" w:styleId="WW8Num15z1">
    <w:name w:val="WW8Num15z1"/>
    <w:rPr>
      <w:rFonts w:ascii="Symbol" w:hAnsi="Symbol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Courier New" w:hAnsi="Courier New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  <w:color w:val="4F81BD"/>
    </w:rPr>
  </w:style>
  <w:style w:type="character" w:customStyle="1" w:styleId="WW8Num17z1">
    <w:name w:val="WW8Num17z1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Wingdings" w:hAnsi="Wingdings"/>
      <w:color w:val="4F81BD"/>
    </w:rPr>
  </w:style>
  <w:style w:type="character" w:customStyle="1" w:styleId="WW8Num19z1">
    <w:name w:val="WW8Num19z1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/>
      <w:color w:val="4F81BD"/>
    </w:rPr>
  </w:style>
  <w:style w:type="character" w:customStyle="1" w:styleId="WW8Num20z1">
    <w:name w:val="WW8Num20z1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color w:val="4F81BD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Arial Narrow" w:eastAsia="Castellar" w:hAnsi="Arial Narrow" w:cs="Castellar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4z0">
    <w:name w:val="WW8Num24z0"/>
    <w:rPr>
      <w:rFonts w:ascii="Times New Roman" w:eastAsia="Times New Roman" w:hAnsi="Times New Roman" w:cs="Times New Roman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25z0">
    <w:name w:val="WW8Num25z0"/>
    <w:rPr>
      <w:rFonts w:ascii="Courier New" w:hAnsi="Courier New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Times New Roman" w:eastAsia="Times New Roman" w:hAnsi="Times New Roman" w:cs="Times New Roman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WW8Num27z0">
    <w:name w:val="WW8Num27z0"/>
    <w:rPr>
      <w:rFonts w:ascii="Courier New" w:hAnsi="Courier New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Courier New" w:hAnsi="Courier New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3">
    <w:name w:val="WW8Num29z3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Times New Roman" w:eastAsia="Times New Roman" w:hAnsi="Times New Roman" w:cs="Times New Roman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Wingdings" w:hAnsi="Wingdings"/>
      <w:color w:val="4F81BD"/>
    </w:rPr>
  </w:style>
  <w:style w:type="character" w:customStyle="1" w:styleId="WW8Num34z1">
    <w:name w:val="WW8Num34z1"/>
    <w:rPr>
      <w:rFonts w:ascii="Symbol" w:hAnsi="Symbol"/>
      <w:color w:val="4F81BD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Ttulo1Car">
    <w:name w:val="Título 1 Car"/>
    <w:rPr>
      <w:rFonts w:ascii="Arial" w:hAnsi="Arial" w:cs="Arial"/>
      <w:b/>
      <w:bCs/>
      <w:i/>
      <w:color w:val="4F81BD"/>
      <w:kern w:val="1"/>
      <w:sz w:val="28"/>
      <w:szCs w:val="32"/>
      <w:lang w:val="es-ES" w:eastAsia="ar-SA" w:bidi="ar-SA"/>
    </w:rPr>
  </w:style>
  <w:style w:type="character" w:styleId="Nmerodepgina">
    <w:name w:val="page number"/>
    <w:basedOn w:val="Fuentedeprrafopredeter1"/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4">
    <w:name w:val="WW8Num31z4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Carcterdenumeracin">
    <w:name w:val="Carácter de numeración"/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ColourfulListAccent11">
    <w:name w:val="Colourful List – Accent 11"/>
    <w:basedOn w:val="Normal"/>
    <w:uiPriority w:val="34"/>
    <w:qFormat/>
    <w:pPr>
      <w:spacing w:after="200" w:line="276" w:lineRule="auto"/>
      <w:ind w:left="720"/>
    </w:pPr>
    <w:rPr>
      <w:rFonts w:eastAsia="Calibri"/>
      <w:szCs w:val="22"/>
    </w:rPr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503C0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">
    <w:name w:val="b"/>
    <w:basedOn w:val="Normal"/>
    <w:rsid w:val="00503C0D"/>
    <w:pPr>
      <w:shd w:val="clear" w:color="auto" w:fill="CCCCFF"/>
      <w:ind w:left="360"/>
    </w:pPr>
    <w:rPr>
      <w:rFonts w:ascii="Verdana" w:hAnsi="Verdana"/>
      <w:sz w:val="20"/>
      <w:szCs w:val="20"/>
      <w:shd w:val="clear" w:color="auto" w:fill="FFFF00"/>
    </w:rPr>
  </w:style>
  <w:style w:type="paragraph" w:styleId="Descripcin">
    <w:name w:val="caption"/>
    <w:basedOn w:val="Normal"/>
    <w:next w:val="Normal"/>
    <w:uiPriority w:val="35"/>
    <w:qFormat/>
    <w:rsid w:val="00814775"/>
    <w:rPr>
      <w:b/>
      <w:bCs/>
      <w:sz w:val="20"/>
      <w:szCs w:val="20"/>
    </w:rPr>
  </w:style>
  <w:style w:type="paragraph" w:customStyle="1" w:styleId="Listas">
    <w:name w:val="Listas"/>
    <w:basedOn w:val="Normal"/>
    <w:rsid w:val="00C408D7"/>
    <w:pPr>
      <w:numPr>
        <w:numId w:val="2"/>
      </w:numPr>
      <w:suppressAutoHyphens w:val="0"/>
    </w:pPr>
    <w:rPr>
      <w:rFonts w:ascii="Arial Narrow" w:hAnsi="Arial Narrow"/>
      <w:lang w:val="ca-ES" w:eastAsia="es-ES"/>
    </w:rPr>
  </w:style>
  <w:style w:type="paragraph" w:customStyle="1" w:styleId="ListParagraph1">
    <w:name w:val="List Paragraph1"/>
    <w:basedOn w:val="Normal"/>
    <w:rsid w:val="00C408D7"/>
    <w:pPr>
      <w:suppressAutoHyphens w:val="0"/>
      <w:spacing w:after="200"/>
      <w:ind w:left="720"/>
      <w:contextualSpacing/>
    </w:pPr>
    <w:rPr>
      <w:rFonts w:ascii="Arial Narrow" w:hAnsi="Arial Narrow"/>
      <w:lang w:val="es-ES_tradnl" w:eastAsia="en-US"/>
    </w:rPr>
  </w:style>
  <w:style w:type="paragraph" w:customStyle="1" w:styleId="ObjetivosIdeas">
    <w:name w:val="Objetivos_Ideas"/>
    <w:basedOn w:val="Normal"/>
    <w:rsid w:val="00AE5932"/>
    <w:pPr>
      <w:numPr>
        <w:numId w:val="3"/>
      </w:numPr>
      <w:suppressAutoHyphens w:val="0"/>
      <w:spacing w:before="120" w:after="120"/>
    </w:pPr>
    <w:rPr>
      <w:rFonts w:ascii="Arial Narrow" w:hAnsi="Arial Narrow"/>
      <w:szCs w:val="20"/>
      <w:lang w:eastAsia="es-ES"/>
    </w:rPr>
  </w:style>
  <w:style w:type="paragraph" w:customStyle="1" w:styleId="Textodetablas">
    <w:name w:val="Texto de tablas"/>
    <w:basedOn w:val="Normal"/>
    <w:qFormat/>
    <w:rsid w:val="00AE5932"/>
    <w:pPr>
      <w:suppressAutoHyphens w:val="0"/>
      <w:spacing w:before="120" w:after="120"/>
    </w:pPr>
    <w:rPr>
      <w:rFonts w:ascii="Arial Narrow" w:hAnsi="Arial Narrow"/>
      <w:sz w:val="20"/>
      <w:lang w:eastAsia="es-ES"/>
    </w:rPr>
  </w:style>
  <w:style w:type="paragraph" w:customStyle="1" w:styleId="Encabezadodetabladecontenido">
    <w:name w:val="Encabezado de tabla de contenido"/>
    <w:basedOn w:val="Ttulo1"/>
    <w:next w:val="Normal"/>
    <w:uiPriority w:val="39"/>
    <w:semiHidden/>
    <w:unhideWhenUsed/>
    <w:qFormat/>
    <w:rsid w:val="00AE5932"/>
    <w:pPr>
      <w:keepLines/>
      <w:numPr>
        <w:numId w:val="0"/>
      </w:numPr>
      <w:pBdr>
        <w:bottom w:val="none" w:sz="0" w:space="0" w:color="auto"/>
      </w:pBdr>
      <w:suppressAutoHyphens w:val="0"/>
      <w:spacing w:before="480" w:after="0" w:line="276" w:lineRule="auto"/>
      <w:jc w:val="left"/>
      <w:outlineLvl w:val="9"/>
    </w:pPr>
    <w:rPr>
      <w:rFonts w:ascii="Cambria" w:hAnsi="Cambria" w:cs="Times New Roman"/>
      <w:i w:val="0"/>
      <w:color w:val="365F91"/>
      <w:kern w:val="0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AE5932"/>
  </w:style>
  <w:style w:type="paragraph" w:styleId="TDC2">
    <w:name w:val="toc 2"/>
    <w:basedOn w:val="Normal"/>
    <w:next w:val="Normal"/>
    <w:autoRedefine/>
    <w:uiPriority w:val="39"/>
    <w:unhideWhenUsed/>
    <w:rsid w:val="00AE5932"/>
    <w:pPr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AE5932"/>
    <w:pPr>
      <w:ind w:left="480"/>
    </w:pPr>
  </w:style>
  <w:style w:type="character" w:styleId="Hipervnculo">
    <w:name w:val="Hyperlink"/>
    <w:uiPriority w:val="99"/>
    <w:unhideWhenUsed/>
    <w:rsid w:val="00AE5932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C1242C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600245"/>
    <w:pPr>
      <w:suppressAutoHyphens w:val="0"/>
      <w:contextualSpacing/>
    </w:pPr>
    <w:rPr>
      <w:lang w:val="ca-ES" w:eastAsia="es-ES"/>
    </w:rPr>
  </w:style>
  <w:style w:type="character" w:customStyle="1" w:styleId="EncabezadoCar">
    <w:name w:val="Encabezado Car"/>
    <w:link w:val="Encabezado"/>
    <w:uiPriority w:val="99"/>
    <w:rsid w:val="00600245"/>
    <w:rPr>
      <w:rFonts w:ascii="Arial Narrow" w:hAnsi="Arial Narrow"/>
      <w:sz w:val="24"/>
      <w:szCs w:val="24"/>
      <w:lang w:val="es-ES" w:eastAsia="ar-SA"/>
    </w:rPr>
  </w:style>
  <w:style w:type="character" w:customStyle="1" w:styleId="PiedepginaCar">
    <w:name w:val="Pie de página Car"/>
    <w:link w:val="Piedepgina"/>
    <w:uiPriority w:val="99"/>
    <w:rsid w:val="005F3A92"/>
    <w:rPr>
      <w:rFonts w:ascii="Arial Narrow" w:hAnsi="Arial Narrow"/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B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E6B02"/>
    <w:rPr>
      <w:rFonts w:ascii="Tahoma" w:hAnsi="Tahoma" w:cs="Tahoma"/>
      <w:sz w:val="16"/>
      <w:szCs w:val="16"/>
      <w:lang w:eastAsia="ar-SA"/>
    </w:rPr>
  </w:style>
  <w:style w:type="character" w:customStyle="1" w:styleId="VerbatimChar">
    <w:name w:val="Verbatim Char"/>
    <w:basedOn w:val="Fuentedeprrafopredeter"/>
    <w:link w:val="SourceCode"/>
    <w:qFormat/>
    <w:rsid w:val="007E7645"/>
    <w:rPr>
      <w:rFonts w:ascii="Consolas" w:hAnsi="Consolas"/>
      <w:sz w:val="18"/>
      <w:shd w:val="clear" w:color="auto" w:fill="F8F8F8"/>
      <w:lang w:val="es-ES"/>
    </w:rPr>
  </w:style>
  <w:style w:type="paragraph" w:customStyle="1" w:styleId="FirstParagraph">
    <w:name w:val="First Paragraph"/>
    <w:basedOn w:val="Textoindependiente"/>
    <w:next w:val="Textoindependiente"/>
    <w:qFormat/>
    <w:rsid w:val="007E7645"/>
    <w:pPr>
      <w:spacing w:after="115"/>
    </w:pPr>
    <w:rPr>
      <w:rFonts w:eastAsiaTheme="minorHAnsi" w:cstheme="minorBidi"/>
      <w:szCs w:val="20"/>
      <w:lang w:eastAsia="en-US"/>
    </w:rPr>
  </w:style>
  <w:style w:type="paragraph" w:customStyle="1" w:styleId="SourceCode">
    <w:name w:val="Source Code"/>
    <w:basedOn w:val="Normal"/>
    <w:link w:val="VerbatimChar"/>
    <w:qFormat/>
    <w:rsid w:val="007E7645"/>
    <w:pPr>
      <w:shd w:val="clear" w:color="auto" w:fill="F8F8F8"/>
      <w:spacing w:after="115"/>
      <w:jc w:val="left"/>
    </w:pPr>
    <w:rPr>
      <w:rFonts w:ascii="Consolas" w:hAnsi="Consolas"/>
      <w:sz w:val="18"/>
      <w:szCs w:val="20"/>
      <w:lang w:eastAsia="en-GB"/>
    </w:rPr>
  </w:style>
  <w:style w:type="character" w:customStyle="1" w:styleId="KeywordTok">
    <w:name w:val="KeywordTok"/>
    <w:basedOn w:val="VerbatimChar"/>
    <w:qFormat/>
    <w:rsid w:val="007E7645"/>
    <w:rPr>
      <w:rFonts w:ascii="Consolas" w:hAnsi="Consolas"/>
      <w:b/>
      <w:color w:val="204A87"/>
      <w:sz w:val="18"/>
      <w:shd w:val="clear" w:color="auto" w:fill="F8F8F8"/>
      <w:lang w:val="es-ES"/>
    </w:rPr>
  </w:style>
  <w:style w:type="character" w:customStyle="1" w:styleId="DataTypeTok">
    <w:name w:val="DataTypeTok"/>
    <w:basedOn w:val="VerbatimChar"/>
    <w:qFormat/>
    <w:rsid w:val="007E7645"/>
    <w:rPr>
      <w:rFonts w:ascii="Consolas" w:hAnsi="Consolas"/>
      <w:color w:val="204A87"/>
      <w:sz w:val="18"/>
      <w:shd w:val="clear" w:color="auto" w:fill="F8F8F8"/>
      <w:lang w:val="es-ES"/>
    </w:rPr>
  </w:style>
  <w:style w:type="character" w:customStyle="1" w:styleId="DecValTok">
    <w:name w:val="DecValTok"/>
    <w:basedOn w:val="VerbatimChar"/>
    <w:qFormat/>
    <w:rsid w:val="007E7645"/>
    <w:rPr>
      <w:rFonts w:ascii="Consolas" w:hAnsi="Consolas"/>
      <w:color w:val="0000CF"/>
      <w:sz w:val="18"/>
      <w:shd w:val="clear" w:color="auto" w:fill="F8F8F8"/>
      <w:lang w:val="es-ES"/>
    </w:rPr>
  </w:style>
  <w:style w:type="character" w:customStyle="1" w:styleId="StringTok">
    <w:name w:val="StringTok"/>
    <w:basedOn w:val="VerbatimChar"/>
    <w:qFormat/>
    <w:rsid w:val="007E7645"/>
    <w:rPr>
      <w:rFonts w:ascii="Consolas" w:hAnsi="Consolas"/>
      <w:color w:val="4E9A06"/>
      <w:sz w:val="18"/>
      <w:shd w:val="clear" w:color="auto" w:fill="F8F8F8"/>
      <w:lang w:val="es-ES"/>
    </w:rPr>
  </w:style>
  <w:style w:type="character" w:customStyle="1" w:styleId="CommentTok">
    <w:name w:val="CommentTok"/>
    <w:basedOn w:val="VerbatimChar"/>
    <w:qFormat/>
    <w:rsid w:val="007E7645"/>
    <w:rPr>
      <w:rFonts w:ascii="Consolas" w:hAnsi="Consolas"/>
      <w:i/>
      <w:color w:val="8F5902"/>
      <w:sz w:val="18"/>
      <w:shd w:val="clear" w:color="auto" w:fill="F8F8F8"/>
      <w:lang w:val="es-ES"/>
    </w:rPr>
  </w:style>
  <w:style w:type="character" w:customStyle="1" w:styleId="OperatorTok">
    <w:name w:val="OperatorTok"/>
    <w:basedOn w:val="VerbatimChar"/>
    <w:qFormat/>
    <w:rsid w:val="007E7645"/>
    <w:rPr>
      <w:rFonts w:ascii="Consolas" w:hAnsi="Consolas"/>
      <w:b/>
      <w:color w:val="CE5C00"/>
      <w:sz w:val="18"/>
      <w:shd w:val="clear" w:color="auto" w:fill="F8F8F8"/>
      <w:lang w:val="es-ES"/>
    </w:rPr>
  </w:style>
  <w:style w:type="character" w:customStyle="1" w:styleId="NormalTok">
    <w:name w:val="NormalTok"/>
    <w:basedOn w:val="VerbatimChar"/>
    <w:qFormat/>
    <w:rsid w:val="007E7645"/>
    <w:rPr>
      <w:rFonts w:ascii="Consolas" w:hAnsi="Consolas"/>
      <w:sz w:val="18"/>
      <w:shd w:val="clear" w:color="auto" w:fill="F8F8F8"/>
      <w:lang w:val="es-ES"/>
    </w:rPr>
  </w:style>
  <w:style w:type="paragraph" w:customStyle="1" w:styleId="Compact">
    <w:name w:val="Compact"/>
    <w:basedOn w:val="Textoindependiente"/>
    <w:qFormat/>
    <w:rsid w:val="007E7645"/>
    <w:pPr>
      <w:spacing w:before="36" w:after="36"/>
    </w:pPr>
    <w:rPr>
      <w:rFonts w:eastAsiaTheme="minorHAnsi" w:cstheme="minorBidi"/>
      <w:szCs w:val="20"/>
      <w:lang w:eastAsia="en-US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7E7645"/>
    <w:pPr>
      <w:shd w:val="clear" w:color="auto" w:fill="EEEEEE"/>
      <w:spacing w:before="100" w:after="100"/>
      <w:ind w:left="202" w:right="202"/>
    </w:pPr>
    <w:rPr>
      <w:rFonts w:asciiTheme="majorHAnsi" w:eastAsiaTheme="majorEastAsia" w:hAnsiTheme="majorHAnsi" w:cstheme="majorBidi"/>
      <w:bCs/>
      <w:szCs w:val="20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2B1A99"/>
    <w:rPr>
      <w:color w:val="605E5C"/>
      <w:shd w:val="clear" w:color="auto" w:fill="E1DFDD"/>
    </w:rPr>
  </w:style>
  <w:style w:type="character" w:customStyle="1" w:styleId="ImportTok">
    <w:name w:val="ImportTok"/>
    <w:basedOn w:val="VerbatimChar"/>
    <w:qFormat/>
    <w:rsid w:val="00733277"/>
    <w:rPr>
      <w:rFonts w:ascii="Consolas" w:hAnsi="Consolas" w:hint="default"/>
      <w:sz w:val="18"/>
      <w:shd w:val="clear" w:color="auto" w:fill="F8F8F8"/>
      <w:lang w:val="es-ES"/>
    </w:rPr>
  </w:style>
  <w:style w:type="character" w:customStyle="1" w:styleId="ControlFlowTok">
    <w:name w:val="ControlFlowTok"/>
    <w:basedOn w:val="VerbatimChar"/>
    <w:qFormat/>
    <w:rsid w:val="00733277"/>
    <w:rPr>
      <w:rFonts w:ascii="Consolas" w:hAnsi="Consolas" w:hint="default"/>
      <w:b/>
      <w:bCs w:val="0"/>
      <w:color w:val="204A87"/>
      <w:sz w:val="18"/>
      <w:shd w:val="clear" w:color="auto" w:fill="F8F8F8"/>
      <w:lang w:val="es-ES"/>
    </w:rPr>
  </w:style>
  <w:style w:type="character" w:customStyle="1" w:styleId="BuiltInTok">
    <w:name w:val="BuiltInTok"/>
    <w:basedOn w:val="VerbatimChar"/>
    <w:qFormat/>
    <w:rsid w:val="00733277"/>
    <w:rPr>
      <w:rFonts w:ascii="Consolas" w:hAnsi="Consolas" w:hint="default"/>
      <w:sz w:val="18"/>
      <w:shd w:val="clear" w:color="auto" w:fill="F8F8F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github/griu/mbdds_fc20/blob/master/Python/modulo1_tema4_Py_Ejercicio_1.ipyn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es.wikipedia.org/wiki/%C3%8Dndice_de_masa_corpor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aborn.pydata.org/generated/seaborn.scatterplot.html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3FD9C-90F6-4E09-9E34-057A2C479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957</Words>
  <Characters>5267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Tareas 2da edicion Tutores Costa Rica</vt:lpstr>
      <vt:lpstr>Tareas 2da edicion Tutores Costa Rica</vt:lpstr>
    </vt:vector>
  </TitlesOfParts>
  <Company>Nombre de la organización</Company>
  <LinksUpToDate>false</LinksUpToDate>
  <CharactersWithSpaces>6212</CharactersWithSpaces>
  <SharedDoc>false</SharedDoc>
  <HLinks>
    <vt:vector size="6" baseType="variant">
      <vt:variant>
        <vt:i4>2556014</vt:i4>
      </vt:variant>
      <vt:variant>
        <vt:i4>0</vt:i4>
      </vt:variant>
      <vt:variant>
        <vt:i4>0</vt:i4>
      </vt:variant>
      <vt:variant>
        <vt:i4>5</vt:i4>
      </vt:variant>
      <vt:variant>
        <vt:lpwstr>https://www.oracletutorial.com/getting-started/oracle-sample-database/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Tareas 2da edicion Tutores Costa Rica</dc:title>
  <dc:subject>Roles Tutoriales Formacion Online</dc:subject>
  <dc:creator>Prof. Mercedes E. Ahumada Torres</dc:creator>
  <cp:keywords/>
  <cp:lastModifiedBy>Ferran Carrascosa</cp:lastModifiedBy>
  <cp:revision>8</cp:revision>
  <cp:lastPrinted>2010-07-04T17:13:00Z</cp:lastPrinted>
  <dcterms:created xsi:type="dcterms:W3CDTF">2020-10-04T12:44:00Z</dcterms:created>
  <dcterms:modified xsi:type="dcterms:W3CDTF">2020-12-09T23:53:00Z</dcterms:modified>
</cp:coreProperties>
</file>