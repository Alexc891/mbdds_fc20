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6B020" w14:textId="77777777" w:rsidR="00EE5BFE" w:rsidRPr="00FE6B02" w:rsidRDefault="000E11A4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2C5AFB82" wp14:editId="396F73CF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47173" w14:textId="77777777" w:rsidR="0092549B" w:rsidRDefault="0092549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  <w:lang w:val="en-GB"/>
                              </w:rPr>
                            </w:pPr>
                          </w:p>
                          <w:p w14:paraId="0162C79B" w14:textId="3829D31A" w:rsidR="00FA1040" w:rsidRPr="0092549B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lang w:val="en-GB"/>
                              </w:rPr>
                            </w:pPr>
                            <w:r w:rsidRPr="0092549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lang w:val="en-GB"/>
                              </w:rPr>
                              <w:t>Máster en Big Data &amp; Data Science</w:t>
                            </w:r>
                          </w:p>
                          <w:p w14:paraId="45903A22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Módulo 1. Herramientas de Big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" fillcolor="#4f81bd" stroked="f">
                <v:textbox inset="0,0,0,0">
                  <w:txbxContent>
                    <w:p w14:paraId="37947173" w14:textId="77777777" w:rsidR="0092549B" w:rsidRDefault="0092549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  <w:lang w:val="en-GB"/>
                        </w:rPr>
                      </w:pPr>
                    </w:p>
                    <w:p w14:paraId="0162C79B" w14:textId="3829D31A" w:rsidR="00FA1040" w:rsidRPr="0092549B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lang w:val="en-GB"/>
                        </w:rPr>
                      </w:pPr>
                      <w:r w:rsidRPr="0092549B">
                        <w:rPr>
                          <w:rFonts w:ascii="Arial" w:hAnsi="Arial"/>
                          <w:b/>
                          <w:color w:val="FFFFFF"/>
                          <w:sz w:val="36"/>
                          <w:lang w:val="en-GB"/>
                        </w:rPr>
                        <w:t>Máster en Big Data &amp; Data Science</w:t>
                      </w:r>
                    </w:p>
                    <w:p w14:paraId="45903A22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Módulo 1. Herramientas de Big 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0FA247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26D151CA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473B7D9C" w14:textId="77777777" w:rsidR="00EE5BFE" w:rsidRPr="00FE6B02" w:rsidRDefault="00EE5BFE">
      <w:pPr>
        <w:rPr>
          <w:rFonts w:cs="Calibri"/>
        </w:rPr>
      </w:pPr>
    </w:p>
    <w:p w14:paraId="504EB1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60011F2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BBD692C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2C78AB5B" w14:textId="3AC74BCA" w:rsidR="008C7A45" w:rsidRPr="00E371F3" w:rsidRDefault="00A80746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bookmarkStart w:id="0" w:name="_Toc293499611"/>
      <w:r w:rsidRPr="00E371F3">
        <w:rPr>
          <w:rFonts w:ascii="Calibri" w:hAnsi="Calibri" w:cs="Calibri"/>
          <w:i w:val="0"/>
        </w:rPr>
        <w:t>Actividad núm</w:t>
      </w:r>
      <w:r w:rsidR="008B546E">
        <w:rPr>
          <w:rFonts w:ascii="Calibri" w:hAnsi="Calibri" w:cs="Calibri"/>
          <w:i w:val="0"/>
        </w:rPr>
        <w:t>ero</w:t>
      </w:r>
      <w:r w:rsidRPr="00E371F3">
        <w:rPr>
          <w:rFonts w:ascii="Calibri" w:hAnsi="Calibri" w:cs="Calibri"/>
          <w:i w:val="0"/>
        </w:rPr>
        <w:t xml:space="preserve"> </w:t>
      </w:r>
      <w:r w:rsidR="005B414B">
        <w:rPr>
          <w:rFonts w:ascii="Calibri" w:hAnsi="Calibri" w:cs="Calibri"/>
          <w:i w:val="0"/>
        </w:rPr>
        <w:t>1</w:t>
      </w:r>
    </w:p>
    <w:p w14:paraId="2C528AF7" w14:textId="77777777" w:rsidR="008C7A45" w:rsidRDefault="000E11A4" w:rsidP="008C7A45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A8DEA" wp14:editId="26E308F3">
                <wp:simplePos x="0" y="0"/>
                <wp:positionH relativeFrom="column">
                  <wp:posOffset>-53340</wp:posOffset>
                </wp:positionH>
                <wp:positionV relativeFrom="paragraph">
                  <wp:posOffset>301625</wp:posOffset>
                </wp:positionV>
                <wp:extent cx="5753100" cy="2978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52F" w14:textId="7777777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Indicar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un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título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representativo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la actividad propuesta. </w:t>
                            </w:r>
                          </w:p>
                          <w:p w14:paraId="551BCF63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8DEA" id="Cuadro de texto 2" o:spid="_x0000_s1027" type="#_x0000_t202" style="position:absolute;left:0;text-align:left;margin-left:-4.2pt;margin-top:23.75pt;width:45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" fillcolor="#dce6f2" strokecolor="#b9cde5">
                <v:path arrowok="t"/>
                <v:textbox>
                  <w:txbxContent>
                    <w:p w14:paraId="79E8052F" w14:textId="7777777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Indicar </w:t>
                      </w:r>
                      <w:r w:rsidR="009F3024">
                        <w:rPr>
                          <w:rFonts w:cs="Calibri"/>
                          <w:sz w:val="20"/>
                        </w:rPr>
                        <w:t>un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9F3024">
                        <w:rPr>
                          <w:rFonts w:cs="Calibri"/>
                          <w:sz w:val="20"/>
                        </w:rPr>
                        <w:t>título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representativo </w:t>
                      </w:r>
                      <w:r w:rsidR="009F3024">
                        <w:rPr>
                          <w:rFonts w:cs="Calibri"/>
                          <w:sz w:val="20"/>
                        </w:rPr>
                        <w:t>para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la actividad propuesta. </w:t>
                      </w:r>
                    </w:p>
                    <w:p w14:paraId="551BCF63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rFonts w:ascii="Calibri" w:hAnsi="Calibri" w:cs="Calibri"/>
        </w:rPr>
        <w:t>Título de la actividad</w:t>
      </w:r>
      <w:bookmarkEnd w:id="0"/>
    </w:p>
    <w:p w14:paraId="75A9F574" w14:textId="77777777" w:rsidR="00B958C4" w:rsidRDefault="00B958C4" w:rsidP="00B958C4">
      <w:pPr>
        <w:ind w:left="1276"/>
        <w:rPr>
          <w:rFonts w:cs="Calibri"/>
        </w:rPr>
      </w:pPr>
    </w:p>
    <w:p w14:paraId="143A472C" w14:textId="77777777" w:rsidR="00B14696" w:rsidRDefault="00B14696" w:rsidP="00B958C4">
      <w:pPr>
        <w:ind w:left="1276"/>
        <w:rPr>
          <w:rFonts w:cs="Calibri"/>
        </w:rPr>
      </w:pPr>
    </w:p>
    <w:p w14:paraId="1AC92958" w14:textId="26BE52A4" w:rsidR="000B3E5C" w:rsidRPr="00E371F3" w:rsidRDefault="00E13818" w:rsidP="000B3E5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Calibri"/>
        </w:rPr>
      </w:pPr>
      <w:bookmarkStart w:id="1" w:name="_Toc293499612"/>
      <w:r w:rsidRPr="00E13818">
        <w:t>Ejercicios de programación en R: Elementos básicos, gráficos y colecciones de objetos.</w:t>
      </w:r>
    </w:p>
    <w:p w14:paraId="3243DDF3" w14:textId="77777777" w:rsidR="002B1EFD" w:rsidRDefault="002B1EFD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p w14:paraId="4007CF01" w14:textId="263E7BD3" w:rsidR="000F580B" w:rsidRPr="008B546E" w:rsidRDefault="00C97E9A" w:rsidP="008B546E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>Tipo de actividad</w:t>
      </w:r>
    </w:p>
    <w:p w14:paraId="069D2006" w14:textId="77777777" w:rsidR="00C97E9A" w:rsidRPr="00E371F3" w:rsidRDefault="00C97E9A" w:rsidP="00C97E9A">
      <w:pPr>
        <w:rPr>
          <w:rFonts w:cs="Calibri"/>
          <w:vanish/>
        </w:rPr>
      </w:pP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769"/>
        <w:gridCol w:w="851"/>
        <w:gridCol w:w="709"/>
      </w:tblGrid>
      <w:tr w:rsidR="00CB4FDD" w:rsidRPr="00E371F3" w14:paraId="0993A41A" w14:textId="77777777" w:rsidTr="00CB4FDD">
        <w:trPr>
          <w:trHeight w:val="419"/>
        </w:trPr>
        <w:tc>
          <w:tcPr>
            <w:tcW w:w="1040" w:type="dxa"/>
            <w:shd w:val="pct10" w:color="auto" w:fill="auto"/>
          </w:tcPr>
          <w:p w14:paraId="54E244AB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Individual</w:t>
            </w:r>
          </w:p>
        </w:tc>
        <w:tc>
          <w:tcPr>
            <w:tcW w:w="769" w:type="dxa"/>
            <w:shd w:val="clear" w:color="auto" w:fill="auto"/>
          </w:tcPr>
          <w:p w14:paraId="077140B2" w14:textId="77777777" w:rsidR="00CB4FDD" w:rsidRPr="00E371F3" w:rsidRDefault="002D78D9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X</w:t>
            </w:r>
          </w:p>
        </w:tc>
        <w:tc>
          <w:tcPr>
            <w:tcW w:w="851" w:type="dxa"/>
            <w:shd w:val="pct10" w:color="auto" w:fill="auto"/>
          </w:tcPr>
          <w:p w14:paraId="1ECBA7B6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Grupal</w:t>
            </w:r>
          </w:p>
        </w:tc>
        <w:tc>
          <w:tcPr>
            <w:tcW w:w="709" w:type="dxa"/>
            <w:shd w:val="clear" w:color="auto" w:fill="auto"/>
          </w:tcPr>
          <w:p w14:paraId="05EDA9B1" w14:textId="77777777" w:rsidR="00CB4FDD" w:rsidRPr="00E371F3" w:rsidRDefault="00CB4FDD" w:rsidP="00CB4FDD">
            <w:pPr>
              <w:pStyle w:val="Textodetablas"/>
              <w:rPr>
                <w:rFonts w:ascii="Calibri" w:hAnsi="Calibri" w:cs="Calibri"/>
                <w:b/>
              </w:rPr>
            </w:pPr>
          </w:p>
        </w:tc>
      </w:tr>
    </w:tbl>
    <w:p w14:paraId="000B20C9" w14:textId="77777777" w:rsidR="00C97E9A" w:rsidRPr="00E371F3" w:rsidRDefault="00C97E9A" w:rsidP="00C97E9A">
      <w:pPr>
        <w:pStyle w:val="Textoindependiente"/>
        <w:rPr>
          <w:rFonts w:cs="Calibri"/>
        </w:rPr>
      </w:pPr>
    </w:p>
    <w:p w14:paraId="45F5805B" w14:textId="77777777" w:rsidR="00DE7F2A" w:rsidRPr="00E371F3" w:rsidRDefault="00DE7F2A" w:rsidP="00AE0471">
      <w:pPr>
        <w:pStyle w:val="Textoindependiente"/>
        <w:rPr>
          <w:rFonts w:cs="Calibri"/>
        </w:rPr>
      </w:pPr>
    </w:p>
    <w:p w14:paraId="764A0BE2" w14:textId="77777777" w:rsidR="00B958C4" w:rsidRDefault="00B958C4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p w14:paraId="11B6C900" w14:textId="77777777" w:rsidR="008C7A45" w:rsidRPr="00E371F3" w:rsidRDefault="00600245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 xml:space="preserve">Instrucciones para el </w:t>
      </w:r>
      <w:bookmarkEnd w:id="1"/>
      <w:r w:rsidR="00FE6B02" w:rsidRPr="00E371F3">
        <w:rPr>
          <w:rFonts w:ascii="Calibri" w:hAnsi="Calibri" w:cs="Calibri"/>
          <w:i w:val="0"/>
        </w:rPr>
        <w:t>alumnado</w:t>
      </w:r>
    </w:p>
    <w:p w14:paraId="2C49CE0E" w14:textId="77777777" w:rsidR="00FE6B02" w:rsidRDefault="00600245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3"/>
      <w:r w:rsidRPr="00E371F3">
        <w:rPr>
          <w:rFonts w:ascii="Calibri" w:hAnsi="Calibri" w:cs="Calibri"/>
        </w:rPr>
        <w:t xml:space="preserve">Descripción de </w:t>
      </w:r>
      <w:bookmarkStart w:id="3" w:name="_Toc293499614"/>
      <w:bookmarkEnd w:id="2"/>
      <w:r w:rsidR="007C03EC">
        <w:rPr>
          <w:rFonts w:ascii="Calibri" w:hAnsi="Calibri" w:cs="Calibri"/>
        </w:rPr>
        <w:t xml:space="preserve">la tarea </w:t>
      </w:r>
    </w:p>
    <w:p w14:paraId="2672CCC0" w14:textId="0D086D7B" w:rsidR="00D411C7" w:rsidRDefault="000E11A4" w:rsidP="00D411C7">
      <w:pPr>
        <w:pStyle w:val="Prrafodelista"/>
        <w:spacing w:line="360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A8144" wp14:editId="175CC906">
                <wp:simplePos x="0" y="0"/>
                <wp:positionH relativeFrom="column">
                  <wp:posOffset>802640</wp:posOffset>
                </wp:positionH>
                <wp:positionV relativeFrom="paragraph">
                  <wp:posOffset>5623560</wp:posOffset>
                </wp:positionV>
                <wp:extent cx="5753100" cy="44513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44513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8F5F" w14:textId="77777777" w:rsidR="00D411C7" w:rsidRPr="00063316" w:rsidRDefault="00D411C7" w:rsidP="00D411C7">
                            <w:pPr>
                              <w:rPr>
                                <w:lang w:val="ca-ES"/>
                              </w:rPr>
                            </w:pPr>
                            <w:r w:rsidRPr="004002EB">
                              <w:rPr>
                                <w:b/>
                                <w:lang w:val="ca-ES"/>
                              </w:rPr>
                              <w:t>Important:</w:t>
                            </w:r>
                            <w:r>
                              <w:rPr>
                                <w:lang w:val="ca-ES"/>
                              </w:rPr>
                              <w:t xml:space="preserve"> En aquest manual explicarem les macros programades que creiem són les més utilitzades.</w:t>
                            </w:r>
                          </w:p>
                          <w:p w14:paraId="0FAC0861" w14:textId="77777777" w:rsidR="00D411C7" w:rsidRPr="00406319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144" id="_x0000_s1028" type="#_x0000_t202" style="position:absolute;left:0;text-align:left;margin-left:63.2pt;margin-top:442.8pt;width:453pt;height:3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" fillcolor="#dce6f2" strokecolor="#b9cde5">
                <v:path arrowok="t"/>
                <v:textbox>
                  <w:txbxContent>
                    <w:p w14:paraId="437F8F5F" w14:textId="77777777" w:rsidR="00D411C7" w:rsidRPr="00063316" w:rsidRDefault="00D411C7" w:rsidP="00D411C7">
                      <w:pPr>
                        <w:rPr>
                          <w:lang w:val="ca-ES"/>
                        </w:rPr>
                      </w:pPr>
                      <w:r w:rsidRPr="004002EB">
                        <w:rPr>
                          <w:b/>
                          <w:lang w:val="ca-ES"/>
                        </w:rPr>
                        <w:t>Important:</w:t>
                      </w:r>
                      <w:r>
                        <w:rPr>
                          <w:lang w:val="ca-ES"/>
                        </w:rPr>
                        <w:t xml:space="preserve"> En aquest manual explicarem les macros programades que creiem són les més utilitzades.</w:t>
                      </w:r>
                    </w:p>
                    <w:p w14:paraId="0FAC0861" w14:textId="77777777" w:rsidR="00D411C7" w:rsidRPr="00406319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BD556B" w14:textId="56AFE4B7" w:rsidR="008B546E" w:rsidRDefault="007E7645" w:rsidP="007E7645">
      <w:pPr>
        <w:pStyle w:val="FirstParagraph"/>
      </w:pPr>
      <w:r>
        <w:t>Para e</w:t>
      </w:r>
      <w:r w:rsidR="00861C16">
        <w:t>ste</w:t>
      </w:r>
      <w:r>
        <w:t xml:space="preserve"> ejercicio, utiliza los datos</w:t>
      </w:r>
      <w:r w:rsidR="008B546E">
        <w:t xml:space="preserve"> “</w:t>
      </w:r>
      <w:r w:rsidRPr="008B546E">
        <w:t>millas</w:t>
      </w:r>
      <w:r w:rsidR="008B546E" w:rsidRPr="008B546E">
        <w:t>”</w:t>
      </w:r>
      <w:r>
        <w:t xml:space="preserve"> que hay e</w:t>
      </w:r>
      <w:r w:rsidR="00C83D26">
        <w:t>n</w:t>
      </w:r>
      <w:r>
        <w:t xml:space="preserve"> el package </w:t>
      </w:r>
      <w:r w:rsidR="008B546E">
        <w:t>“</w:t>
      </w:r>
      <w:r w:rsidRPr="008B546E">
        <w:t>datos</w:t>
      </w:r>
      <w:r w:rsidR="008B546E" w:rsidRPr="008B546E">
        <w:t>”</w:t>
      </w:r>
      <w:r>
        <w:t>.</w:t>
      </w:r>
    </w:p>
    <w:p w14:paraId="6DFA3DAB" w14:textId="1F9B37EE" w:rsidR="007E7645" w:rsidRDefault="007E7645" w:rsidP="007E7645">
      <w:pPr>
        <w:pStyle w:val="FirstParagraph"/>
      </w:pPr>
      <w:r>
        <w:t>Estos datos consisten en 238 filas y 11 columnas que describen el consumo de combustible de 38 modelos de coche populares.</w:t>
      </w:r>
    </w:p>
    <w:p w14:paraId="30B0ED5A" w14:textId="77777777" w:rsidR="002B1A99" w:rsidRDefault="002B1A99" w:rsidP="005B414B">
      <w:pPr>
        <w:spacing w:after="120"/>
        <w:rPr>
          <w:bCs/>
        </w:rPr>
      </w:pPr>
    </w:p>
    <w:p w14:paraId="567E7AA2" w14:textId="7856B784" w:rsidR="007E7645" w:rsidRPr="008B546E" w:rsidRDefault="007E7645" w:rsidP="007E7645">
      <w:pPr>
        <w:pStyle w:val="Textoindependiente"/>
        <w:rPr>
          <w:rFonts w:eastAsiaTheme="minorHAnsi" w:cstheme="minorBidi"/>
          <w:szCs w:val="20"/>
          <w:lang w:eastAsia="en-US"/>
        </w:rPr>
      </w:pPr>
      <w:r>
        <w:t xml:space="preserve">Puedes consultar más sobre los datos en la </w:t>
      </w:r>
      <w:r w:rsidRPr="008B546E">
        <w:rPr>
          <w:rFonts w:eastAsiaTheme="minorHAnsi" w:cstheme="minorBidi"/>
          <w:szCs w:val="20"/>
          <w:lang w:eastAsia="en-US"/>
        </w:rPr>
        <w:t>ayuda</w:t>
      </w:r>
      <w:r w:rsidR="008B546E" w:rsidRPr="008B546E">
        <w:rPr>
          <w:rFonts w:eastAsiaTheme="minorHAnsi" w:cstheme="minorBidi"/>
          <w:szCs w:val="20"/>
          <w:lang w:eastAsia="en-US"/>
        </w:rPr>
        <w:t xml:space="preserve"> “</w:t>
      </w:r>
      <w:r w:rsidRPr="008B546E">
        <w:rPr>
          <w:rFonts w:eastAsiaTheme="minorHAnsi" w:cstheme="minorBidi"/>
          <w:szCs w:val="20"/>
          <w:lang w:eastAsia="en-US"/>
        </w:rPr>
        <w:t>?millas</w:t>
      </w:r>
      <w:r w:rsidR="008B546E" w:rsidRPr="008B546E">
        <w:rPr>
          <w:rFonts w:eastAsiaTheme="minorHAnsi" w:cstheme="minorBidi"/>
          <w:szCs w:val="20"/>
          <w:lang w:eastAsia="en-US"/>
        </w:rPr>
        <w:t>”</w:t>
      </w:r>
      <w:r w:rsidRPr="008B546E">
        <w:rPr>
          <w:rFonts w:eastAsiaTheme="minorHAnsi" w:cstheme="minorBidi"/>
          <w:szCs w:val="20"/>
          <w:lang w:eastAsia="en-US"/>
        </w:rPr>
        <w:t>.</w:t>
      </w:r>
    </w:p>
    <w:p w14:paraId="0F562ECF" w14:textId="77777777" w:rsidR="002B1A99" w:rsidRDefault="002B1A99" w:rsidP="007E7645">
      <w:pPr>
        <w:pStyle w:val="Textoindependiente"/>
      </w:pPr>
    </w:p>
    <w:p w14:paraId="4D336F05" w14:textId="77777777" w:rsidR="007E7645" w:rsidRPr="007E7645" w:rsidRDefault="007E7645" w:rsidP="007E7645">
      <w:pPr>
        <w:pStyle w:val="SourceCode"/>
        <w:rPr>
          <w:lang w:val="en-GB"/>
        </w:rPr>
      </w:pPr>
      <w:r w:rsidRPr="007E7645">
        <w:rPr>
          <w:rStyle w:val="KeywordTok"/>
          <w:rFonts w:eastAsia="Castellar"/>
          <w:lang w:val="en-GB"/>
        </w:rPr>
        <w:t>library</w:t>
      </w:r>
      <w:r w:rsidRPr="007E7645">
        <w:rPr>
          <w:rStyle w:val="NormalTok"/>
          <w:lang w:val="en-GB"/>
        </w:rPr>
        <w:t>(datos)</w:t>
      </w:r>
      <w:r w:rsidRPr="007E7645">
        <w:rPr>
          <w:lang w:val="en-GB"/>
        </w:rPr>
        <w:br/>
      </w:r>
      <w:r w:rsidRPr="007E7645">
        <w:rPr>
          <w:rStyle w:val="KeywordTok"/>
          <w:rFonts w:eastAsia="Castellar"/>
          <w:lang w:val="en-GB"/>
        </w:rPr>
        <w:t>suppressPackageStartupMessages</w:t>
      </w:r>
      <w:r w:rsidRPr="007E7645">
        <w:rPr>
          <w:rStyle w:val="NormalTok"/>
          <w:lang w:val="en-GB"/>
        </w:rPr>
        <w:t>(</w:t>
      </w:r>
      <w:r w:rsidRPr="007E7645">
        <w:rPr>
          <w:rStyle w:val="KeywordTok"/>
          <w:rFonts w:eastAsia="Castellar"/>
          <w:lang w:val="en-GB"/>
        </w:rPr>
        <w:t>library</w:t>
      </w:r>
      <w:r w:rsidRPr="007E7645">
        <w:rPr>
          <w:rStyle w:val="NormalTok"/>
          <w:lang w:val="en-GB"/>
        </w:rPr>
        <w:t>(tidyverse))</w:t>
      </w:r>
    </w:p>
    <w:p w14:paraId="4936E84F" w14:textId="77777777" w:rsidR="007E7645" w:rsidRDefault="007E7645" w:rsidP="007E7645">
      <w:pPr>
        <w:pStyle w:val="SourceCode"/>
      </w:pPr>
      <w:r>
        <w:rPr>
          <w:rStyle w:val="VerbatimChar"/>
        </w:rPr>
        <w:t>?millas</w:t>
      </w:r>
    </w:p>
    <w:p w14:paraId="5D21C5CA" w14:textId="73ADC7D2" w:rsidR="002B1A99" w:rsidRDefault="002B1A99" w:rsidP="002B1A99">
      <w:pPr>
        <w:pStyle w:val="Textoindependiente"/>
      </w:pPr>
      <w:bookmarkStart w:id="4" w:name="ejercicio-1.1."/>
    </w:p>
    <w:p w14:paraId="6CD7C3A4" w14:textId="1E62507A" w:rsidR="002B1A99" w:rsidRPr="002B1A99" w:rsidRDefault="002B1A99" w:rsidP="002B1A99">
      <w:pPr>
        <w:pStyle w:val="Textoindependiente"/>
      </w:pPr>
      <w:r>
        <w:t xml:space="preserve">Puedes descargar la </w:t>
      </w:r>
      <w:hyperlink r:id="rId8" w:history="1">
        <w:r w:rsidRPr="002B1A99">
          <w:rPr>
            <w:rStyle w:val="Hipervnculo"/>
          </w:rPr>
          <w:t>plantilla</w:t>
        </w:r>
        <w:r w:rsidR="00C83D26">
          <w:rPr>
            <w:rStyle w:val="Hipervnculo"/>
          </w:rPr>
          <w:t xml:space="preserve"> del ejercicio</w:t>
        </w:r>
        <w:r w:rsidRPr="002B1A99">
          <w:rPr>
            <w:rStyle w:val="Hipervnculo"/>
          </w:rPr>
          <w:t xml:space="preserve"> </w:t>
        </w:r>
        <w:r w:rsidR="00C83D26">
          <w:rPr>
            <w:rStyle w:val="Hipervnculo"/>
          </w:rPr>
          <w:t>en</w:t>
        </w:r>
        <w:r w:rsidRPr="002B1A99">
          <w:rPr>
            <w:rStyle w:val="Hipervnculo"/>
          </w:rPr>
          <w:t xml:space="preserve"> Rmardown</w:t>
        </w:r>
      </w:hyperlink>
      <w:r>
        <w:t xml:space="preserve"> desde Githib.</w:t>
      </w:r>
    </w:p>
    <w:bookmarkEnd w:id="4"/>
    <w:p w14:paraId="21AEC0C9" w14:textId="77777777" w:rsidR="00FA54AA" w:rsidRDefault="00FA54AA" w:rsidP="007E7645">
      <w:pPr>
        <w:pStyle w:val="FirstParagraph"/>
      </w:pPr>
    </w:p>
    <w:p w14:paraId="3C10671F" w14:textId="4054D17B" w:rsidR="007E7645" w:rsidRDefault="00595872" w:rsidP="00FA54AA">
      <w:pPr>
        <w:pStyle w:val="FirstParagraph"/>
        <w:numPr>
          <w:ilvl w:val="0"/>
          <w:numId w:val="18"/>
        </w:numPr>
      </w:pPr>
      <w:r>
        <w:t xml:space="preserve">Ejercicio 1.1: </w:t>
      </w:r>
      <w:r w:rsidR="007E7645" w:rsidRPr="002B1A99">
        <w:t>A partir de los datos de millas, dibuja un gráfico de dispersión de puntos que muestre las millas recorridas en autopista por galón de combustible consumido (autopista) respecto a la cilindrada del motor de cada automóvil. No olvides añadir títulos al gráfico y a los ejes x e y.</w:t>
      </w:r>
    </w:p>
    <w:p w14:paraId="32945B54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5C50EF1F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5EF7E730" w14:textId="77777777" w:rsidR="00FA54AA" w:rsidRDefault="00FA54AA" w:rsidP="007E7645">
      <w:pPr>
        <w:pStyle w:val="FirstParagraph"/>
      </w:pPr>
    </w:p>
    <w:p w14:paraId="160543F7" w14:textId="0DB5F33F" w:rsidR="007E7645" w:rsidRDefault="00595872" w:rsidP="00FA54AA">
      <w:pPr>
        <w:pStyle w:val="FirstParagraph"/>
        <w:numPr>
          <w:ilvl w:val="0"/>
          <w:numId w:val="18"/>
        </w:numPr>
      </w:pPr>
      <w:r>
        <w:t>Ejercicio 1.</w:t>
      </w:r>
      <w:r>
        <w:t>2</w:t>
      </w:r>
      <w:r>
        <w:t>:</w:t>
      </w:r>
      <w:r>
        <w:t xml:space="preserve"> </w:t>
      </w:r>
      <w:r w:rsidR="007E7645" w:rsidRPr="002B1A99">
        <w:t>A partir del gráfico del ejercicio 1.1., escoge una variable para cada uno de los siguientes parámetros estéticos: color, size y shape.</w:t>
      </w:r>
    </w:p>
    <w:p w14:paraId="15744CDA" w14:textId="77777777" w:rsidR="00FA54AA" w:rsidRPr="00FA54AA" w:rsidRDefault="00FA54AA" w:rsidP="00FA54AA">
      <w:pPr>
        <w:pStyle w:val="Textoindependiente"/>
        <w:rPr>
          <w:lang w:eastAsia="en-US"/>
        </w:rPr>
      </w:pPr>
    </w:p>
    <w:p w14:paraId="7D0DDB90" w14:textId="54D22D20" w:rsidR="00FA54AA" w:rsidRDefault="00FA54AA" w:rsidP="00FA54AA">
      <w:pPr>
        <w:pStyle w:val="Textoindependiente"/>
        <w:ind w:left="708"/>
        <w:rPr>
          <w:b/>
          <w:bCs/>
          <w:lang w:eastAsia="en-US"/>
        </w:rPr>
      </w:pPr>
      <w:r w:rsidRPr="00FA54AA">
        <w:rPr>
          <w:b/>
          <w:bCs/>
          <w:lang w:eastAsia="en-US"/>
        </w:rPr>
        <w:t>TRUCO</w:t>
      </w:r>
    </w:p>
    <w:p w14:paraId="4E27F4B7" w14:textId="5E92FBE6" w:rsidR="002B1A99" w:rsidRDefault="00FA54AA" w:rsidP="00FA54AA">
      <w:pPr>
        <w:pStyle w:val="Textoindependiente"/>
        <w:ind w:left="708"/>
        <w:rPr>
          <w:lang w:eastAsia="en-US"/>
        </w:rPr>
      </w:pPr>
      <w:r w:rsidRPr="002B1A99">
        <w:t>Observa que puedes seleccionar tanto variables continuas como categóricas. Si lo crees interesante, puedes repetir.</w:t>
      </w:r>
    </w:p>
    <w:p w14:paraId="4DFEBDD9" w14:textId="77777777" w:rsidR="00FA54AA" w:rsidRDefault="00FA54AA" w:rsidP="00FA54AA">
      <w:pPr>
        <w:pStyle w:val="FirstParagraph"/>
        <w:ind w:left="708"/>
      </w:pPr>
    </w:p>
    <w:p w14:paraId="08EC41A7" w14:textId="47DB9562" w:rsidR="007E7645" w:rsidRDefault="007E7645" w:rsidP="00FA54AA">
      <w:pPr>
        <w:pStyle w:val="FirstParagraph"/>
        <w:ind w:left="708"/>
      </w:pPr>
      <w:r w:rsidRPr="002B1A99">
        <w:t xml:space="preserve">Comenta </w:t>
      </w:r>
      <w:r w:rsidR="006A2455" w:rsidRPr="002B1A99">
        <w:t>algún</w:t>
      </w:r>
      <w:r w:rsidRPr="002B1A99">
        <w:t xml:space="preserve"> aspecto relevante que hayas descubierto sobre los coches a partir del gráfico.</w:t>
      </w:r>
    </w:p>
    <w:p w14:paraId="75CFD2E2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6A9F49CE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0729EE48" w14:textId="77777777" w:rsidR="00FA54AA" w:rsidRDefault="00FA54AA" w:rsidP="007E7645">
      <w:pPr>
        <w:pStyle w:val="FirstParagraph"/>
      </w:pPr>
    </w:p>
    <w:p w14:paraId="5ABB27CE" w14:textId="40754435" w:rsidR="002B1A99" w:rsidRPr="002B1A99" w:rsidRDefault="00595872" w:rsidP="002B1A99">
      <w:pPr>
        <w:pStyle w:val="FirstParagraph"/>
        <w:numPr>
          <w:ilvl w:val="0"/>
          <w:numId w:val="18"/>
        </w:numPr>
      </w:pPr>
      <w:r>
        <w:t>Ejercicio 1.</w:t>
      </w:r>
      <w:r>
        <w:t>3</w:t>
      </w:r>
      <w:r>
        <w:t xml:space="preserve">: </w:t>
      </w:r>
      <w:r w:rsidR="007E7645" w:rsidRPr="002B1A99">
        <w:t xml:space="preserve">Transforma el siguiente vector de tipo factor a tipo numeric de forma que el valor final mostrado sea exactamente el mismo en ambos </w:t>
      </w:r>
      <w:r w:rsidR="006A2455" w:rsidRPr="002B1A99">
        <w:t>vectores,</w:t>
      </w:r>
      <w:r w:rsidR="007E7645" w:rsidRPr="002B1A99">
        <w:t xml:space="preserve"> pero con formato distinto. Para ello</w:t>
      </w:r>
      <w:r w:rsidR="00FA54AA">
        <w:t>.</w:t>
      </w:r>
      <w:r w:rsidR="007E7645" w:rsidRPr="002B1A99">
        <w:t xml:space="preserve"> utiliza as.character() y as.numeric().</w:t>
      </w:r>
    </w:p>
    <w:p w14:paraId="2BCE134F" w14:textId="7CA0C140" w:rsidR="007E7645" w:rsidRDefault="009C21AD" w:rsidP="00FA54AA">
      <w:pPr>
        <w:pStyle w:val="Textoindependiente"/>
        <w:ind w:left="708"/>
      </w:pPr>
      <w:r w:rsidRPr="002B1A99">
        <w:t>¿Qué sucede si sólo utilizas as?</w:t>
      </w:r>
      <w:r w:rsidR="007E7645" w:rsidRPr="002B1A99">
        <w:t>numeric()?</w:t>
      </w:r>
    </w:p>
    <w:p w14:paraId="7C738EB8" w14:textId="77777777" w:rsidR="002B1A99" w:rsidRPr="002B1A99" w:rsidRDefault="002B1A99" w:rsidP="00FA54AA">
      <w:pPr>
        <w:pStyle w:val="Textoindependiente"/>
        <w:ind w:left="708"/>
      </w:pPr>
    </w:p>
    <w:p w14:paraId="1BC77719" w14:textId="77777777" w:rsidR="007E7645" w:rsidRPr="002B1A99" w:rsidRDefault="007E7645" w:rsidP="00FA54AA">
      <w:pPr>
        <w:pStyle w:val="SourceCode"/>
        <w:ind w:left="708"/>
      </w:pPr>
      <w:r w:rsidRPr="002B1A99">
        <w:t xml:space="preserve">vec &lt;- </w:t>
      </w:r>
      <w:r w:rsidRPr="002B1A99">
        <w:rPr>
          <w:rFonts w:eastAsia="Castellar"/>
        </w:rPr>
        <w:t>factor</w:t>
      </w:r>
      <w:r w:rsidRPr="002B1A99">
        <w:t>(</w:t>
      </w:r>
      <w:r w:rsidRPr="002B1A99">
        <w:rPr>
          <w:rFonts w:eastAsia="Castellar"/>
        </w:rPr>
        <w:t>c</w:t>
      </w:r>
      <w:r w:rsidRPr="002B1A99">
        <w:t>("8","5","9","8","1","7"))</w:t>
      </w:r>
      <w:r w:rsidRPr="002B1A99">
        <w:br/>
      </w:r>
      <w:r w:rsidRPr="002B1A99">
        <w:rPr>
          <w:rFonts w:eastAsia="Castellar"/>
        </w:rPr>
        <w:t>print</w:t>
      </w:r>
      <w:r w:rsidRPr="002B1A99">
        <w:t>(vec) # valor mostrado</w:t>
      </w:r>
    </w:p>
    <w:p w14:paraId="4E30B2CD" w14:textId="77777777" w:rsidR="007E7645" w:rsidRPr="002B1A99" w:rsidRDefault="007E7645" w:rsidP="00FA54AA">
      <w:pPr>
        <w:pStyle w:val="SourceCode"/>
        <w:ind w:left="708"/>
      </w:pPr>
      <w:r w:rsidRPr="002B1A99">
        <w:t>## [1] 8 5 9 8 1 7</w:t>
      </w:r>
      <w:r w:rsidRPr="002B1A99">
        <w:br/>
        <w:t>## Levels: 1 5 7 8 9</w:t>
      </w:r>
    </w:p>
    <w:p w14:paraId="3D484F92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463DE16C" w14:textId="77777777" w:rsidR="00FA54AA" w:rsidRDefault="00FA54AA" w:rsidP="007E7645">
      <w:pPr>
        <w:pStyle w:val="FirstParagraph"/>
      </w:pPr>
    </w:p>
    <w:p w14:paraId="0C734597" w14:textId="234773EB" w:rsidR="007E7645" w:rsidRPr="002B1A99" w:rsidRDefault="00595872" w:rsidP="00FA54AA">
      <w:pPr>
        <w:pStyle w:val="FirstParagraph"/>
        <w:numPr>
          <w:ilvl w:val="0"/>
          <w:numId w:val="18"/>
        </w:numPr>
      </w:pPr>
      <w:r>
        <w:t>Ejercicio 1.</w:t>
      </w:r>
      <w:r>
        <w:t>4</w:t>
      </w:r>
      <w:r>
        <w:t>:</w:t>
      </w:r>
      <w:r>
        <w:t xml:space="preserve"> </w:t>
      </w:r>
      <w:r w:rsidR="00041189" w:rsidRPr="002B1A99">
        <w:t>¿</w:t>
      </w:r>
      <w:r w:rsidR="007E7645" w:rsidRPr="002B1A99">
        <w:t>Es millas un objeto de la clase data.frame o matrix?</w:t>
      </w:r>
    </w:p>
    <w:p w14:paraId="79610AFA" w14:textId="553E7118" w:rsidR="00041189" w:rsidRDefault="00041189" w:rsidP="00FA54AA">
      <w:pPr>
        <w:pStyle w:val="Textoindependiente"/>
        <w:ind w:left="708"/>
        <w:rPr>
          <w:lang w:eastAsia="en-US"/>
        </w:rPr>
      </w:pPr>
      <w:r w:rsidRPr="002B1A99">
        <w:rPr>
          <w:lang w:eastAsia="en-US"/>
        </w:rPr>
        <w:t>¿Y el siguiente objeto `obj`?</w:t>
      </w:r>
    </w:p>
    <w:p w14:paraId="256B97E8" w14:textId="77777777" w:rsidR="002B1A99" w:rsidRPr="002B1A99" w:rsidRDefault="002B1A99" w:rsidP="00041189">
      <w:pPr>
        <w:pStyle w:val="Textoindependiente"/>
        <w:rPr>
          <w:lang w:eastAsia="en-US"/>
        </w:rPr>
      </w:pPr>
    </w:p>
    <w:p w14:paraId="04DD5D51" w14:textId="7B1557AE" w:rsidR="00041189" w:rsidRPr="002B1A99" w:rsidRDefault="000A3571" w:rsidP="00FA54AA">
      <w:pPr>
        <w:pStyle w:val="SourceCode"/>
        <w:ind w:left="708"/>
      </w:pPr>
      <w:r w:rsidRPr="002B1A99">
        <w:t>obj &lt;- cbind(millas$cilindrada,millas$cilindros)</w:t>
      </w:r>
    </w:p>
    <w:p w14:paraId="1209F1D8" w14:textId="46A00B46" w:rsidR="007E7645" w:rsidRPr="002B1A99" w:rsidRDefault="00041189" w:rsidP="00FA54AA">
      <w:pPr>
        <w:pStyle w:val="SourceCode"/>
        <w:ind w:left="708"/>
      </w:pPr>
      <w:r w:rsidRPr="002B1A99">
        <w:br/>
      </w:r>
      <w:r w:rsidR="007E7645" w:rsidRPr="002B1A99">
        <w:t># solución</w:t>
      </w:r>
    </w:p>
    <w:p w14:paraId="20D94A87" w14:textId="77777777" w:rsidR="00FA54AA" w:rsidRDefault="00FA54AA" w:rsidP="00FA54AA">
      <w:pPr>
        <w:pStyle w:val="FirstParagraph"/>
      </w:pPr>
    </w:p>
    <w:p w14:paraId="0AEECE0B" w14:textId="6C5B8DF5" w:rsidR="002B1A99" w:rsidRPr="002B1A99" w:rsidRDefault="00595872" w:rsidP="002B1A99">
      <w:pPr>
        <w:pStyle w:val="FirstParagraph"/>
        <w:numPr>
          <w:ilvl w:val="0"/>
          <w:numId w:val="18"/>
        </w:numPr>
      </w:pPr>
      <w:r>
        <w:t>Ejercicio 1.</w:t>
      </w:r>
      <w:r>
        <w:t>5</w:t>
      </w:r>
      <w:r>
        <w:t xml:space="preserve">: </w:t>
      </w:r>
      <w:r w:rsidR="007E7645" w:rsidRPr="002B1A99">
        <w:t>Crea una función que tome un vector como input y retorne un</w:t>
      </w:r>
      <w:r w:rsidR="00041189" w:rsidRPr="002B1A99">
        <w:t>a</w:t>
      </w:r>
      <w:r w:rsidR="007E7645" w:rsidRPr="002B1A99">
        <w:t xml:space="preserve"> lista con los siguientes resultados:</w:t>
      </w:r>
    </w:p>
    <w:p w14:paraId="7E366934" w14:textId="448F14E8" w:rsidR="007E7645" w:rsidRPr="002B1A99" w:rsidRDefault="007E7645" w:rsidP="007E7645">
      <w:pPr>
        <w:pStyle w:val="Compact"/>
        <w:numPr>
          <w:ilvl w:val="0"/>
          <w:numId w:val="15"/>
        </w:numPr>
      </w:pPr>
      <w:r w:rsidRPr="002B1A99">
        <w:t>El último valor del vector</w:t>
      </w:r>
      <w:r w:rsidR="00FA54AA">
        <w:t>.</w:t>
      </w:r>
    </w:p>
    <w:p w14:paraId="086EE4DB" w14:textId="77777777" w:rsidR="007E7645" w:rsidRPr="002B1A99" w:rsidRDefault="007E7645" w:rsidP="007E7645">
      <w:pPr>
        <w:pStyle w:val="Compact"/>
        <w:numPr>
          <w:ilvl w:val="0"/>
          <w:numId w:val="15"/>
        </w:numPr>
      </w:pPr>
      <w:r w:rsidRPr="002B1A99">
        <w:t>Los elementos de las posiciones impares.</w:t>
      </w:r>
    </w:p>
    <w:p w14:paraId="214E6DDE" w14:textId="77777777" w:rsidR="007E7645" w:rsidRPr="002B1A99" w:rsidRDefault="007E7645" w:rsidP="007E7645">
      <w:pPr>
        <w:pStyle w:val="Compact"/>
        <w:numPr>
          <w:ilvl w:val="0"/>
          <w:numId w:val="15"/>
        </w:numPr>
      </w:pPr>
      <w:r w:rsidRPr="002B1A99">
        <w:t>Todos los elementos excepto el primero.</w:t>
      </w:r>
    </w:p>
    <w:p w14:paraId="58D99BFD" w14:textId="06633DA3" w:rsidR="007E7645" w:rsidRDefault="007E7645" w:rsidP="007E7645">
      <w:pPr>
        <w:pStyle w:val="Compact"/>
        <w:numPr>
          <w:ilvl w:val="0"/>
          <w:numId w:val="15"/>
        </w:numPr>
      </w:pPr>
      <w:r w:rsidRPr="002B1A99">
        <w:t>Solo números impares (y no valores faltantes).</w:t>
      </w:r>
    </w:p>
    <w:p w14:paraId="28404E30" w14:textId="77777777" w:rsidR="002B1A99" w:rsidRPr="002B1A99" w:rsidRDefault="002B1A99" w:rsidP="002B1A99">
      <w:pPr>
        <w:pStyle w:val="Compact"/>
      </w:pPr>
    </w:p>
    <w:p w14:paraId="2F42178C" w14:textId="77777777" w:rsidR="007E7645" w:rsidRPr="002B1A99" w:rsidRDefault="007E7645" w:rsidP="00FA54AA">
      <w:pPr>
        <w:pStyle w:val="SourceCode"/>
        <w:ind w:left="708"/>
      </w:pPr>
      <w:r w:rsidRPr="002B1A99">
        <w:t># solución</w:t>
      </w:r>
    </w:p>
    <w:p w14:paraId="44ACFFB9" w14:textId="77777777" w:rsidR="00FA54AA" w:rsidRDefault="00FA54AA" w:rsidP="007E7645">
      <w:pPr>
        <w:pStyle w:val="FirstParagraph"/>
      </w:pPr>
    </w:p>
    <w:p w14:paraId="07677EA1" w14:textId="4EADBD65" w:rsidR="007E7645" w:rsidRPr="002B1A99" w:rsidRDefault="00595872" w:rsidP="00FA54AA">
      <w:pPr>
        <w:pStyle w:val="FirstParagraph"/>
        <w:numPr>
          <w:ilvl w:val="0"/>
          <w:numId w:val="18"/>
        </w:numPr>
      </w:pPr>
      <w:r>
        <w:t>Ejercicio 1.</w:t>
      </w:r>
      <w:r>
        <w:t>6</w:t>
      </w:r>
      <w:r>
        <w:t>:</w:t>
      </w:r>
      <w:r>
        <w:t xml:space="preserve"> </w:t>
      </w:r>
      <w:r w:rsidR="007E7645" w:rsidRPr="002B1A99">
        <w:t>¿Por qué x[-which(x &gt; 0)] no es lo mismo que x[x &lt;= 0]?</w:t>
      </w:r>
    </w:p>
    <w:p w14:paraId="2871A654" w14:textId="46045537" w:rsidR="007E7645" w:rsidRDefault="007E7645" w:rsidP="00FA54AA">
      <w:pPr>
        <w:pStyle w:val="Textoindependiente"/>
        <w:ind w:left="708"/>
      </w:pPr>
      <w:r w:rsidRPr="002B1A99">
        <w:t>Pon un ejemplo de vector x donde el resultado de ambas expresiones sea distinto.</w:t>
      </w:r>
    </w:p>
    <w:p w14:paraId="2F45E74A" w14:textId="77777777" w:rsidR="002B1A99" w:rsidRPr="002B1A99" w:rsidRDefault="002B1A99" w:rsidP="007E7645">
      <w:pPr>
        <w:pStyle w:val="Textoindependiente"/>
      </w:pPr>
    </w:p>
    <w:p w14:paraId="2B06B511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6D699D5A" w14:textId="77777777" w:rsidR="00FA54AA" w:rsidRDefault="00FA54AA" w:rsidP="007E7645">
      <w:pPr>
        <w:pStyle w:val="FirstParagraph"/>
      </w:pPr>
    </w:p>
    <w:p w14:paraId="7B72E6E1" w14:textId="41D34C02" w:rsidR="007E7645" w:rsidRDefault="00595872" w:rsidP="00FA54AA">
      <w:pPr>
        <w:pStyle w:val="FirstParagraph"/>
        <w:numPr>
          <w:ilvl w:val="0"/>
          <w:numId w:val="18"/>
        </w:numPr>
      </w:pPr>
      <w:r>
        <w:t>Ejercicio 1.</w:t>
      </w:r>
      <w:r>
        <w:t>7</w:t>
      </w:r>
      <w:r>
        <w:t xml:space="preserve">: </w:t>
      </w:r>
      <w:r w:rsidR="007E7645" w:rsidRPr="002B1A99">
        <w:t>Añade a millas una nueva columna llamada “fabr_mod” que contenga la concatenación del nombre del fabricante, un guion “-” y el modelo del coche.</w:t>
      </w:r>
    </w:p>
    <w:p w14:paraId="0EC92958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0210323D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4D48FEF3" w14:textId="77777777" w:rsidR="00FA54AA" w:rsidRDefault="00FA54AA" w:rsidP="007E7645">
      <w:pPr>
        <w:pStyle w:val="FirstParagraph"/>
      </w:pPr>
    </w:p>
    <w:p w14:paraId="11B69ADC" w14:textId="52588D66" w:rsidR="007E7645" w:rsidRPr="002B1A99" w:rsidRDefault="00595872" w:rsidP="00FA54AA">
      <w:pPr>
        <w:pStyle w:val="FirstParagraph"/>
        <w:numPr>
          <w:ilvl w:val="0"/>
          <w:numId w:val="18"/>
        </w:numPr>
      </w:pPr>
      <w:r>
        <w:t>Ejercicio 1.</w:t>
      </w:r>
      <w:r>
        <w:t>8</w:t>
      </w:r>
      <w:r>
        <w:t xml:space="preserve">: </w:t>
      </w:r>
      <w:r w:rsidR="007E7645" w:rsidRPr="002B1A99">
        <w:t>Selecciona todos los coches de millas que cumplan con todas las condiciones siguientes:</w:t>
      </w:r>
    </w:p>
    <w:p w14:paraId="255F92FC" w14:textId="56D975AF" w:rsidR="007E7645" w:rsidRPr="002B1A99" w:rsidRDefault="007E7645" w:rsidP="00FA54AA">
      <w:pPr>
        <w:pStyle w:val="Compact"/>
        <w:numPr>
          <w:ilvl w:val="0"/>
          <w:numId w:val="19"/>
        </w:numPr>
      </w:pPr>
      <w:r w:rsidRPr="002B1A99">
        <w:t>La marca es distinta a “</w:t>
      </w:r>
      <w:r w:rsidR="00FA54AA">
        <w:t>D</w:t>
      </w:r>
      <w:r w:rsidRPr="002B1A99">
        <w:t>odge”</w:t>
      </w:r>
      <w:r w:rsidR="00FA54AA">
        <w:t>.</w:t>
      </w:r>
    </w:p>
    <w:p w14:paraId="5E9695B4" w14:textId="6B70B2A9" w:rsidR="007E7645" w:rsidRPr="002B1A99" w:rsidRDefault="007E7645" w:rsidP="00FA54AA">
      <w:pPr>
        <w:pStyle w:val="Compact"/>
        <w:numPr>
          <w:ilvl w:val="0"/>
          <w:numId w:val="19"/>
        </w:numPr>
      </w:pPr>
      <w:r w:rsidRPr="002B1A99">
        <w:t>Tiene tracción en las cuatro puertas</w:t>
      </w:r>
      <w:r w:rsidR="00FA54AA">
        <w:t>.</w:t>
      </w:r>
    </w:p>
    <w:p w14:paraId="51F9F128" w14:textId="6F84971C" w:rsidR="007E7645" w:rsidRPr="002B1A99" w:rsidRDefault="007E7645" w:rsidP="00FA54AA">
      <w:pPr>
        <w:pStyle w:val="Compact"/>
        <w:numPr>
          <w:ilvl w:val="0"/>
          <w:numId w:val="19"/>
        </w:numPr>
      </w:pPr>
      <w:r w:rsidRPr="002B1A99">
        <w:t>Han estado fabricados antes del 2008</w:t>
      </w:r>
      <w:r w:rsidR="00FA54AA">
        <w:t>.</w:t>
      </w:r>
    </w:p>
    <w:p w14:paraId="7CA57268" w14:textId="5643D841" w:rsidR="007E7645" w:rsidRDefault="007E7645" w:rsidP="00FA54AA">
      <w:pPr>
        <w:pStyle w:val="Compact"/>
        <w:numPr>
          <w:ilvl w:val="0"/>
          <w:numId w:val="19"/>
        </w:numPr>
      </w:pPr>
      <w:r w:rsidRPr="002B1A99">
        <w:t>Las millas/galón en ciudad o en carretera no llega a 12 millas/galón.</w:t>
      </w:r>
    </w:p>
    <w:p w14:paraId="03CC13CD" w14:textId="77777777" w:rsidR="002B1A99" w:rsidRPr="002B1A99" w:rsidRDefault="002B1A99" w:rsidP="002B1A99">
      <w:pPr>
        <w:pStyle w:val="Compact"/>
      </w:pPr>
    </w:p>
    <w:p w14:paraId="7222E8AE" w14:textId="59D5F8B6" w:rsidR="007E7645" w:rsidRDefault="00FA54AA" w:rsidP="00FA54AA">
      <w:pPr>
        <w:pStyle w:val="FirstParagraph"/>
        <w:ind w:left="708"/>
      </w:pPr>
      <w:r>
        <w:t>¿</w:t>
      </w:r>
      <w:r w:rsidR="007E7645" w:rsidRPr="002B1A99">
        <w:t>Cu</w:t>
      </w:r>
      <w:r>
        <w:t>á</w:t>
      </w:r>
      <w:r w:rsidR="007E7645" w:rsidRPr="002B1A99">
        <w:t>ntos coches has encontrado?</w:t>
      </w:r>
    </w:p>
    <w:p w14:paraId="3FF5509C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40454070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379A5AE6" w14:textId="77777777" w:rsidR="00FA54AA" w:rsidRDefault="00FA54AA" w:rsidP="007E7645">
      <w:pPr>
        <w:pStyle w:val="FirstParagraph"/>
      </w:pPr>
    </w:p>
    <w:p w14:paraId="33DA8C55" w14:textId="3C1FCDFD" w:rsidR="007E7645" w:rsidRDefault="00595872" w:rsidP="00FA54AA">
      <w:pPr>
        <w:pStyle w:val="FirstParagraph"/>
        <w:numPr>
          <w:ilvl w:val="0"/>
          <w:numId w:val="18"/>
        </w:numPr>
      </w:pPr>
      <w:r>
        <w:t>Ejercicio 1.</w:t>
      </w:r>
      <w:r>
        <w:t>9</w:t>
      </w:r>
      <w:r>
        <w:t xml:space="preserve">: </w:t>
      </w:r>
      <w:r w:rsidR="007E7645" w:rsidRPr="002B1A99">
        <w:t>Añade una nueva columna “vol_por_cil” a obj del ejercicio 1.4. que contenga el cociente de la cilindrada por el número de cilindros.</w:t>
      </w:r>
    </w:p>
    <w:p w14:paraId="5D1563CD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62467590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55F2D0CC" w14:textId="77777777" w:rsidR="00FA54AA" w:rsidRDefault="00FA54AA" w:rsidP="007E7645">
      <w:pPr>
        <w:pStyle w:val="FirstParagraph"/>
      </w:pPr>
    </w:p>
    <w:p w14:paraId="4F57BE17" w14:textId="77777777" w:rsidR="00FA54AA" w:rsidRDefault="00FA54AA">
      <w:pPr>
        <w:suppressAutoHyphens w:val="0"/>
        <w:jc w:val="left"/>
        <w:rPr>
          <w:rFonts w:eastAsiaTheme="minorHAnsi" w:cstheme="minorBidi"/>
          <w:szCs w:val="20"/>
          <w:lang w:eastAsia="en-US"/>
        </w:rPr>
      </w:pPr>
      <w:r>
        <w:br w:type="page"/>
      </w:r>
    </w:p>
    <w:p w14:paraId="0F922F31" w14:textId="1AB30FC2" w:rsidR="007E7645" w:rsidRDefault="00595872" w:rsidP="00FA54AA">
      <w:pPr>
        <w:pStyle w:val="FirstParagraph"/>
        <w:numPr>
          <w:ilvl w:val="0"/>
          <w:numId w:val="18"/>
        </w:numPr>
      </w:pPr>
      <w:r>
        <w:lastRenderedPageBreak/>
        <w:t>Ejercicio 1.</w:t>
      </w:r>
      <w:r>
        <w:t>10</w:t>
      </w:r>
      <w:r>
        <w:t xml:space="preserve">: </w:t>
      </w:r>
      <w:r w:rsidR="007E7645" w:rsidRPr="002B1A99">
        <w:t>Modifica los valores de la columna “vol_por_cil” del objeto obj del ejercicio 1.9.</w:t>
      </w:r>
      <w:r w:rsidR="00FA54AA">
        <w:t xml:space="preserve">, </w:t>
      </w:r>
      <w:r w:rsidR="007E7645" w:rsidRPr="002B1A99">
        <w:t>asignando NA a los valores de la columna superiores a 0.7.</w:t>
      </w:r>
    </w:p>
    <w:p w14:paraId="31465389" w14:textId="77777777" w:rsidR="002B1A99" w:rsidRPr="002B1A99" w:rsidRDefault="002B1A99" w:rsidP="002B1A99">
      <w:pPr>
        <w:pStyle w:val="Textoindependiente"/>
        <w:rPr>
          <w:lang w:eastAsia="en-US"/>
        </w:rPr>
      </w:pPr>
    </w:p>
    <w:p w14:paraId="762920E5" w14:textId="71FF6B75" w:rsidR="007E7645" w:rsidRDefault="007E7645" w:rsidP="00FA54AA">
      <w:pPr>
        <w:pStyle w:val="Textoindependiente"/>
        <w:ind w:left="708"/>
      </w:pPr>
      <w:r w:rsidRPr="002B1A99">
        <w:t>Presenta los datos con un summary del nuevo objeto obj.</w:t>
      </w:r>
    </w:p>
    <w:p w14:paraId="6ECA6CA6" w14:textId="77777777" w:rsidR="002B1A99" w:rsidRPr="002B1A99" w:rsidRDefault="002B1A99" w:rsidP="007E7645">
      <w:pPr>
        <w:pStyle w:val="Textoindependiente"/>
      </w:pPr>
    </w:p>
    <w:p w14:paraId="22DFF6F1" w14:textId="77777777" w:rsidR="007E7645" w:rsidRPr="002B1A99" w:rsidRDefault="007E7645" w:rsidP="00FA54AA">
      <w:pPr>
        <w:pStyle w:val="SourceCode"/>
        <w:ind w:left="708"/>
      </w:pPr>
      <w:r w:rsidRPr="002B1A99">
        <w:t># Solución:</w:t>
      </w:r>
    </w:p>
    <w:p w14:paraId="295A6642" w14:textId="77777777" w:rsidR="002B1A99" w:rsidRDefault="002B1A99">
      <w:pPr>
        <w:suppressAutoHyphens w:val="0"/>
        <w:jc w:val="left"/>
      </w:pPr>
      <w:bookmarkStart w:id="5" w:name="ejercicio-2"/>
    </w:p>
    <w:bookmarkEnd w:id="5"/>
    <w:p w14:paraId="7A6D6EBB" w14:textId="4B68891F" w:rsidR="00C728AE" w:rsidRPr="00FA54AA" w:rsidRDefault="002A5492" w:rsidP="00FA54AA">
      <w:pPr>
        <w:pStyle w:val="Ttulo3"/>
        <w:ind w:left="720" w:hanging="720"/>
        <w:rPr>
          <w:rFonts w:ascii="Calibri" w:hAnsi="Calibri" w:cs="Calibri"/>
        </w:rPr>
      </w:pPr>
      <w:r w:rsidRPr="00E618CA">
        <w:rPr>
          <w:rFonts w:ascii="Calibri" w:hAnsi="Calibri" w:cs="Calibri"/>
        </w:rPr>
        <w:t xml:space="preserve">Pasos </w:t>
      </w:r>
      <w:r w:rsidR="003B5F10" w:rsidRPr="00E618CA">
        <w:rPr>
          <w:rFonts w:ascii="Calibri" w:hAnsi="Calibri" w:cs="Calibri"/>
        </w:rPr>
        <w:t>para la</w:t>
      </w:r>
      <w:r w:rsidR="00856108" w:rsidRPr="00E618CA">
        <w:rPr>
          <w:rFonts w:ascii="Calibri" w:hAnsi="Calibri" w:cs="Calibri"/>
        </w:rPr>
        <w:t xml:space="preserve"> </w:t>
      </w:r>
      <w:r w:rsidRPr="00E618CA">
        <w:rPr>
          <w:rFonts w:ascii="Calibri" w:hAnsi="Calibri" w:cs="Calibri"/>
        </w:rPr>
        <w:t xml:space="preserve">realización de </w:t>
      </w:r>
      <w:r w:rsidR="00856108" w:rsidRPr="00E618CA">
        <w:rPr>
          <w:rFonts w:ascii="Calibri" w:hAnsi="Calibri" w:cs="Calibri"/>
        </w:rPr>
        <w:t>la actividad</w:t>
      </w:r>
    </w:p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394"/>
        <w:gridCol w:w="3969"/>
      </w:tblGrid>
      <w:tr w:rsidR="00C728AE" w:rsidRPr="004F14F0" w14:paraId="20B44F68" w14:textId="77777777" w:rsidTr="008F61E8">
        <w:tc>
          <w:tcPr>
            <w:tcW w:w="425" w:type="dxa"/>
          </w:tcPr>
          <w:p w14:paraId="533DF9E3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commentRangeStart w:id="6"/>
            <w:r w:rsidRPr="0025413B">
              <w:rPr>
                <w:rFonts w:ascii="Calibri" w:hAnsi="Calibri" w:cs="Calibri"/>
                <w:sz w:val="20"/>
                <w:szCs w:val="20"/>
              </w:rPr>
              <w:t>1.</w:t>
            </w:r>
          </w:p>
        </w:tc>
        <w:tc>
          <w:tcPr>
            <w:tcW w:w="4394" w:type="dxa"/>
          </w:tcPr>
          <w:p w14:paraId="0BA86058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Presentación de la actividad.</w:t>
            </w:r>
          </w:p>
          <w:p w14:paraId="5584D281" w14:textId="77777777" w:rsidR="00C728AE" w:rsidRPr="00AF391C" w:rsidRDefault="00C728AE" w:rsidP="008F61E8">
            <w:pPr>
              <w:pStyle w:val="Textoindependiente"/>
              <w:spacing w:after="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38C8417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  <w:tr w:rsidR="00C728AE" w:rsidRPr="00257644" w14:paraId="4073294D" w14:textId="77777777" w:rsidTr="008F61E8">
        <w:tc>
          <w:tcPr>
            <w:tcW w:w="425" w:type="dxa"/>
          </w:tcPr>
          <w:p w14:paraId="40571595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14:paraId="67E3D5EF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Elaboración y entrega del informe</w:t>
            </w:r>
            <w:r w:rsidR="003E646E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/resultado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2A9325BD" w14:textId="77777777" w:rsidR="00C728AE" w:rsidRPr="00AF391C" w:rsidRDefault="00C728AE" w:rsidP="008F61E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A1B9D6C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Envío a través del espacio habilitado en el aula virtual (antes del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).</w:t>
            </w:r>
          </w:p>
        </w:tc>
      </w:tr>
      <w:tr w:rsidR="00C728AE" w:rsidRPr="004F14F0" w14:paraId="2530819A" w14:textId="77777777" w:rsidTr="008F61E8">
        <w:tc>
          <w:tcPr>
            <w:tcW w:w="425" w:type="dxa"/>
          </w:tcPr>
          <w:p w14:paraId="1D044C7C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25413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48F6FEE6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Evaluación de la actividad por parte del</w:t>
            </w:r>
            <w:r w:rsidR="001051C1"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tutor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(a). </w:t>
            </w:r>
          </w:p>
        </w:tc>
        <w:tc>
          <w:tcPr>
            <w:tcW w:w="3969" w:type="dxa"/>
          </w:tcPr>
          <w:p w14:paraId="469D8CD4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La nota se publicará en el aula virtual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25413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a partir del día 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XX/XX/20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20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  <w:commentRangeEnd w:id="6"/>
            <w:r w:rsidR="008B546E">
              <w:rPr>
                <w:rStyle w:val="Refdecomentario"/>
                <w:rFonts w:ascii="Calibri" w:eastAsia="Times New Roman" w:hAnsi="Calibri" w:cs="Times New Roman"/>
                <w:b w:val="0"/>
                <w:bCs w:val="0"/>
                <w:color w:val="auto"/>
              </w:rPr>
              <w:commentReference w:id="6"/>
            </w:r>
          </w:p>
        </w:tc>
      </w:tr>
    </w:tbl>
    <w:p w14:paraId="50E8A997" w14:textId="77777777" w:rsidR="00C728AE" w:rsidRDefault="00C728AE" w:rsidP="007D6491">
      <w:pPr>
        <w:rPr>
          <w:i/>
          <w:iCs/>
          <w:szCs w:val="22"/>
        </w:rPr>
      </w:pPr>
    </w:p>
    <w:p w14:paraId="62D875C1" w14:textId="77777777" w:rsidR="00856108" w:rsidRDefault="00856108" w:rsidP="00856108">
      <w:pPr>
        <w:pStyle w:val="Textoindependiente"/>
      </w:pPr>
    </w:p>
    <w:p w14:paraId="51A4D77C" w14:textId="7846B3B1" w:rsidR="00465B82" w:rsidRPr="00FA54AA" w:rsidRDefault="00856108" w:rsidP="00FA54AA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>
        <w:rPr>
          <w:rFonts w:eastAsia="MS Mincho" w:cs="Calibri"/>
          <w:b/>
          <w:bCs/>
          <w:color w:val="95B3D7"/>
          <w:szCs w:val="28"/>
        </w:rPr>
        <w:t>Descripción del entregable</w:t>
      </w:r>
    </w:p>
    <w:p w14:paraId="3BEB9F64" w14:textId="538F425E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Tipo de documento:</w:t>
      </w:r>
      <w:r w:rsidR="009A57F3">
        <w:rPr>
          <w:rFonts w:cs="Calibri"/>
        </w:rPr>
        <w:t xml:space="preserve"> Informe</w:t>
      </w:r>
      <w:r w:rsidR="004C3507">
        <w:rPr>
          <w:rFonts w:cs="Calibri"/>
        </w:rPr>
        <w:t xml:space="preserve">. </w:t>
      </w:r>
      <w:r w:rsidR="004C3507" w:rsidRPr="004C3507">
        <w:rPr>
          <w:rFonts w:cs="Calibri"/>
        </w:rPr>
        <w:t xml:space="preserve">El alumno debe entregar </w:t>
      </w:r>
      <w:r w:rsidR="003571D2">
        <w:rPr>
          <w:rFonts w:cs="Calibri"/>
        </w:rPr>
        <w:t xml:space="preserve">un documento Rmarkdown, Rmd con el código R solicitado. Al ejecutar el Rmd se debe generar un documento (docx, pdf o html) que muestre el código R y las respuestas y los resultados solicitados. </w:t>
      </w:r>
    </w:p>
    <w:p w14:paraId="594E9605" w14:textId="2BD3059B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Formato: </w:t>
      </w:r>
      <w:r w:rsidR="003571D2">
        <w:rPr>
          <w:rFonts w:cs="Calibri"/>
        </w:rPr>
        <w:t>Rmd</w:t>
      </w:r>
    </w:p>
    <w:p w14:paraId="36DE1DBA" w14:textId="693CE732" w:rsidR="00856108" w:rsidRPr="00671D60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Nombre de archivo:</w:t>
      </w:r>
      <w:r w:rsidR="009A57F3">
        <w:rPr>
          <w:rFonts w:cs="Calibri"/>
        </w:rPr>
        <w:t xml:space="preserve"> </w:t>
      </w:r>
      <w:r w:rsidR="009A57F3" w:rsidRPr="009A57F3">
        <w:rPr>
          <w:rFonts w:cs="Calibri"/>
        </w:rPr>
        <w:t>El archivo a entregar deberá nombrarse siguiendo la siguiente estructura (sin acentos): apellido1_apellido 2_moduloX</w:t>
      </w:r>
      <w:r w:rsidR="006F2140">
        <w:rPr>
          <w:rFonts w:cs="Calibri"/>
        </w:rPr>
        <w:t>_</w:t>
      </w:r>
      <w:r w:rsidR="008B546E">
        <w:rPr>
          <w:rFonts w:cs="Calibri"/>
        </w:rPr>
        <w:t>bloque X_apartado_</w:t>
      </w:r>
      <w:r w:rsidR="006F2140">
        <w:rPr>
          <w:rFonts w:cs="Calibri"/>
        </w:rPr>
        <w:t>X</w:t>
      </w:r>
      <w:r w:rsidR="009A57F3" w:rsidRPr="009A57F3">
        <w:rPr>
          <w:rFonts w:cs="Calibri"/>
        </w:rPr>
        <w:t>_actX</w:t>
      </w:r>
    </w:p>
    <w:p w14:paraId="02272F3B" w14:textId="0CB39B87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Extensión: </w:t>
      </w:r>
      <w:r w:rsidR="004C3507">
        <w:rPr>
          <w:rFonts w:cs="Calibri"/>
        </w:rPr>
        <w:t>Libre</w:t>
      </w:r>
    </w:p>
    <w:p w14:paraId="61624CBA" w14:textId="1BD63D3F" w:rsidR="00F6756D" w:rsidRPr="00F6756D" w:rsidRDefault="00F6756D" w:rsidP="00F6756D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La entrega se deberá realizar en la correspondiente tarea del aula del curso.</w:t>
      </w:r>
    </w:p>
    <w:p w14:paraId="344BA8E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3EEDB35" w14:textId="13B094BC" w:rsidR="0083570B" w:rsidRPr="00FA54AA" w:rsidRDefault="00856108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 w:rsidRPr="00856108">
        <w:rPr>
          <w:rFonts w:eastAsia="MS Mincho" w:cs="Calibri"/>
          <w:b/>
          <w:bCs/>
          <w:color w:val="95B3D7"/>
          <w:szCs w:val="28"/>
        </w:rPr>
        <w:t>Materiales y/o recursos requeridos para la realización de la actividad (si procede)</w:t>
      </w:r>
    </w:p>
    <w:p w14:paraId="6358FF9E" w14:textId="37E0388C" w:rsidR="00985802" w:rsidRDefault="0083570B" w:rsidP="00856108">
      <w:pPr>
        <w:pStyle w:val="Textoindependiente"/>
      </w:pPr>
      <w:r>
        <w:t xml:space="preserve">Se recomienda leer </w:t>
      </w:r>
      <w:r w:rsidR="00985802">
        <w:t>los siguientes apartados del tema “Programación en R”:</w:t>
      </w:r>
    </w:p>
    <w:p w14:paraId="27E697E8" w14:textId="607E6505" w:rsidR="00985802" w:rsidRDefault="00985802" w:rsidP="00985802">
      <w:pPr>
        <w:pStyle w:val="Textoindependiente"/>
        <w:numPr>
          <w:ilvl w:val="0"/>
          <w:numId w:val="17"/>
        </w:numPr>
      </w:pPr>
      <w:r>
        <w:t>1.3. Elementos básicos de R</w:t>
      </w:r>
      <w:r w:rsidR="008B546E">
        <w:t>.</w:t>
      </w:r>
    </w:p>
    <w:p w14:paraId="545E7213" w14:textId="6BF65452" w:rsidR="00985802" w:rsidRDefault="00985802" w:rsidP="00985802">
      <w:pPr>
        <w:pStyle w:val="Textoindependiente"/>
        <w:numPr>
          <w:ilvl w:val="0"/>
          <w:numId w:val="17"/>
        </w:numPr>
      </w:pPr>
      <w:r>
        <w:t>1.4. Gráficos con GGPLOT2</w:t>
      </w:r>
      <w:r w:rsidR="008B546E">
        <w:t>.</w:t>
      </w:r>
    </w:p>
    <w:p w14:paraId="464B3817" w14:textId="640DB005" w:rsidR="00985802" w:rsidRDefault="00985802" w:rsidP="00985802">
      <w:pPr>
        <w:pStyle w:val="Textoindependiente"/>
        <w:numPr>
          <w:ilvl w:val="0"/>
          <w:numId w:val="17"/>
        </w:numPr>
      </w:pPr>
      <w:r>
        <w:t>1.5. Colecciones de objetos</w:t>
      </w:r>
      <w:r w:rsidR="008B546E">
        <w:t>:</w:t>
      </w:r>
    </w:p>
    <w:p w14:paraId="4EB3A77E" w14:textId="7C268EBF" w:rsidR="00985802" w:rsidRDefault="00985802" w:rsidP="00985802">
      <w:pPr>
        <w:pStyle w:val="Textoindependiente"/>
        <w:numPr>
          <w:ilvl w:val="1"/>
          <w:numId w:val="17"/>
        </w:numPr>
      </w:pPr>
      <w:r>
        <w:t>1.5.1. Definición de los objetos</w:t>
      </w:r>
      <w:r w:rsidR="008B546E">
        <w:t>.</w:t>
      </w:r>
    </w:p>
    <w:p w14:paraId="5D2D5E25" w14:textId="6E3F3AE8" w:rsidR="00985802" w:rsidRDefault="00985802" w:rsidP="00985802">
      <w:pPr>
        <w:pStyle w:val="Textoindependiente"/>
        <w:numPr>
          <w:ilvl w:val="1"/>
          <w:numId w:val="17"/>
        </w:numPr>
      </w:pPr>
      <w:r>
        <w:t>1.5.2. Filtros</w:t>
      </w:r>
      <w:r w:rsidR="008B546E">
        <w:t>.</w:t>
      </w:r>
    </w:p>
    <w:p w14:paraId="1AF27DC2" w14:textId="0AC3CA80" w:rsidR="00985802" w:rsidRDefault="00985802" w:rsidP="00985802">
      <w:pPr>
        <w:pStyle w:val="Textoindependiente"/>
        <w:numPr>
          <w:ilvl w:val="1"/>
          <w:numId w:val="17"/>
        </w:numPr>
      </w:pPr>
      <w:r>
        <w:t xml:space="preserve">1.5.3. </w:t>
      </w:r>
      <w:r w:rsidR="00794226">
        <w:t>Modificación</w:t>
      </w:r>
      <w:r>
        <w:t xml:space="preserve"> de valores</w:t>
      </w:r>
      <w:r w:rsidR="008B546E">
        <w:t>.</w:t>
      </w:r>
    </w:p>
    <w:p w14:paraId="509290B9" w14:textId="0EF2CD09" w:rsidR="00F61887" w:rsidRPr="00FA54AA" w:rsidRDefault="00B152D1" w:rsidP="00FA54AA">
      <w:pPr>
        <w:pStyle w:val="Ttulo3"/>
        <w:ind w:left="720" w:hanging="720"/>
        <w:rPr>
          <w:rFonts w:ascii="Calibri" w:hAnsi="Calibri" w:cs="Calibri"/>
        </w:rPr>
      </w:pPr>
      <w:r w:rsidRPr="00E371F3">
        <w:rPr>
          <w:rFonts w:ascii="Calibri" w:hAnsi="Calibri" w:cs="Calibri"/>
        </w:rPr>
        <w:t>Objetivo/s de la actividad</w:t>
      </w:r>
    </w:p>
    <w:p w14:paraId="0787A443" w14:textId="1A8D09C4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 w:rsidRPr="006A2455">
        <w:rPr>
          <w:lang w:val="es-ES"/>
        </w:rPr>
        <w:t xml:space="preserve">Desarrollar gráficos con todos los elementos que lo definen: titulo, </w:t>
      </w:r>
      <w:r w:rsidR="006F2140" w:rsidRPr="006A2455">
        <w:rPr>
          <w:lang w:val="es-ES"/>
        </w:rPr>
        <w:t>título</w:t>
      </w:r>
      <w:r w:rsidRPr="006A2455">
        <w:rPr>
          <w:lang w:val="es-ES"/>
        </w:rPr>
        <w:t xml:space="preserve"> de los ejes, si aplica, leyenda, uso de elementos gráficos como la tipología, colores, tamaños y textos.</w:t>
      </w:r>
    </w:p>
    <w:p w14:paraId="13067E50" w14:textId="0CFA6571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Identificar la estructura de datos más adecuada a cada problema.</w:t>
      </w:r>
    </w:p>
    <w:p w14:paraId="3077E42B" w14:textId="48232327" w:rsidR="006A2455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Utilizar las funciones adecuadas de R para resolver el problema de la forma más simple posible</w:t>
      </w:r>
      <w:r w:rsidR="006A2455">
        <w:rPr>
          <w:lang w:val="es-ES"/>
        </w:rPr>
        <w:t>.</w:t>
      </w:r>
    </w:p>
    <w:p w14:paraId="07F0BFCD" w14:textId="70AAB9DB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Presenta</w:t>
      </w:r>
      <w:r w:rsidR="000A3571">
        <w:rPr>
          <w:lang w:val="es-ES"/>
        </w:rPr>
        <w:t xml:space="preserve">r los resultados de forma limpia y </w:t>
      </w:r>
      <w:r>
        <w:rPr>
          <w:lang w:val="es-ES"/>
        </w:rPr>
        <w:t>organizada en el contenido y la forma.</w:t>
      </w:r>
    </w:p>
    <w:p w14:paraId="60A9057C" w14:textId="1DCF91CA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Redactar de forma clara y comprensible las dudas planteadas.</w:t>
      </w:r>
    </w:p>
    <w:bookmarkEnd w:id="3"/>
    <w:p w14:paraId="01B3DB91" w14:textId="2090015D" w:rsidR="00192C2B" w:rsidRPr="00FA54AA" w:rsidRDefault="00EC2D47" w:rsidP="00FA54AA">
      <w:pPr>
        <w:pStyle w:val="Ttulo3"/>
        <w:rPr>
          <w:rFonts w:ascii="Calibri" w:hAnsi="Calibri" w:cs="Calibri"/>
        </w:rPr>
      </w:pPr>
      <w:r w:rsidRPr="00E371F3">
        <w:rPr>
          <w:rFonts w:ascii="Calibri" w:hAnsi="Calibri" w:cs="Calibri"/>
        </w:rPr>
        <w:t>Criterios que tendrá en cuenta el tutor para evaluar la actividad</w:t>
      </w:r>
    </w:p>
    <w:p w14:paraId="69AF92A8" w14:textId="0D3372F2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Programación de gráficos con todos los elementos solicitados, que sean visualmente limpios (con todos los elementos legibles), que utilicen toda la variedad de elementos gráficos disponibles</w:t>
      </w:r>
      <w:r w:rsidR="000A3571" w:rsidRPr="006A2455">
        <w:rPr>
          <w:lang w:val="es-ES"/>
        </w:rPr>
        <w:t>.</w:t>
      </w:r>
    </w:p>
    <w:p w14:paraId="0F9A270D" w14:textId="28D3F82E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Precisión en los resultados obtenidos y explicaciones que se piden</w:t>
      </w:r>
      <w:r w:rsidR="000A3571">
        <w:rPr>
          <w:lang w:val="es-ES"/>
        </w:rPr>
        <w:t>.</w:t>
      </w:r>
    </w:p>
    <w:p w14:paraId="27D8E668" w14:textId="68FE3700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Uso de funciones de R correctas y de la forma más simple posible</w:t>
      </w:r>
      <w:r w:rsidR="000A3571">
        <w:rPr>
          <w:lang w:val="es-ES"/>
        </w:rPr>
        <w:t>.</w:t>
      </w:r>
    </w:p>
    <w:p w14:paraId="470BDE9A" w14:textId="09FE7739" w:rsidR="000A3571" w:rsidRDefault="000A3571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Presenta</w:t>
      </w:r>
      <w:r w:rsidR="0026238D">
        <w:rPr>
          <w:lang w:val="es-ES"/>
        </w:rPr>
        <w:t>ción</w:t>
      </w:r>
      <w:r>
        <w:rPr>
          <w:lang w:val="es-ES"/>
        </w:rPr>
        <w:t xml:space="preserve"> </w:t>
      </w:r>
      <w:r w:rsidR="0026238D">
        <w:rPr>
          <w:lang w:val="es-ES"/>
        </w:rPr>
        <w:t xml:space="preserve">de </w:t>
      </w:r>
      <w:r>
        <w:rPr>
          <w:lang w:val="es-ES"/>
        </w:rPr>
        <w:t xml:space="preserve">los resultados de forma limpia y organizada en el contenido y </w:t>
      </w:r>
      <w:r w:rsidR="0026238D">
        <w:rPr>
          <w:lang w:val="es-ES"/>
        </w:rPr>
        <w:t xml:space="preserve">en </w:t>
      </w:r>
      <w:r>
        <w:rPr>
          <w:lang w:val="es-ES"/>
        </w:rPr>
        <w:t>la forma.</w:t>
      </w:r>
    </w:p>
    <w:p w14:paraId="171C2F5A" w14:textId="02669AC5" w:rsidR="00192C2B" w:rsidRDefault="000A3571" w:rsidP="000A3571">
      <w:pPr>
        <w:pStyle w:val="Textoindependiente"/>
        <w:numPr>
          <w:ilvl w:val="0"/>
          <w:numId w:val="5"/>
        </w:numPr>
        <w:rPr>
          <w:rFonts w:cs="Calibri"/>
        </w:rPr>
      </w:pPr>
      <w:r>
        <w:t>Redac</w:t>
      </w:r>
      <w:r w:rsidR="0026238D">
        <w:t>ción</w:t>
      </w:r>
      <w:r>
        <w:t xml:space="preserve"> clara y comprensible</w:t>
      </w:r>
      <w:r w:rsidR="00FA54AA">
        <w:t xml:space="preserve"> de</w:t>
      </w:r>
      <w:r>
        <w:t xml:space="preserve"> las dudas planteadas.</w:t>
      </w:r>
    </w:p>
    <w:p w14:paraId="2F515D8C" w14:textId="77777777" w:rsidR="0004465F" w:rsidRPr="00BD06D6" w:rsidRDefault="0004465F" w:rsidP="0004465F">
      <w:pPr>
        <w:pStyle w:val="Textoindependiente"/>
        <w:ind w:left="720"/>
        <w:rPr>
          <w:rFonts w:cs="Calibri"/>
        </w:rPr>
      </w:pPr>
    </w:p>
    <w:tbl>
      <w:tblPr>
        <w:tblW w:w="6520" w:type="dxa"/>
        <w:tblInd w:w="392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6520"/>
      </w:tblGrid>
      <w:tr w:rsidR="00B6545F" w:rsidRPr="00E371F3" w14:paraId="15DF5FF0" w14:textId="77777777" w:rsidTr="002E5F72">
        <w:trPr>
          <w:trHeight w:val="362"/>
        </w:trPr>
        <w:tc>
          <w:tcPr>
            <w:tcW w:w="6520" w:type="dxa"/>
            <w:shd w:val="clear" w:color="auto" w:fill="auto"/>
          </w:tcPr>
          <w:p w14:paraId="5F7E9322" w14:textId="4F53FE94" w:rsidR="00B6545F" w:rsidRPr="00E371F3" w:rsidRDefault="00B6545F" w:rsidP="00BD06D6">
            <w:pPr>
              <w:pStyle w:val="Descripcin"/>
              <w:rPr>
                <w:rFonts w:cs="Calibri"/>
              </w:rPr>
            </w:pPr>
            <w:commentRangeStart w:id="7"/>
            <w:r w:rsidRPr="00E371F3">
              <w:rPr>
                <w:rFonts w:cs="Calibri"/>
              </w:rPr>
              <w:t xml:space="preserve">Porcentaje de evaluación </w:t>
            </w:r>
            <w:r>
              <w:rPr>
                <w:rFonts w:cs="Calibri"/>
              </w:rPr>
              <w:t xml:space="preserve">de </w:t>
            </w:r>
            <w:r w:rsidR="001051C1">
              <w:rPr>
                <w:rFonts w:cs="Calibri"/>
              </w:rPr>
              <w:t>la actividad</w:t>
            </w:r>
            <w:r w:rsidRPr="00E371F3">
              <w:rPr>
                <w:rFonts w:cs="Calibri"/>
              </w:rPr>
              <w:t xml:space="preserve"> respecto </w:t>
            </w:r>
            <w:r>
              <w:rPr>
                <w:rFonts w:cs="Calibri"/>
              </w:rPr>
              <w:t xml:space="preserve">al </w:t>
            </w:r>
            <w:r w:rsidRPr="00E371F3">
              <w:rPr>
                <w:rFonts w:cs="Calibri"/>
              </w:rPr>
              <w:t>módulo:</w:t>
            </w:r>
            <w:r w:rsidRPr="00E371F3">
              <w:rPr>
                <w:rFonts w:cs="Calibri"/>
                <w:b w:val="0"/>
              </w:rPr>
              <w:t xml:space="preserve"> </w:t>
            </w:r>
            <w:r w:rsidR="00E13818">
              <w:rPr>
                <w:rFonts w:cs="Calibri"/>
                <w:b w:val="0"/>
                <w:color w:val="FF0000"/>
              </w:rPr>
              <w:t>17,5</w:t>
            </w:r>
            <w:r w:rsidR="0083570B" w:rsidRPr="0083570B">
              <w:rPr>
                <w:rFonts w:cs="Calibri"/>
                <w:b w:val="0"/>
                <w:color w:val="FF0000"/>
              </w:rPr>
              <w:t xml:space="preserve"> %</w:t>
            </w:r>
            <w:commentRangeEnd w:id="7"/>
            <w:r w:rsidR="008B546E">
              <w:rPr>
                <w:rStyle w:val="Refdecomentario"/>
                <w:b w:val="0"/>
                <w:bCs w:val="0"/>
              </w:rPr>
              <w:commentReference w:id="7"/>
            </w:r>
          </w:p>
        </w:tc>
      </w:tr>
    </w:tbl>
    <w:p w14:paraId="357032D6" w14:textId="77777777" w:rsidR="00856108" w:rsidRDefault="00856108" w:rsidP="006D3242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sectPr w:rsidR="00856108" w:rsidSect="00EE5B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fanny" w:date="2020-10-07T19:26:00Z" w:initials="f">
    <w:p w14:paraId="66F0B6E3" w14:textId="6225A1B3" w:rsidR="008B546E" w:rsidRDefault="008B546E">
      <w:pPr>
        <w:pStyle w:val="Textocomentario"/>
      </w:pPr>
      <w:r>
        <w:rPr>
          <w:rStyle w:val="Refdecomentario"/>
        </w:rPr>
        <w:annotationRef/>
      </w:r>
      <w:r>
        <w:t>Falta poner las fechas concretas.</w:t>
      </w:r>
    </w:p>
  </w:comment>
  <w:comment w:id="7" w:author="fanny" w:date="2020-10-07T19:29:00Z" w:initials="f">
    <w:p w14:paraId="143C397D" w14:textId="24EBBEAB" w:rsidR="008B546E" w:rsidRDefault="008B546E">
      <w:pPr>
        <w:pStyle w:val="Textocomentario"/>
      </w:pPr>
      <w:r>
        <w:rPr>
          <w:rStyle w:val="Refdecomentario"/>
        </w:rPr>
        <w:annotationRef/>
      </w:r>
      <w:r>
        <w:t>Falta poner el porcentaje concreto.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F0B6E3" w15:done="0"/>
  <w15:commentEx w15:paraId="143C39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894E4" w16cex:dateUtc="2020-10-07T17:26:00Z"/>
  <w16cex:commentExtensible w16cex:durableId="232895A8" w16cex:dateUtc="2020-10-07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F0B6E3" w16cid:durableId="232894E4"/>
  <w16cid:commentId w16cid:paraId="143C397D" w16cid:durableId="232895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2C46A" w14:textId="77777777" w:rsidR="0023074A" w:rsidRPr="00BD3FC9" w:rsidRDefault="0023074A" w:rsidP="00EE5BFE">
      <w:pPr>
        <w:rPr>
          <w:rFonts w:ascii="Arial" w:hAnsi="Arial"/>
          <w:sz w:val="20"/>
        </w:rPr>
      </w:pPr>
      <w:r>
        <w:separator/>
      </w:r>
    </w:p>
  </w:endnote>
  <w:endnote w:type="continuationSeparator" w:id="0">
    <w:p w14:paraId="2E329412" w14:textId="77777777" w:rsidR="0023074A" w:rsidRPr="00BD3FC9" w:rsidRDefault="0023074A" w:rsidP="00EE5BFE">
      <w:pPr>
        <w:rPr>
          <w:rFonts w:ascii="Arial" w:hAnsi="Arial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C318" w14:textId="77777777" w:rsidR="00A4716B" w:rsidRDefault="00A47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C6E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rFonts w:cs="Calibri"/>
        <w:sz w:val="18"/>
        <w:szCs w:val="18"/>
      </w:rPr>
      <w:t>Plantilla Actividad</w:t>
    </w:r>
    <w:r w:rsidR="006A6BA1" w:rsidRPr="007D2B9A">
      <w:rPr>
        <w:rFonts w:cs="Calibri"/>
        <w:sz w:val="18"/>
        <w:szCs w:val="18"/>
      </w:rPr>
      <w:t xml:space="preserve"> </w:t>
    </w:r>
    <w:r w:rsidRPr="007D2B9A">
      <w:rPr>
        <w:rFonts w:cs="Calibri"/>
        <w:sz w:val="18"/>
        <w:szCs w:val="18"/>
      </w:rPr>
      <w:t xml:space="preserve">– Pág. </w:t>
    </w:r>
    <w:r w:rsidRPr="007D2B9A">
      <w:rPr>
        <w:rFonts w:cs="Calibri"/>
        <w:sz w:val="18"/>
        <w:szCs w:val="18"/>
      </w:rPr>
      <w:fldChar w:fldCharType="begin"/>
    </w:r>
    <w:r w:rsidRPr="007D2B9A">
      <w:rPr>
        <w:rFonts w:cs="Calibri"/>
        <w:sz w:val="18"/>
        <w:szCs w:val="18"/>
      </w:rPr>
      <w:instrText>PAGE   \* MERGEFORMAT</w:instrText>
    </w:r>
    <w:r w:rsidRPr="007D2B9A">
      <w:rPr>
        <w:rFonts w:cs="Calibri"/>
        <w:sz w:val="18"/>
        <w:szCs w:val="18"/>
      </w:rPr>
      <w:fldChar w:fldCharType="separate"/>
    </w:r>
    <w:r w:rsidR="00C42148">
      <w:rPr>
        <w:rFonts w:cs="Calibri"/>
        <w:noProof/>
        <w:sz w:val="18"/>
        <w:szCs w:val="18"/>
      </w:rPr>
      <w:t>4</w:t>
    </w:r>
    <w:r w:rsidRPr="007D2B9A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B6EA" w14:textId="77777777" w:rsidR="00A4716B" w:rsidRDefault="00A47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839F3" w14:textId="77777777" w:rsidR="0023074A" w:rsidRPr="00BD3FC9" w:rsidRDefault="0023074A" w:rsidP="00EE5BFE">
      <w:pPr>
        <w:rPr>
          <w:rFonts w:ascii="Arial" w:hAnsi="Arial"/>
          <w:sz w:val="20"/>
        </w:rPr>
      </w:pPr>
      <w:r>
        <w:separator/>
      </w:r>
    </w:p>
  </w:footnote>
  <w:footnote w:type="continuationSeparator" w:id="0">
    <w:p w14:paraId="6B433597" w14:textId="77777777" w:rsidR="0023074A" w:rsidRPr="00BD3FC9" w:rsidRDefault="0023074A" w:rsidP="00EE5BFE">
      <w:pPr>
        <w:rPr>
          <w:rFonts w:ascii="Arial" w:hAnsi="Arial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A765" w14:textId="77777777" w:rsidR="00A4716B" w:rsidRDefault="00A47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09D4" w14:textId="77777777" w:rsidR="00FA1040" w:rsidRPr="00856108" w:rsidRDefault="000E11A4" w:rsidP="003E646E">
    <w:pPr>
      <w:pStyle w:val="Encabezado"/>
      <w:jc w:val="center"/>
    </w:pPr>
    <w:r w:rsidRPr="00DC7091">
      <w:rPr>
        <w:noProof/>
        <w:lang w:val="ca-ES" w:eastAsia="ca-ES"/>
      </w:rPr>
      <w:drawing>
        <wp:inline distT="0" distB="0" distL="0" distR="0" wp14:anchorId="61DDA437" wp14:editId="0EF1BCD5">
          <wp:extent cx="2472690" cy="620395"/>
          <wp:effectExtent l="0" t="0" r="0" b="0"/>
          <wp:docPr id="1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69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7091">
      <w:rPr>
        <w:noProof/>
        <w:lang w:val="ca-ES" w:eastAsia="ca-ES"/>
      </w:rPr>
      <w:drawing>
        <wp:inline distT="0" distB="0" distL="0" distR="0" wp14:anchorId="6AE5EB9A" wp14:editId="118C63F1">
          <wp:extent cx="1908175" cy="485140"/>
          <wp:effectExtent l="0" t="0" r="0" b="0"/>
          <wp:docPr id="1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8E35" w14:textId="77777777" w:rsidR="00A4716B" w:rsidRDefault="00A471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6124486"/>
    <w:lvl w:ilvl="0">
      <w:start w:val="1"/>
      <w:numFmt w:val="decimal"/>
      <w:lvlText w:val="%1."/>
      <w:lvlJc w:val="left"/>
      <w:pPr>
        <w:tabs>
          <w:tab w:val="num" w:pos="708"/>
        </w:tabs>
        <w:ind w:left="1188" w:hanging="48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908" w:hanging="480"/>
      </w:pPr>
    </w:lvl>
    <w:lvl w:ilvl="2">
      <w:start w:val="1"/>
      <w:numFmt w:val="decimal"/>
      <w:lvlText w:val="%3."/>
      <w:lvlJc w:val="left"/>
      <w:pPr>
        <w:tabs>
          <w:tab w:val="num" w:pos="2148"/>
        </w:tabs>
        <w:ind w:left="2628" w:hanging="480"/>
      </w:pPr>
    </w:lvl>
    <w:lvl w:ilvl="3">
      <w:start w:val="1"/>
      <w:numFmt w:val="decimal"/>
      <w:lvlText w:val="%4."/>
      <w:lvlJc w:val="left"/>
      <w:pPr>
        <w:tabs>
          <w:tab w:val="num" w:pos="2868"/>
        </w:tabs>
        <w:ind w:left="3348" w:hanging="480"/>
      </w:pPr>
    </w:lvl>
    <w:lvl w:ilvl="4">
      <w:start w:val="1"/>
      <w:numFmt w:val="decimal"/>
      <w:lvlText w:val="%5."/>
      <w:lvlJc w:val="left"/>
      <w:pPr>
        <w:tabs>
          <w:tab w:val="num" w:pos="3588"/>
        </w:tabs>
        <w:ind w:left="4068" w:hanging="480"/>
      </w:pPr>
    </w:lvl>
    <w:lvl w:ilvl="5">
      <w:start w:val="1"/>
      <w:numFmt w:val="decimal"/>
      <w:lvlText w:val="%6."/>
      <w:lvlJc w:val="left"/>
      <w:pPr>
        <w:tabs>
          <w:tab w:val="num" w:pos="4308"/>
        </w:tabs>
        <w:ind w:left="4788" w:hanging="480"/>
      </w:pPr>
    </w:lvl>
    <w:lvl w:ilvl="6">
      <w:start w:val="1"/>
      <w:numFmt w:val="decimal"/>
      <w:lvlText w:val="%7."/>
      <w:lvlJc w:val="left"/>
      <w:pPr>
        <w:tabs>
          <w:tab w:val="num" w:pos="5028"/>
        </w:tabs>
        <w:ind w:left="5508" w:hanging="480"/>
      </w:pPr>
    </w:lvl>
    <w:lvl w:ilvl="7">
      <w:start w:val="1"/>
      <w:numFmt w:val="decimal"/>
      <w:lvlText w:val="%8."/>
      <w:lvlJc w:val="left"/>
      <w:pPr>
        <w:tabs>
          <w:tab w:val="num" w:pos="5748"/>
        </w:tabs>
        <w:ind w:left="6228" w:hanging="480"/>
      </w:pPr>
    </w:lvl>
    <w:lvl w:ilvl="8">
      <w:start w:val="1"/>
      <w:numFmt w:val="decimal"/>
      <w:lvlText w:val="%9."/>
      <w:lvlJc w:val="left"/>
      <w:pPr>
        <w:tabs>
          <w:tab w:val="num" w:pos="6468"/>
        </w:tabs>
        <w:ind w:left="6948" w:hanging="480"/>
      </w:p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7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8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9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E7330"/>
    <w:multiLevelType w:val="hybridMultilevel"/>
    <w:tmpl w:val="B074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60AE5"/>
    <w:multiLevelType w:val="hybridMultilevel"/>
    <w:tmpl w:val="A9A25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47743"/>
    <w:multiLevelType w:val="hybridMultilevel"/>
    <w:tmpl w:val="2C840B1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16F341C"/>
    <w:multiLevelType w:val="multilevel"/>
    <w:tmpl w:val="AC50E7F4"/>
    <w:lvl w:ilvl="0">
      <w:start w:val="1"/>
      <w:numFmt w:val="bullet"/>
      <w:lvlText w:val="o"/>
      <w:lvlJc w:val="left"/>
      <w:pPr>
        <w:tabs>
          <w:tab w:val="num" w:pos="708"/>
        </w:tabs>
        <w:ind w:left="1188" w:hanging="480"/>
      </w:pPr>
      <w:rPr>
        <w:rFonts w:ascii="Courier New" w:hAnsi="Courier New" w:cs="Courier New" w:hint="default"/>
      </w:rPr>
    </w:lvl>
    <w:lvl w:ilvl="1">
      <w:numFmt w:val="bullet"/>
      <w:lvlText w:val="–"/>
      <w:lvlJc w:val="left"/>
      <w:pPr>
        <w:tabs>
          <w:tab w:val="num" w:pos="1428"/>
        </w:tabs>
        <w:ind w:left="1908" w:hanging="480"/>
      </w:pPr>
    </w:lvl>
    <w:lvl w:ilvl="2">
      <w:numFmt w:val="bullet"/>
      <w:lvlText w:val="•"/>
      <w:lvlJc w:val="left"/>
      <w:pPr>
        <w:tabs>
          <w:tab w:val="num" w:pos="2148"/>
        </w:tabs>
        <w:ind w:left="2628" w:hanging="480"/>
      </w:pPr>
    </w:lvl>
    <w:lvl w:ilvl="3">
      <w:numFmt w:val="bullet"/>
      <w:lvlText w:val="–"/>
      <w:lvlJc w:val="left"/>
      <w:pPr>
        <w:tabs>
          <w:tab w:val="num" w:pos="2868"/>
        </w:tabs>
        <w:ind w:left="3348" w:hanging="480"/>
      </w:pPr>
    </w:lvl>
    <w:lvl w:ilvl="4">
      <w:numFmt w:val="bullet"/>
      <w:lvlText w:val="•"/>
      <w:lvlJc w:val="left"/>
      <w:pPr>
        <w:tabs>
          <w:tab w:val="num" w:pos="3588"/>
        </w:tabs>
        <w:ind w:left="4068" w:hanging="480"/>
      </w:pPr>
    </w:lvl>
    <w:lvl w:ilvl="5">
      <w:numFmt w:val="bullet"/>
      <w:lvlText w:val="–"/>
      <w:lvlJc w:val="left"/>
      <w:pPr>
        <w:tabs>
          <w:tab w:val="num" w:pos="4308"/>
        </w:tabs>
        <w:ind w:left="4788" w:hanging="480"/>
      </w:pPr>
    </w:lvl>
    <w:lvl w:ilvl="6">
      <w:numFmt w:val="bullet"/>
      <w:lvlText w:val="•"/>
      <w:lvlJc w:val="left"/>
      <w:pPr>
        <w:tabs>
          <w:tab w:val="num" w:pos="5028"/>
        </w:tabs>
        <w:ind w:left="5508" w:hanging="480"/>
      </w:pPr>
    </w:lvl>
    <w:lvl w:ilvl="7">
      <w:numFmt w:val="bullet"/>
      <w:lvlText w:val="–"/>
      <w:lvlJc w:val="left"/>
      <w:pPr>
        <w:tabs>
          <w:tab w:val="num" w:pos="5748"/>
        </w:tabs>
        <w:ind w:left="6228" w:hanging="480"/>
      </w:pPr>
    </w:lvl>
    <w:lvl w:ilvl="8">
      <w:numFmt w:val="bullet"/>
      <w:lvlText w:val="•"/>
      <w:lvlJc w:val="left"/>
      <w:pPr>
        <w:tabs>
          <w:tab w:val="num" w:pos="6468"/>
        </w:tabs>
        <w:ind w:left="6948" w:hanging="480"/>
      </w:pPr>
    </w:lvl>
  </w:abstractNum>
  <w:abstractNum w:abstractNumId="18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CE1E54"/>
    <w:multiLevelType w:val="hybridMultilevel"/>
    <w:tmpl w:val="5C9E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15DCA"/>
    <w:multiLevelType w:val="multilevel"/>
    <w:tmpl w:val="1760168C"/>
    <w:lvl w:ilvl="0">
      <w:numFmt w:val="bullet"/>
      <w:lvlText w:val="•"/>
      <w:lvlJc w:val="left"/>
      <w:pPr>
        <w:tabs>
          <w:tab w:val="num" w:pos="708"/>
        </w:tabs>
        <w:ind w:left="1188" w:hanging="480"/>
      </w:pPr>
    </w:lvl>
    <w:lvl w:ilvl="1">
      <w:numFmt w:val="bullet"/>
      <w:lvlText w:val="–"/>
      <w:lvlJc w:val="left"/>
      <w:pPr>
        <w:tabs>
          <w:tab w:val="num" w:pos="1428"/>
        </w:tabs>
        <w:ind w:left="1908" w:hanging="480"/>
      </w:pPr>
    </w:lvl>
    <w:lvl w:ilvl="2">
      <w:numFmt w:val="bullet"/>
      <w:lvlText w:val="•"/>
      <w:lvlJc w:val="left"/>
      <w:pPr>
        <w:tabs>
          <w:tab w:val="num" w:pos="2148"/>
        </w:tabs>
        <w:ind w:left="2628" w:hanging="480"/>
      </w:pPr>
    </w:lvl>
    <w:lvl w:ilvl="3">
      <w:numFmt w:val="bullet"/>
      <w:lvlText w:val="–"/>
      <w:lvlJc w:val="left"/>
      <w:pPr>
        <w:tabs>
          <w:tab w:val="num" w:pos="2868"/>
        </w:tabs>
        <w:ind w:left="3348" w:hanging="480"/>
      </w:pPr>
    </w:lvl>
    <w:lvl w:ilvl="4">
      <w:numFmt w:val="bullet"/>
      <w:lvlText w:val="•"/>
      <w:lvlJc w:val="left"/>
      <w:pPr>
        <w:tabs>
          <w:tab w:val="num" w:pos="3588"/>
        </w:tabs>
        <w:ind w:left="4068" w:hanging="480"/>
      </w:pPr>
    </w:lvl>
    <w:lvl w:ilvl="5">
      <w:numFmt w:val="bullet"/>
      <w:lvlText w:val="–"/>
      <w:lvlJc w:val="left"/>
      <w:pPr>
        <w:tabs>
          <w:tab w:val="num" w:pos="4308"/>
        </w:tabs>
        <w:ind w:left="4788" w:hanging="480"/>
      </w:pPr>
    </w:lvl>
    <w:lvl w:ilvl="6">
      <w:numFmt w:val="bullet"/>
      <w:lvlText w:val="•"/>
      <w:lvlJc w:val="left"/>
      <w:pPr>
        <w:tabs>
          <w:tab w:val="num" w:pos="5028"/>
        </w:tabs>
        <w:ind w:left="5508" w:hanging="480"/>
      </w:pPr>
    </w:lvl>
    <w:lvl w:ilvl="7">
      <w:numFmt w:val="bullet"/>
      <w:lvlText w:val="–"/>
      <w:lvlJc w:val="left"/>
      <w:pPr>
        <w:tabs>
          <w:tab w:val="num" w:pos="5748"/>
        </w:tabs>
        <w:ind w:left="6228" w:hanging="480"/>
      </w:pPr>
    </w:lvl>
    <w:lvl w:ilvl="8">
      <w:numFmt w:val="bullet"/>
      <w:lvlText w:val="•"/>
      <w:lvlJc w:val="left"/>
      <w:pPr>
        <w:tabs>
          <w:tab w:val="num" w:pos="6468"/>
        </w:tabs>
        <w:ind w:left="6948" w:hanging="480"/>
      </w:pPr>
    </w:lvl>
  </w:abstractNum>
  <w:abstractNum w:abstractNumId="24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1"/>
  </w:num>
  <w:num w:numId="4">
    <w:abstractNumId w:val="12"/>
  </w:num>
  <w:num w:numId="5">
    <w:abstractNumId w:val="20"/>
  </w:num>
  <w:num w:numId="6">
    <w:abstractNumId w:val="21"/>
  </w:num>
  <w:num w:numId="7">
    <w:abstractNumId w:val="14"/>
  </w:num>
  <w:num w:numId="8">
    <w:abstractNumId w:val="18"/>
  </w:num>
  <w:num w:numId="9">
    <w:abstractNumId w:val="9"/>
  </w:num>
  <w:num w:numId="10">
    <w:abstractNumId w:val="22"/>
  </w:num>
  <w:num w:numId="11">
    <w:abstractNumId w:val="13"/>
  </w:num>
  <w:num w:numId="12">
    <w:abstractNumId w:val="10"/>
  </w:num>
  <w:num w:numId="13">
    <w:abstractNumId w:val="16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9"/>
  </w:num>
  <w:num w:numId="18">
    <w:abstractNumId w:val="15"/>
  </w:num>
  <w:num w:numId="19">
    <w:abstractNumId w:val="17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nny">
    <w15:presenceInfo w15:providerId="None" w15:userId="fan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41189"/>
    <w:rsid w:val="0004465F"/>
    <w:rsid w:val="0006524B"/>
    <w:rsid w:val="00071067"/>
    <w:rsid w:val="00094FC9"/>
    <w:rsid w:val="00096881"/>
    <w:rsid w:val="000A15C9"/>
    <w:rsid w:val="000A3571"/>
    <w:rsid w:val="000A5F8C"/>
    <w:rsid w:val="000B09F4"/>
    <w:rsid w:val="000B3E5C"/>
    <w:rsid w:val="000B51FB"/>
    <w:rsid w:val="000B7F23"/>
    <w:rsid w:val="000D2064"/>
    <w:rsid w:val="000D4BC5"/>
    <w:rsid w:val="000E11A4"/>
    <w:rsid w:val="000E1361"/>
    <w:rsid w:val="000E33CB"/>
    <w:rsid w:val="000E4BC3"/>
    <w:rsid w:val="000F580B"/>
    <w:rsid w:val="001051C1"/>
    <w:rsid w:val="001058F3"/>
    <w:rsid w:val="001119F4"/>
    <w:rsid w:val="00113D59"/>
    <w:rsid w:val="00130150"/>
    <w:rsid w:val="00137038"/>
    <w:rsid w:val="001478EF"/>
    <w:rsid w:val="00192C2B"/>
    <w:rsid w:val="001A224E"/>
    <w:rsid w:val="001B25D1"/>
    <w:rsid w:val="001B6843"/>
    <w:rsid w:val="001B6F14"/>
    <w:rsid w:val="001C5198"/>
    <w:rsid w:val="001C5663"/>
    <w:rsid w:val="001E3A5D"/>
    <w:rsid w:val="0021503D"/>
    <w:rsid w:val="00215714"/>
    <w:rsid w:val="00220317"/>
    <w:rsid w:val="002227FB"/>
    <w:rsid w:val="00224967"/>
    <w:rsid w:val="0023074A"/>
    <w:rsid w:val="002362A6"/>
    <w:rsid w:val="00241AFF"/>
    <w:rsid w:val="0025413B"/>
    <w:rsid w:val="00257644"/>
    <w:rsid w:val="00261824"/>
    <w:rsid w:val="0026238D"/>
    <w:rsid w:val="0026612C"/>
    <w:rsid w:val="00297FE8"/>
    <w:rsid w:val="002A058F"/>
    <w:rsid w:val="002A5492"/>
    <w:rsid w:val="002B1A99"/>
    <w:rsid w:val="002B1EFD"/>
    <w:rsid w:val="002C7EDE"/>
    <w:rsid w:val="002D78D9"/>
    <w:rsid w:val="002E0330"/>
    <w:rsid w:val="002E5F72"/>
    <w:rsid w:val="002E77BF"/>
    <w:rsid w:val="00332EE9"/>
    <w:rsid w:val="00334D97"/>
    <w:rsid w:val="00347D67"/>
    <w:rsid w:val="0035584D"/>
    <w:rsid w:val="003571D2"/>
    <w:rsid w:val="003579CF"/>
    <w:rsid w:val="00361943"/>
    <w:rsid w:val="00381D8A"/>
    <w:rsid w:val="003B003C"/>
    <w:rsid w:val="003B5F10"/>
    <w:rsid w:val="003E646E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11AA"/>
    <w:rsid w:val="004753B5"/>
    <w:rsid w:val="0048288B"/>
    <w:rsid w:val="00482FC1"/>
    <w:rsid w:val="004A4945"/>
    <w:rsid w:val="004B3E63"/>
    <w:rsid w:val="004C3507"/>
    <w:rsid w:val="004C648C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45154"/>
    <w:rsid w:val="005564CE"/>
    <w:rsid w:val="00571F09"/>
    <w:rsid w:val="00571F35"/>
    <w:rsid w:val="00595872"/>
    <w:rsid w:val="005A01EF"/>
    <w:rsid w:val="005A6DCA"/>
    <w:rsid w:val="005B414B"/>
    <w:rsid w:val="005D02D9"/>
    <w:rsid w:val="005F3A92"/>
    <w:rsid w:val="005F70D9"/>
    <w:rsid w:val="00600245"/>
    <w:rsid w:val="006055BD"/>
    <w:rsid w:val="00622644"/>
    <w:rsid w:val="00637C61"/>
    <w:rsid w:val="00644E81"/>
    <w:rsid w:val="006451BE"/>
    <w:rsid w:val="0065649C"/>
    <w:rsid w:val="00662103"/>
    <w:rsid w:val="006636AF"/>
    <w:rsid w:val="00671D60"/>
    <w:rsid w:val="00674ADD"/>
    <w:rsid w:val="006A2455"/>
    <w:rsid w:val="006A6BA1"/>
    <w:rsid w:val="006A7C2D"/>
    <w:rsid w:val="006A7D01"/>
    <w:rsid w:val="006B4EE1"/>
    <w:rsid w:val="006B565B"/>
    <w:rsid w:val="006C5876"/>
    <w:rsid w:val="006D3242"/>
    <w:rsid w:val="006F2140"/>
    <w:rsid w:val="006F5AFE"/>
    <w:rsid w:val="0070677A"/>
    <w:rsid w:val="00706DF1"/>
    <w:rsid w:val="00722B4A"/>
    <w:rsid w:val="00743B61"/>
    <w:rsid w:val="007560FC"/>
    <w:rsid w:val="00756807"/>
    <w:rsid w:val="00757A52"/>
    <w:rsid w:val="007641D6"/>
    <w:rsid w:val="00767044"/>
    <w:rsid w:val="0077588F"/>
    <w:rsid w:val="0079056D"/>
    <w:rsid w:val="00794226"/>
    <w:rsid w:val="007945B5"/>
    <w:rsid w:val="007B27E0"/>
    <w:rsid w:val="007C03EC"/>
    <w:rsid w:val="007D0898"/>
    <w:rsid w:val="007D2B9A"/>
    <w:rsid w:val="007D5A82"/>
    <w:rsid w:val="007D6491"/>
    <w:rsid w:val="007D6675"/>
    <w:rsid w:val="007E3EE8"/>
    <w:rsid w:val="007E6879"/>
    <w:rsid w:val="007E7645"/>
    <w:rsid w:val="007F3A38"/>
    <w:rsid w:val="008113F8"/>
    <w:rsid w:val="008168A9"/>
    <w:rsid w:val="0082061B"/>
    <w:rsid w:val="008263BC"/>
    <w:rsid w:val="0083570B"/>
    <w:rsid w:val="00845899"/>
    <w:rsid w:val="008459B5"/>
    <w:rsid w:val="00851668"/>
    <w:rsid w:val="00852F60"/>
    <w:rsid w:val="008545CE"/>
    <w:rsid w:val="00856108"/>
    <w:rsid w:val="00861343"/>
    <w:rsid w:val="00861C16"/>
    <w:rsid w:val="0086597A"/>
    <w:rsid w:val="00885FA7"/>
    <w:rsid w:val="00887F56"/>
    <w:rsid w:val="008916EA"/>
    <w:rsid w:val="008B546E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2549B"/>
    <w:rsid w:val="00950175"/>
    <w:rsid w:val="00956B13"/>
    <w:rsid w:val="0096062F"/>
    <w:rsid w:val="00964D80"/>
    <w:rsid w:val="00966A46"/>
    <w:rsid w:val="009843EB"/>
    <w:rsid w:val="00985802"/>
    <w:rsid w:val="00986255"/>
    <w:rsid w:val="00991570"/>
    <w:rsid w:val="0099448A"/>
    <w:rsid w:val="009959A1"/>
    <w:rsid w:val="00997139"/>
    <w:rsid w:val="009A57F3"/>
    <w:rsid w:val="009B0DC2"/>
    <w:rsid w:val="009B510B"/>
    <w:rsid w:val="009C096D"/>
    <w:rsid w:val="009C14B1"/>
    <w:rsid w:val="009C21AD"/>
    <w:rsid w:val="009D11F8"/>
    <w:rsid w:val="009D2793"/>
    <w:rsid w:val="009F0870"/>
    <w:rsid w:val="009F171B"/>
    <w:rsid w:val="009F3024"/>
    <w:rsid w:val="00A16F58"/>
    <w:rsid w:val="00A263AA"/>
    <w:rsid w:val="00A271E6"/>
    <w:rsid w:val="00A304F6"/>
    <w:rsid w:val="00A31624"/>
    <w:rsid w:val="00A457A6"/>
    <w:rsid w:val="00A4716B"/>
    <w:rsid w:val="00A771A5"/>
    <w:rsid w:val="00A80746"/>
    <w:rsid w:val="00A82E99"/>
    <w:rsid w:val="00A87073"/>
    <w:rsid w:val="00A91C9E"/>
    <w:rsid w:val="00AA1E0F"/>
    <w:rsid w:val="00AB0A51"/>
    <w:rsid w:val="00AB690B"/>
    <w:rsid w:val="00AB71C8"/>
    <w:rsid w:val="00AB724F"/>
    <w:rsid w:val="00AC1EC1"/>
    <w:rsid w:val="00AC70C1"/>
    <w:rsid w:val="00AE0471"/>
    <w:rsid w:val="00AE2580"/>
    <w:rsid w:val="00AE49A2"/>
    <w:rsid w:val="00AF391C"/>
    <w:rsid w:val="00AF471A"/>
    <w:rsid w:val="00B14696"/>
    <w:rsid w:val="00B152D1"/>
    <w:rsid w:val="00B277AF"/>
    <w:rsid w:val="00B400CF"/>
    <w:rsid w:val="00B6545F"/>
    <w:rsid w:val="00B7159C"/>
    <w:rsid w:val="00B84C07"/>
    <w:rsid w:val="00B86F22"/>
    <w:rsid w:val="00B91D82"/>
    <w:rsid w:val="00B958C4"/>
    <w:rsid w:val="00BA482F"/>
    <w:rsid w:val="00BA4910"/>
    <w:rsid w:val="00BA5182"/>
    <w:rsid w:val="00BB7B16"/>
    <w:rsid w:val="00BC21B8"/>
    <w:rsid w:val="00BD06D6"/>
    <w:rsid w:val="00BD7BB2"/>
    <w:rsid w:val="00BE29EF"/>
    <w:rsid w:val="00C0094E"/>
    <w:rsid w:val="00C42148"/>
    <w:rsid w:val="00C4441F"/>
    <w:rsid w:val="00C60714"/>
    <w:rsid w:val="00C70077"/>
    <w:rsid w:val="00C728AE"/>
    <w:rsid w:val="00C76C9C"/>
    <w:rsid w:val="00C83D26"/>
    <w:rsid w:val="00C9521B"/>
    <w:rsid w:val="00C9708A"/>
    <w:rsid w:val="00C97E9A"/>
    <w:rsid w:val="00CA3574"/>
    <w:rsid w:val="00CA570E"/>
    <w:rsid w:val="00CA5976"/>
    <w:rsid w:val="00CB3EF1"/>
    <w:rsid w:val="00CB4FDD"/>
    <w:rsid w:val="00CC1D87"/>
    <w:rsid w:val="00CE09CC"/>
    <w:rsid w:val="00CE1F8E"/>
    <w:rsid w:val="00CE5303"/>
    <w:rsid w:val="00CF0096"/>
    <w:rsid w:val="00D057F1"/>
    <w:rsid w:val="00D07967"/>
    <w:rsid w:val="00D1060B"/>
    <w:rsid w:val="00D12B25"/>
    <w:rsid w:val="00D24EF0"/>
    <w:rsid w:val="00D25819"/>
    <w:rsid w:val="00D36AEF"/>
    <w:rsid w:val="00D411C7"/>
    <w:rsid w:val="00D469DC"/>
    <w:rsid w:val="00D5658C"/>
    <w:rsid w:val="00D56B58"/>
    <w:rsid w:val="00D67855"/>
    <w:rsid w:val="00D9675C"/>
    <w:rsid w:val="00DA39C5"/>
    <w:rsid w:val="00DA675D"/>
    <w:rsid w:val="00DC66EA"/>
    <w:rsid w:val="00DC7091"/>
    <w:rsid w:val="00DD277B"/>
    <w:rsid w:val="00DD59FB"/>
    <w:rsid w:val="00DE7F2A"/>
    <w:rsid w:val="00DF6393"/>
    <w:rsid w:val="00E059FB"/>
    <w:rsid w:val="00E13818"/>
    <w:rsid w:val="00E23971"/>
    <w:rsid w:val="00E371F3"/>
    <w:rsid w:val="00E42AD6"/>
    <w:rsid w:val="00E4410C"/>
    <w:rsid w:val="00E618CA"/>
    <w:rsid w:val="00E6421E"/>
    <w:rsid w:val="00E66C88"/>
    <w:rsid w:val="00E70315"/>
    <w:rsid w:val="00E802A2"/>
    <w:rsid w:val="00E93724"/>
    <w:rsid w:val="00EA5858"/>
    <w:rsid w:val="00EB3F80"/>
    <w:rsid w:val="00EC2D47"/>
    <w:rsid w:val="00EC6497"/>
    <w:rsid w:val="00EC7988"/>
    <w:rsid w:val="00ED2E99"/>
    <w:rsid w:val="00ED52BC"/>
    <w:rsid w:val="00EE08CA"/>
    <w:rsid w:val="00EE5BFE"/>
    <w:rsid w:val="00EF76AD"/>
    <w:rsid w:val="00F323F9"/>
    <w:rsid w:val="00F3757C"/>
    <w:rsid w:val="00F47FD5"/>
    <w:rsid w:val="00F54C1D"/>
    <w:rsid w:val="00F61887"/>
    <w:rsid w:val="00F6756D"/>
    <w:rsid w:val="00F67A63"/>
    <w:rsid w:val="00F71489"/>
    <w:rsid w:val="00F7583F"/>
    <w:rsid w:val="00F91232"/>
    <w:rsid w:val="00FA1040"/>
    <w:rsid w:val="00FA54AA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7F3D95"/>
  <w15:chartTrackingRefBased/>
  <w15:docId w15:val="{A2F72292-9779-6748-BF06-D5A37D2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99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2B1A99"/>
    <w:pPr>
      <w:numPr>
        <w:ilvl w:val="1"/>
        <w:numId w:val="1"/>
      </w:numPr>
      <w:spacing w:before="500" w:after="500"/>
      <w:ind w:left="-255" w:hanging="578"/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ColourfulListAccent11">
    <w:name w:val="Colourful List – Accent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styleId="Descripcin">
    <w:name w:val="caption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ListParagraph1">
    <w:name w:val="List Paragraph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customStyle="1" w:styleId="VerbatimChar">
    <w:name w:val="Verbatim Char"/>
    <w:basedOn w:val="Fuentedeprrafopredeter"/>
    <w:link w:val="SourceCode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7E7645"/>
    <w:pPr>
      <w:spacing w:after="115"/>
    </w:pPr>
    <w:rPr>
      <w:rFonts w:eastAsiaTheme="minorHAnsi" w:cstheme="minorBidi"/>
      <w:szCs w:val="20"/>
      <w:lang w:eastAsia="en-US"/>
    </w:rPr>
  </w:style>
  <w:style w:type="paragraph" w:customStyle="1" w:styleId="SourceCode">
    <w:name w:val="Source Code"/>
    <w:basedOn w:val="Normal"/>
    <w:link w:val="VerbatimChar"/>
    <w:qFormat/>
    <w:rsid w:val="007E7645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n-GB"/>
    </w:rPr>
  </w:style>
  <w:style w:type="character" w:customStyle="1" w:styleId="KeywordTok">
    <w:name w:val="KeywordTok"/>
    <w:basedOn w:val="VerbatimChar"/>
    <w:qFormat/>
    <w:rsid w:val="007E7645"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sid w:val="007E7645"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sid w:val="007E7645"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sid w:val="007E7645"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sid w:val="007E7645"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sid w:val="007E7645"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Compact">
    <w:name w:val="Compact"/>
    <w:basedOn w:val="Textoindependiente"/>
    <w:qFormat/>
    <w:rsid w:val="007E7645"/>
    <w:pPr>
      <w:spacing w:before="36" w:after="36"/>
    </w:pPr>
    <w:rPr>
      <w:rFonts w:eastAsiaTheme="minorHAnsi" w:cstheme="minorBidi"/>
      <w:szCs w:val="20"/>
      <w:lang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E7645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B1A9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239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397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3971"/>
    <w:rPr>
      <w:rFonts w:ascii="Calibri" w:hAnsi="Calibri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39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3971"/>
    <w:rPr>
      <w:rFonts w:ascii="Calibri" w:hAnsi="Calibri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iu/mbdds_fc20/blob/e0b645377f45789f663904b0173b3624d163b956/R/modulo1_tema4_R_Ejercicios.Rmd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880</Words>
  <Characters>4845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5714</CharactersWithSpaces>
  <SharedDoc>false</SharedDoc>
  <HLinks>
    <vt:vector size="6" baseType="variant">
      <vt:variant>
        <vt:i4>2556014</vt:i4>
      </vt:variant>
      <vt:variant>
        <vt:i4>0</vt:i4>
      </vt:variant>
      <vt:variant>
        <vt:i4>0</vt:i4>
      </vt:variant>
      <vt:variant>
        <vt:i4>5</vt:i4>
      </vt:variant>
      <vt:variant>
        <vt:lpwstr>https://www.oracletutorial.com/getting-started/oracle-sample-database/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</cp:lastModifiedBy>
  <cp:revision>18</cp:revision>
  <cp:lastPrinted>2010-07-04T17:13:00Z</cp:lastPrinted>
  <dcterms:created xsi:type="dcterms:W3CDTF">2020-10-01T22:51:00Z</dcterms:created>
  <dcterms:modified xsi:type="dcterms:W3CDTF">2020-12-11T16:17:00Z</dcterms:modified>
</cp:coreProperties>
</file>