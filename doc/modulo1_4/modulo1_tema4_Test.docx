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1ED5AAD8" w:rsidR="008C7A45" w:rsidRPr="00E371F3" w:rsidRDefault="007654AA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>
        <w:t xml:space="preserve">Test tema 4: Programación en R y </w:t>
      </w:r>
      <w:r>
        <w:t xml:space="preserve">Programación </w:t>
      </w:r>
      <w:r>
        <w:t>en Python.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0C3116E1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</w:t>
      </w:r>
      <w:r w:rsidR="007654AA">
        <w:t>Programación en R y Programación en Python</w:t>
      </w:r>
      <w:r>
        <w:t xml:space="preserve"> </w:t>
      </w:r>
      <w:r w:rsidR="0082061B">
        <w:t>–</w:t>
      </w:r>
      <w:r>
        <w:t xml:space="preserve"> </w:t>
      </w:r>
      <w:r w:rsidR="00BD2180">
        <w:t>TEST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5998EF92" w14:textId="77777777" w:rsidR="00F76854" w:rsidRDefault="00F76854" w:rsidP="002B1A99">
      <w:pPr>
        <w:pStyle w:val="Textoindependiente"/>
      </w:pPr>
      <w:bookmarkStart w:id="4" w:name="ejercicio-1.1."/>
    </w:p>
    <w:p w14:paraId="6CD7C3A4" w14:textId="7E225897" w:rsidR="002B1A99" w:rsidRPr="00D231B7" w:rsidRDefault="009C65E6" w:rsidP="002B1A99">
      <w:pPr>
        <w:pStyle w:val="Textoindependiente"/>
        <w:rPr>
          <w:rFonts w:ascii="Arial" w:hAnsi="Arial" w:cs="Arial"/>
          <w:sz w:val="24"/>
        </w:rPr>
      </w:pPr>
      <w:r w:rsidRPr="00D231B7">
        <w:rPr>
          <w:rFonts w:ascii="Arial" w:hAnsi="Arial" w:cs="Arial"/>
          <w:sz w:val="24"/>
        </w:rPr>
        <w:t xml:space="preserve">Contesta las siguientes </w:t>
      </w:r>
      <w:r w:rsidR="007654AA" w:rsidRPr="00D231B7">
        <w:rPr>
          <w:rFonts w:ascii="Arial" w:hAnsi="Arial" w:cs="Arial"/>
          <w:sz w:val="24"/>
        </w:rPr>
        <w:t xml:space="preserve">8 preguntas sobre </w:t>
      </w:r>
      <w:r w:rsidRPr="00D231B7">
        <w:rPr>
          <w:rFonts w:ascii="Arial" w:hAnsi="Arial" w:cs="Arial"/>
          <w:sz w:val="24"/>
        </w:rPr>
        <w:t>la programación en R y 8 preguntas sobre la programación en Python</w:t>
      </w:r>
      <w:r w:rsidR="00D231B7">
        <w:rPr>
          <w:rFonts w:ascii="Arial" w:hAnsi="Arial" w:cs="Arial"/>
          <w:sz w:val="24"/>
        </w:rPr>
        <w:t>.</w:t>
      </w:r>
    </w:p>
    <w:p w14:paraId="1A4B7662" w14:textId="77777777" w:rsidR="00F76854" w:rsidRPr="002B1A99" w:rsidRDefault="00F76854" w:rsidP="002B1A99">
      <w:pPr>
        <w:pStyle w:val="Textoindependiente"/>
      </w:pPr>
    </w:p>
    <w:p w14:paraId="5A7B0234" w14:textId="1796EC1B" w:rsidR="007E7645" w:rsidRPr="002B1A99" w:rsidRDefault="007F256D" w:rsidP="007E7645">
      <w:pPr>
        <w:pStyle w:val="Ttulo2"/>
      </w:pPr>
      <w:r>
        <w:lastRenderedPageBreak/>
        <w:t>PREGUNTA</w:t>
      </w:r>
      <w:r w:rsidR="007E7645" w:rsidRPr="002B1A99">
        <w:t xml:space="preserve"> 1.1.</w:t>
      </w:r>
      <w:bookmarkEnd w:id="4"/>
    </w:p>
    <w:p w14:paraId="3284102D" w14:textId="77777777" w:rsidR="00F76854" w:rsidRDefault="00F76854" w:rsidP="00294418">
      <w:pPr>
        <w:pStyle w:val="FirstParagraph"/>
      </w:pPr>
    </w:p>
    <w:p w14:paraId="3C10671F" w14:textId="0F6D621F" w:rsidR="007E7645" w:rsidRDefault="00F10545" w:rsidP="00294418">
      <w:pPr>
        <w:pStyle w:val="FirstParagraph"/>
      </w:pPr>
      <w:r>
        <w:t>¿</w:t>
      </w:r>
      <w:r w:rsidR="00BD2180">
        <w:t>Cu</w:t>
      </w:r>
      <w:r w:rsidR="007F256D">
        <w:t>á</w:t>
      </w:r>
      <w:r w:rsidR="00BD2180">
        <w:t>l de l</w:t>
      </w:r>
      <w:r w:rsidR="007F256D">
        <w:t>a</w:t>
      </w:r>
      <w:r w:rsidR="00BD2180">
        <w:t xml:space="preserve">s siguientes </w:t>
      </w:r>
      <w:proofErr w:type="spellStart"/>
      <w:r w:rsidR="00F5247D" w:rsidRPr="00D231B7">
        <w:t>geom</w:t>
      </w:r>
      <w:proofErr w:type="spellEnd"/>
      <w:r w:rsidR="00F5247D" w:rsidRPr="00D231B7">
        <w:t>_&lt;función&gt;</w:t>
      </w:r>
      <w:r w:rsidR="00F5247D">
        <w:t xml:space="preserve"> </w:t>
      </w:r>
      <w:r w:rsidR="007F256D">
        <w:t xml:space="preserve">no es del </w:t>
      </w:r>
      <w:proofErr w:type="spellStart"/>
      <w:r w:rsidR="007F256D">
        <w:t>package</w:t>
      </w:r>
      <w:proofErr w:type="spellEnd"/>
      <w:r w:rsidR="00F5247D">
        <w:t xml:space="preserve"> ggplot2</w:t>
      </w:r>
      <w:r w:rsidR="007654AA">
        <w:t xml:space="preserve"> de R?</w:t>
      </w:r>
    </w:p>
    <w:p w14:paraId="32945B54" w14:textId="7BE3AAC9" w:rsidR="002B1A99" w:rsidRPr="00F76854" w:rsidRDefault="002B1A99" w:rsidP="002B1A99">
      <w:pPr>
        <w:pStyle w:val="Textoindependiente"/>
        <w:rPr>
          <w:rFonts w:ascii="Arial" w:hAnsi="Arial" w:cs="Arial"/>
          <w:sz w:val="24"/>
          <w:lang w:eastAsia="en-US"/>
        </w:rPr>
      </w:pPr>
    </w:p>
    <w:p w14:paraId="60AAB4C1" w14:textId="13DE789B" w:rsidR="007F256D" w:rsidRPr="00F76854" w:rsidRDefault="007F256D" w:rsidP="007F256D">
      <w:pPr>
        <w:pStyle w:val="Textoindependiente"/>
        <w:numPr>
          <w:ilvl w:val="0"/>
          <w:numId w:val="19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geom_label_repel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681BDC0D" w14:textId="554639E6" w:rsidR="00F5247D" w:rsidRPr="00F76854" w:rsidRDefault="007F256D" w:rsidP="00F5247D">
      <w:pPr>
        <w:pStyle w:val="Textoindependiente"/>
        <w:numPr>
          <w:ilvl w:val="0"/>
          <w:numId w:val="19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geom_segment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1691ACEB" w14:textId="4A85CE2A" w:rsidR="00F5247D" w:rsidRPr="00F76854" w:rsidRDefault="00F5247D" w:rsidP="002B1A99">
      <w:pPr>
        <w:pStyle w:val="Textoindependiente"/>
        <w:numPr>
          <w:ilvl w:val="0"/>
          <w:numId w:val="19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geom_boxplot</w:t>
      </w:r>
      <w:proofErr w:type="spellEnd"/>
      <w:r w:rsidR="007F256D" w:rsidRPr="00F76854">
        <w:rPr>
          <w:rFonts w:ascii="Arial" w:hAnsi="Arial" w:cs="Arial"/>
          <w:sz w:val="24"/>
          <w:lang w:eastAsia="en-US"/>
        </w:rPr>
        <w:t>()</w:t>
      </w:r>
    </w:p>
    <w:p w14:paraId="0A42F21C" w14:textId="18D62659" w:rsidR="008B3ED3" w:rsidRDefault="008B3ED3" w:rsidP="002B1A99">
      <w:pPr>
        <w:pStyle w:val="Textoindependiente"/>
        <w:numPr>
          <w:ilvl w:val="0"/>
          <w:numId w:val="19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geom_path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6A89E465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27F25074" w14:textId="30F9003F" w:rsidR="007E7645" w:rsidRPr="002B1A99" w:rsidRDefault="004C5F29" w:rsidP="007E7645">
      <w:pPr>
        <w:pStyle w:val="Ttulo2"/>
      </w:pPr>
      <w:bookmarkStart w:id="5" w:name="ejercicio-1.2."/>
      <w:r>
        <w:t>PREGUNTA</w:t>
      </w:r>
      <w:r w:rsidRPr="002B1A99">
        <w:t xml:space="preserve"> </w:t>
      </w:r>
      <w:r w:rsidR="007E7645" w:rsidRPr="002B1A99">
        <w:t>1.2.</w:t>
      </w:r>
      <w:bookmarkEnd w:id="5"/>
    </w:p>
    <w:p w14:paraId="3120641D" w14:textId="77777777" w:rsidR="00F76854" w:rsidRDefault="00F76854" w:rsidP="00294418">
      <w:pPr>
        <w:pStyle w:val="FirstParagraph"/>
      </w:pPr>
    </w:p>
    <w:p w14:paraId="160543F7" w14:textId="002F496C" w:rsidR="007E7645" w:rsidRDefault="00F10545" w:rsidP="00294418">
      <w:pPr>
        <w:pStyle w:val="FirstParagraph"/>
      </w:pPr>
      <w:r>
        <w:t>¿Qué función permite crear matrices de 4 dimensiones</w:t>
      </w:r>
      <w:r w:rsidR="007654AA">
        <w:t xml:space="preserve"> en R</w:t>
      </w:r>
      <w:r>
        <w:t>?</w:t>
      </w:r>
    </w:p>
    <w:p w14:paraId="60C3F860" w14:textId="5CBA0DB6" w:rsidR="002B1A99" w:rsidRPr="00F76854" w:rsidRDefault="002B1A99" w:rsidP="002B1A99">
      <w:pPr>
        <w:pStyle w:val="Textoindependiente"/>
        <w:rPr>
          <w:rFonts w:ascii="Arial" w:hAnsi="Arial" w:cs="Arial"/>
          <w:sz w:val="24"/>
          <w:lang w:eastAsia="en-US"/>
        </w:rPr>
      </w:pPr>
    </w:p>
    <w:p w14:paraId="1614F70E" w14:textId="7E92C558" w:rsidR="00F10545" w:rsidRPr="00F76854" w:rsidRDefault="00F10545" w:rsidP="00F10545">
      <w:pPr>
        <w:pStyle w:val="Textoindependiente"/>
        <w:numPr>
          <w:ilvl w:val="0"/>
          <w:numId w:val="20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list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3D5680BE" w14:textId="76A2BA29" w:rsidR="00F10545" w:rsidRPr="00F76854" w:rsidRDefault="00F10545" w:rsidP="00F10545">
      <w:pPr>
        <w:pStyle w:val="Textoindependiente"/>
        <w:numPr>
          <w:ilvl w:val="0"/>
          <w:numId w:val="20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array()</w:t>
      </w:r>
    </w:p>
    <w:p w14:paraId="4E27F4B7" w14:textId="28BF5D98" w:rsidR="002B1A99" w:rsidRPr="00F76854" w:rsidRDefault="00F10545" w:rsidP="007E7645">
      <w:pPr>
        <w:pStyle w:val="Textoindependiente"/>
        <w:numPr>
          <w:ilvl w:val="0"/>
          <w:numId w:val="20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matrix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507666D6" w14:textId="412D2AAE" w:rsidR="008B3ED3" w:rsidRDefault="008B3ED3" w:rsidP="007E7645">
      <w:pPr>
        <w:pStyle w:val="Textoindependiente"/>
        <w:numPr>
          <w:ilvl w:val="0"/>
          <w:numId w:val="20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data.frame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7CCB2767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7BDF4F21" w14:textId="050053CB" w:rsidR="007E7645" w:rsidRPr="002B1A99" w:rsidRDefault="00766C1E" w:rsidP="007E7645">
      <w:pPr>
        <w:pStyle w:val="Ttulo2"/>
      </w:pPr>
      <w:bookmarkStart w:id="6" w:name="ejercicio-1.3."/>
      <w:r>
        <w:t>PREGUNTA</w:t>
      </w:r>
      <w:r w:rsidRPr="002B1A99">
        <w:t xml:space="preserve"> </w:t>
      </w:r>
      <w:r w:rsidR="007E7645" w:rsidRPr="002B1A99">
        <w:t>1.3.</w:t>
      </w:r>
      <w:bookmarkEnd w:id="6"/>
    </w:p>
    <w:p w14:paraId="166D8C69" w14:textId="77777777" w:rsidR="00F76854" w:rsidRDefault="00F76854" w:rsidP="00294418">
      <w:pPr>
        <w:pStyle w:val="FirstParagraph"/>
      </w:pPr>
    </w:p>
    <w:p w14:paraId="40EBA963" w14:textId="2FD7EEDF" w:rsidR="007E7645" w:rsidRDefault="00946717" w:rsidP="00294418">
      <w:pPr>
        <w:pStyle w:val="FirstParagraph"/>
      </w:pPr>
      <w:r>
        <w:t xml:space="preserve">Supón que tiene un objeto de tipo </w:t>
      </w:r>
      <w:proofErr w:type="spellStart"/>
      <w:r>
        <w:t>matrix</w:t>
      </w:r>
      <w:proofErr w:type="spellEnd"/>
      <w:r w:rsidR="009C65E6">
        <w:t xml:space="preserve"> de R </w:t>
      </w:r>
      <w:r>
        <w:t>llamado MAT con 3 columnas llamadas</w:t>
      </w:r>
      <w:r w:rsidR="00497788">
        <w:t xml:space="preserve"> por este orden de la siguiente forma</w:t>
      </w:r>
      <w:r>
        <w:t>: COL1, COL2, COL3</w:t>
      </w:r>
      <w:r w:rsidR="007E7645" w:rsidRPr="002B1A99">
        <w:t>.</w:t>
      </w:r>
      <w:r>
        <w:t xml:space="preserve"> ¿Cuál de estas expresiones es la forma correcta de seleccionar la columna COL2?</w:t>
      </w:r>
    </w:p>
    <w:p w14:paraId="5ABB27CE" w14:textId="1BFEA928" w:rsidR="002B1A99" w:rsidRPr="00F76854" w:rsidRDefault="002B1A99" w:rsidP="002B1A99">
      <w:pPr>
        <w:pStyle w:val="Textoindependiente"/>
        <w:rPr>
          <w:rFonts w:ascii="Arial" w:hAnsi="Arial" w:cs="Arial"/>
          <w:sz w:val="24"/>
          <w:lang w:eastAsia="en-US"/>
        </w:rPr>
      </w:pPr>
    </w:p>
    <w:p w14:paraId="13AC2DDD" w14:textId="11BD3E3B" w:rsidR="00946717" w:rsidRPr="00F76854" w:rsidRDefault="00946717" w:rsidP="00946717">
      <w:pPr>
        <w:pStyle w:val="Textoindependiente"/>
        <w:numPr>
          <w:ilvl w:val="0"/>
          <w:numId w:val="21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MAT[["COL</w:t>
      </w:r>
      <w:r w:rsidR="00497788" w:rsidRPr="00F76854">
        <w:rPr>
          <w:rFonts w:ascii="Arial" w:hAnsi="Arial" w:cs="Arial"/>
          <w:sz w:val="24"/>
        </w:rPr>
        <w:t>2</w:t>
      </w:r>
      <w:r w:rsidRPr="00F76854">
        <w:rPr>
          <w:rFonts w:ascii="Arial" w:hAnsi="Arial" w:cs="Arial"/>
          <w:sz w:val="24"/>
          <w:lang w:eastAsia="en-US"/>
        </w:rPr>
        <w:t>"]]</w:t>
      </w:r>
    </w:p>
    <w:p w14:paraId="090F89D4" w14:textId="44183EE6" w:rsidR="00946717" w:rsidRPr="00F76854" w:rsidRDefault="00946717" w:rsidP="00946717">
      <w:pPr>
        <w:pStyle w:val="Textoindependiente"/>
        <w:numPr>
          <w:ilvl w:val="0"/>
          <w:numId w:val="21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MAT$COL2</w:t>
      </w:r>
    </w:p>
    <w:p w14:paraId="7131E733" w14:textId="708B5BF5" w:rsidR="008B3ED3" w:rsidRPr="00F76854" w:rsidRDefault="008B3ED3" w:rsidP="00946717">
      <w:pPr>
        <w:pStyle w:val="Textoindependiente"/>
        <w:numPr>
          <w:ilvl w:val="0"/>
          <w:numId w:val="21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MAT[,</w:t>
      </w:r>
      <w:r w:rsidRPr="00F76854">
        <w:rPr>
          <w:rFonts w:ascii="Arial" w:hAnsi="Arial" w:cs="Arial"/>
          <w:sz w:val="24"/>
          <w:lang w:eastAsia="en-US"/>
        </w:rPr>
        <w:t>"</w:t>
      </w:r>
      <w:r w:rsidRPr="00F76854">
        <w:rPr>
          <w:rFonts w:ascii="Arial" w:hAnsi="Arial" w:cs="Arial"/>
          <w:sz w:val="24"/>
          <w:lang w:eastAsia="en-US"/>
        </w:rPr>
        <w:t>COL1</w:t>
      </w:r>
      <w:r w:rsidRPr="00F76854">
        <w:rPr>
          <w:rFonts w:ascii="Arial" w:hAnsi="Arial" w:cs="Arial"/>
          <w:sz w:val="24"/>
          <w:lang w:eastAsia="en-US"/>
        </w:rPr>
        <w:t>"</w:t>
      </w:r>
      <w:r w:rsidRPr="00F76854">
        <w:rPr>
          <w:rFonts w:ascii="Arial" w:hAnsi="Arial" w:cs="Arial"/>
          <w:sz w:val="24"/>
          <w:lang w:eastAsia="en-US"/>
        </w:rPr>
        <w:t>]]</w:t>
      </w:r>
    </w:p>
    <w:p w14:paraId="7A7F8B26" w14:textId="03B04F98" w:rsidR="00946717" w:rsidRDefault="00946717" w:rsidP="002B1A99">
      <w:pPr>
        <w:pStyle w:val="Textoindependiente"/>
        <w:numPr>
          <w:ilvl w:val="0"/>
          <w:numId w:val="21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MAT[,2]</w:t>
      </w:r>
    </w:p>
    <w:p w14:paraId="1DEA3D95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1A215980" w14:textId="7993D6D9" w:rsidR="007E7645" w:rsidRPr="002B1A99" w:rsidRDefault="00766C1E" w:rsidP="007E7645">
      <w:pPr>
        <w:pStyle w:val="Ttulo2"/>
      </w:pPr>
      <w:bookmarkStart w:id="7" w:name="ejercicio-1.4."/>
      <w:r>
        <w:lastRenderedPageBreak/>
        <w:t>PREGUNTA</w:t>
      </w:r>
      <w:r w:rsidRPr="002B1A99">
        <w:t xml:space="preserve"> </w:t>
      </w:r>
      <w:r w:rsidR="007E7645" w:rsidRPr="002B1A99">
        <w:t>1.4.</w:t>
      </w:r>
      <w:bookmarkEnd w:id="7"/>
    </w:p>
    <w:p w14:paraId="1A8C8874" w14:textId="77777777" w:rsidR="00F76854" w:rsidRDefault="00F76854" w:rsidP="00294418">
      <w:pPr>
        <w:pStyle w:val="FirstParagraph"/>
      </w:pPr>
    </w:p>
    <w:p w14:paraId="79610AFA" w14:textId="3E493BEB" w:rsidR="00041189" w:rsidRDefault="00294418" w:rsidP="00294418">
      <w:pPr>
        <w:pStyle w:val="FirstParagraph"/>
        <w:rPr>
          <w:rStyle w:val="NormalTok"/>
        </w:rPr>
      </w:pPr>
      <w:r w:rsidRPr="00294418">
        <w:t>Para concatenar en R el texto de este vector c("</w:t>
      </w:r>
      <w:proofErr w:type="spellStart"/>
      <w:r w:rsidRPr="00294418">
        <w:t>coste,","beneficio</w:t>
      </w:r>
      <w:proofErr w:type="spellEnd"/>
      <w:r w:rsidRPr="00294418">
        <w:t xml:space="preserve">") utilizando como separador un </w:t>
      </w:r>
      <w:proofErr w:type="spellStart"/>
      <w:r w:rsidRPr="00294418">
        <w:t>guión</w:t>
      </w:r>
      <w:proofErr w:type="spellEnd"/>
      <w:r w:rsidRPr="00294418">
        <w:t>, ¿qué parámetro de la función paste() debes utilizar?</w:t>
      </w:r>
    </w:p>
    <w:p w14:paraId="4E5B5DC6" w14:textId="77777777" w:rsidR="00294418" w:rsidRDefault="00294418" w:rsidP="00294418">
      <w:pPr>
        <w:pStyle w:val="FirstParagraph"/>
      </w:pPr>
    </w:p>
    <w:p w14:paraId="76ABE082" w14:textId="77777777" w:rsidR="008B3ED3" w:rsidRPr="00294418" w:rsidRDefault="008B3ED3" w:rsidP="008B3ED3">
      <w:pPr>
        <w:pStyle w:val="Textoindependiente"/>
        <w:numPr>
          <w:ilvl w:val="0"/>
          <w:numId w:val="22"/>
        </w:numPr>
        <w:rPr>
          <w:rFonts w:ascii="Arial" w:hAnsi="Arial" w:cs="Arial"/>
          <w:sz w:val="24"/>
          <w:lang w:eastAsia="en-US"/>
        </w:rPr>
      </w:pPr>
      <w:r w:rsidRPr="00294418">
        <w:rPr>
          <w:rFonts w:ascii="Arial" w:hAnsi="Arial" w:cs="Arial"/>
          <w:sz w:val="24"/>
          <w:lang w:eastAsia="en-US"/>
        </w:rPr>
        <w:t>value = "-"</w:t>
      </w:r>
    </w:p>
    <w:p w14:paraId="35F8B5B4" w14:textId="77777777" w:rsidR="00644E28" w:rsidRPr="00294418" w:rsidRDefault="00644E28" w:rsidP="00644E28">
      <w:pPr>
        <w:pStyle w:val="Textoindependiente"/>
        <w:numPr>
          <w:ilvl w:val="0"/>
          <w:numId w:val="22"/>
        </w:numPr>
        <w:rPr>
          <w:rFonts w:ascii="Arial" w:hAnsi="Arial" w:cs="Arial"/>
          <w:sz w:val="24"/>
          <w:lang w:eastAsia="en-US"/>
        </w:rPr>
      </w:pPr>
      <w:proofErr w:type="spellStart"/>
      <w:r w:rsidRPr="00294418">
        <w:rPr>
          <w:rFonts w:ascii="Arial" w:hAnsi="Arial" w:cs="Arial"/>
          <w:sz w:val="24"/>
          <w:lang w:eastAsia="en-US"/>
        </w:rPr>
        <w:t>collapse</w:t>
      </w:r>
      <w:proofErr w:type="spellEnd"/>
      <w:r w:rsidRPr="00294418">
        <w:rPr>
          <w:rFonts w:ascii="Arial" w:hAnsi="Arial" w:cs="Arial"/>
          <w:sz w:val="24"/>
          <w:lang w:eastAsia="en-US"/>
        </w:rPr>
        <w:t xml:space="preserve"> ="-"</w:t>
      </w:r>
    </w:p>
    <w:p w14:paraId="67D3E499" w14:textId="410BBA7A" w:rsidR="00B74522" w:rsidRPr="00294418" w:rsidRDefault="00C875EE" w:rsidP="00B74522">
      <w:pPr>
        <w:pStyle w:val="Textoindependiente"/>
        <w:numPr>
          <w:ilvl w:val="0"/>
          <w:numId w:val="22"/>
        </w:numPr>
        <w:rPr>
          <w:rFonts w:ascii="Arial" w:hAnsi="Arial" w:cs="Arial"/>
          <w:sz w:val="24"/>
          <w:lang w:eastAsia="en-US"/>
        </w:rPr>
      </w:pPr>
      <w:proofErr w:type="spellStart"/>
      <w:r w:rsidRPr="00294418">
        <w:rPr>
          <w:rFonts w:ascii="Arial" w:hAnsi="Arial" w:cs="Arial"/>
          <w:sz w:val="24"/>
          <w:lang w:eastAsia="en-US"/>
        </w:rPr>
        <w:t>sep</w:t>
      </w:r>
      <w:proofErr w:type="spellEnd"/>
      <w:r w:rsidRPr="00294418">
        <w:rPr>
          <w:rFonts w:ascii="Arial" w:hAnsi="Arial" w:cs="Arial"/>
          <w:sz w:val="24"/>
          <w:lang w:eastAsia="en-US"/>
        </w:rPr>
        <w:t>=</w:t>
      </w:r>
      <w:r w:rsidRPr="00294418">
        <w:rPr>
          <w:rFonts w:ascii="Arial" w:hAnsi="Arial" w:cs="Arial"/>
          <w:sz w:val="24"/>
          <w:lang w:eastAsia="en-US"/>
        </w:rPr>
        <w:t>"</w:t>
      </w:r>
      <w:r w:rsidRPr="00294418">
        <w:rPr>
          <w:rFonts w:ascii="Arial" w:hAnsi="Arial" w:cs="Arial"/>
          <w:sz w:val="24"/>
          <w:lang w:eastAsia="en-US"/>
        </w:rPr>
        <w:t>-</w:t>
      </w:r>
      <w:r w:rsidRPr="00294418">
        <w:rPr>
          <w:rFonts w:ascii="Arial" w:hAnsi="Arial" w:cs="Arial"/>
          <w:sz w:val="24"/>
          <w:lang w:eastAsia="en-US"/>
        </w:rPr>
        <w:t>"</w:t>
      </w:r>
    </w:p>
    <w:p w14:paraId="02776A8A" w14:textId="72AF6624" w:rsidR="008B3ED3" w:rsidRPr="00294418" w:rsidRDefault="008B3ED3" w:rsidP="00B74522">
      <w:pPr>
        <w:pStyle w:val="Textoindependiente"/>
        <w:numPr>
          <w:ilvl w:val="0"/>
          <w:numId w:val="22"/>
        </w:numPr>
        <w:rPr>
          <w:rFonts w:ascii="Arial" w:hAnsi="Arial" w:cs="Arial"/>
          <w:sz w:val="24"/>
          <w:lang w:eastAsia="en-US"/>
        </w:rPr>
      </w:pPr>
      <w:proofErr w:type="spellStart"/>
      <w:r w:rsidRPr="00294418">
        <w:rPr>
          <w:rFonts w:ascii="Arial" w:hAnsi="Arial" w:cs="Arial"/>
          <w:sz w:val="24"/>
          <w:lang w:eastAsia="en-US"/>
        </w:rPr>
        <w:t>char</w:t>
      </w:r>
      <w:proofErr w:type="spellEnd"/>
      <w:r w:rsidRPr="00294418">
        <w:rPr>
          <w:rFonts w:ascii="Arial" w:hAnsi="Arial" w:cs="Arial"/>
          <w:sz w:val="24"/>
          <w:lang w:eastAsia="en-US"/>
        </w:rPr>
        <w:t>=</w:t>
      </w:r>
      <w:r w:rsidRPr="00294418">
        <w:rPr>
          <w:rFonts w:ascii="Arial" w:hAnsi="Arial" w:cs="Arial"/>
          <w:sz w:val="24"/>
          <w:lang w:eastAsia="en-US"/>
        </w:rPr>
        <w:t>"</w:t>
      </w:r>
      <w:r w:rsidRPr="00294418">
        <w:rPr>
          <w:rFonts w:ascii="Arial" w:hAnsi="Arial" w:cs="Arial"/>
          <w:sz w:val="24"/>
          <w:lang w:eastAsia="en-US"/>
        </w:rPr>
        <w:t>-</w:t>
      </w:r>
      <w:r w:rsidRPr="00294418">
        <w:rPr>
          <w:rFonts w:ascii="Arial" w:hAnsi="Arial" w:cs="Arial"/>
          <w:sz w:val="24"/>
          <w:lang w:eastAsia="en-US"/>
        </w:rPr>
        <w:t>"</w:t>
      </w:r>
    </w:p>
    <w:p w14:paraId="256B97E8" w14:textId="77777777" w:rsidR="002B1A99" w:rsidRPr="00F76854" w:rsidRDefault="002B1A99" w:rsidP="00041189">
      <w:pPr>
        <w:pStyle w:val="Textoindependiente"/>
        <w:rPr>
          <w:rFonts w:ascii="Arial" w:hAnsi="Arial" w:cs="Arial"/>
          <w:sz w:val="24"/>
          <w:lang w:eastAsia="en-US"/>
        </w:rPr>
      </w:pPr>
    </w:p>
    <w:p w14:paraId="228FB606" w14:textId="7F135146" w:rsidR="007E7645" w:rsidRPr="002B1A99" w:rsidRDefault="00766C1E" w:rsidP="007E7645">
      <w:pPr>
        <w:pStyle w:val="Ttulo2"/>
      </w:pPr>
      <w:bookmarkStart w:id="8" w:name="ejercicio-1.5."/>
      <w:r>
        <w:t>PREGUNTA</w:t>
      </w:r>
      <w:r w:rsidRPr="002B1A99">
        <w:t xml:space="preserve"> </w:t>
      </w:r>
      <w:r w:rsidR="007E7645" w:rsidRPr="002B1A99">
        <w:t>1.5.</w:t>
      </w:r>
      <w:bookmarkEnd w:id="8"/>
    </w:p>
    <w:p w14:paraId="01589540" w14:textId="77777777" w:rsidR="00F76854" w:rsidRDefault="00F76854" w:rsidP="00294418">
      <w:pPr>
        <w:pStyle w:val="FirstParagraph"/>
      </w:pPr>
    </w:p>
    <w:p w14:paraId="7E46D3C0" w14:textId="1C5B9B11" w:rsidR="007E7645" w:rsidRPr="00294418" w:rsidRDefault="00801EDA" w:rsidP="00294418">
      <w:pPr>
        <w:pStyle w:val="FirstParagraph"/>
      </w:pPr>
      <w:r w:rsidRPr="00294418">
        <w:t>Cuál de l</w:t>
      </w:r>
      <w:r w:rsidR="001519BB" w:rsidRPr="00294418">
        <w:t>o</w:t>
      </w:r>
      <w:r w:rsidRPr="00294418">
        <w:t xml:space="preserve">s siguientes </w:t>
      </w:r>
      <w:r w:rsidR="0028462D" w:rsidRPr="00294418">
        <w:t>f</w:t>
      </w:r>
      <w:r w:rsidRPr="00294418">
        <w:t xml:space="preserve">iltros </w:t>
      </w:r>
      <w:r w:rsidR="009C65E6" w:rsidRPr="00294418">
        <w:t xml:space="preserve">en R </w:t>
      </w:r>
      <w:r w:rsidRPr="00294418">
        <w:t>no es sintácticamente correcto</w:t>
      </w:r>
      <w:r w:rsidR="007E7645" w:rsidRPr="00294418">
        <w:t>:</w:t>
      </w:r>
    </w:p>
    <w:p w14:paraId="0AEECE0B" w14:textId="77777777" w:rsidR="002B1A99" w:rsidRPr="00F76854" w:rsidRDefault="002B1A99" w:rsidP="002B1A99">
      <w:pPr>
        <w:pStyle w:val="Textoindependiente"/>
        <w:rPr>
          <w:rFonts w:ascii="Arial" w:hAnsi="Arial" w:cs="Arial"/>
          <w:lang w:eastAsia="en-US"/>
        </w:rPr>
      </w:pPr>
    </w:p>
    <w:p w14:paraId="42043512" w14:textId="7706E53F" w:rsidR="00801EDA" w:rsidRPr="00F76854" w:rsidRDefault="005D0FAB" w:rsidP="0028462D">
      <w:pPr>
        <w:pStyle w:val="Textoindependiente"/>
        <w:numPr>
          <w:ilvl w:val="0"/>
          <w:numId w:val="23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c(1, 2, 3, 4) in c(3, 4, 5)</w:t>
      </w:r>
    </w:p>
    <w:p w14:paraId="7E366934" w14:textId="3911DE42" w:rsidR="007E7645" w:rsidRPr="00F76854" w:rsidRDefault="00801EDA" w:rsidP="0028462D">
      <w:pPr>
        <w:pStyle w:val="Textoindependiente"/>
        <w:numPr>
          <w:ilvl w:val="0"/>
          <w:numId w:val="23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 xml:space="preserve">continente=="Asia" &amp; </w:t>
      </w:r>
      <w:proofErr w:type="spellStart"/>
      <w:r w:rsidRPr="00F76854">
        <w:rPr>
          <w:rFonts w:ascii="Arial" w:hAnsi="Arial" w:cs="Arial"/>
          <w:sz w:val="24"/>
          <w:lang w:eastAsia="en-US"/>
        </w:rPr>
        <w:t>esperanza_de_vida</w:t>
      </w:r>
      <w:proofErr w:type="spellEnd"/>
      <w:r w:rsidRPr="00F76854">
        <w:rPr>
          <w:rFonts w:ascii="Arial" w:hAnsi="Arial" w:cs="Arial"/>
          <w:sz w:val="24"/>
          <w:lang w:eastAsia="en-US"/>
        </w:rPr>
        <w:t xml:space="preserve"> &gt;= 80</w:t>
      </w:r>
    </w:p>
    <w:p w14:paraId="10F43AA2" w14:textId="3AD0DB48" w:rsidR="00801EDA" w:rsidRPr="00F76854" w:rsidRDefault="00801EDA" w:rsidP="0028462D">
      <w:pPr>
        <w:pStyle w:val="Textoindependiente"/>
        <w:numPr>
          <w:ilvl w:val="0"/>
          <w:numId w:val="23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which(</w:t>
      </w:r>
      <w:proofErr w:type="spellStart"/>
      <w:r w:rsidRPr="00F76854">
        <w:rPr>
          <w:rFonts w:ascii="Arial" w:hAnsi="Arial" w:cs="Arial"/>
          <w:sz w:val="24"/>
          <w:lang w:eastAsia="en-US"/>
        </w:rPr>
        <w:t>pib_per_capita</w:t>
      </w:r>
      <w:proofErr w:type="spellEnd"/>
      <w:r w:rsidRPr="00F76854">
        <w:rPr>
          <w:rFonts w:ascii="Arial" w:hAnsi="Arial" w:cs="Arial"/>
          <w:sz w:val="24"/>
          <w:lang w:eastAsia="en-US"/>
        </w:rPr>
        <w:t>&lt;500)</w:t>
      </w:r>
    </w:p>
    <w:p w14:paraId="79791CF7" w14:textId="3E6262F6" w:rsidR="008B3ED3" w:rsidRPr="00F76854" w:rsidRDefault="008B3ED3" w:rsidP="0028462D">
      <w:pPr>
        <w:pStyle w:val="Textoindependiente"/>
        <w:numPr>
          <w:ilvl w:val="0"/>
          <w:numId w:val="23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 xml:space="preserve">continente=="Asia" </w:t>
      </w:r>
      <w:r w:rsidRPr="00F76854">
        <w:rPr>
          <w:rFonts w:ascii="Arial" w:hAnsi="Arial" w:cs="Arial"/>
          <w:sz w:val="24"/>
          <w:lang w:eastAsia="en-US"/>
        </w:rPr>
        <w:t>|</w:t>
      </w:r>
      <w:r w:rsidRPr="00F76854">
        <w:rPr>
          <w:rFonts w:ascii="Arial" w:hAnsi="Arial" w:cs="Arial"/>
          <w:sz w:val="24"/>
          <w:lang w:eastAsia="en-US"/>
        </w:rPr>
        <w:t xml:space="preserve"> </w:t>
      </w:r>
      <w:proofErr w:type="spellStart"/>
      <w:r w:rsidRPr="00F76854">
        <w:rPr>
          <w:rFonts w:ascii="Arial" w:hAnsi="Arial" w:cs="Arial"/>
          <w:sz w:val="24"/>
          <w:lang w:eastAsia="en-US"/>
        </w:rPr>
        <w:t>esperanza_de_vida</w:t>
      </w:r>
      <w:proofErr w:type="spellEnd"/>
      <w:r w:rsidRPr="00F76854">
        <w:rPr>
          <w:rFonts w:ascii="Arial" w:hAnsi="Arial" w:cs="Arial"/>
          <w:sz w:val="24"/>
          <w:lang w:eastAsia="en-US"/>
        </w:rPr>
        <w:t xml:space="preserve"> &gt;= 80</w:t>
      </w:r>
    </w:p>
    <w:p w14:paraId="5F7B3F5F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158E1926" w14:textId="665004BD" w:rsidR="007E7645" w:rsidRPr="002B1A99" w:rsidRDefault="00766C1E" w:rsidP="007E7645">
      <w:pPr>
        <w:pStyle w:val="Ttulo2"/>
      </w:pPr>
      <w:bookmarkStart w:id="9" w:name="ejercicio-1.6."/>
      <w:r>
        <w:t>PREGUNTA</w:t>
      </w:r>
      <w:r w:rsidRPr="002B1A99">
        <w:t xml:space="preserve"> </w:t>
      </w:r>
      <w:r w:rsidR="007E7645" w:rsidRPr="002B1A99">
        <w:t>1.6.</w:t>
      </w:r>
      <w:bookmarkEnd w:id="9"/>
    </w:p>
    <w:p w14:paraId="39E1A33F" w14:textId="77777777" w:rsidR="00F76854" w:rsidRDefault="00F76854" w:rsidP="00294418">
      <w:pPr>
        <w:pStyle w:val="FirstParagraph"/>
      </w:pPr>
    </w:p>
    <w:p w14:paraId="07677EA1" w14:textId="4CD8F2A6" w:rsidR="007E7645" w:rsidRDefault="0028462D" w:rsidP="00294418">
      <w:pPr>
        <w:pStyle w:val="FirstParagraph"/>
      </w:pPr>
      <w:r>
        <w:t>¿Cuál de las siguientes operaciones</w:t>
      </w:r>
      <w:r w:rsidR="009C65E6">
        <w:t>,</w:t>
      </w:r>
      <w:r>
        <w:t xml:space="preserve"> </w:t>
      </w:r>
      <w:r w:rsidR="009C65E6">
        <w:t xml:space="preserve">en R, </w:t>
      </w:r>
      <w:r>
        <w:t xml:space="preserve">sobre el vector </w:t>
      </w:r>
      <w:r w:rsidRPr="0028462D">
        <w:rPr>
          <w:i/>
          <w:iCs/>
        </w:rPr>
        <w:t>x</w:t>
      </w:r>
      <w:r>
        <w:t xml:space="preserve">, </w:t>
      </w:r>
      <w:r w:rsidR="008B3ED3">
        <w:t xml:space="preserve">no </w:t>
      </w:r>
      <w:r>
        <w:t>es una operación vectorizada?</w:t>
      </w:r>
    </w:p>
    <w:p w14:paraId="30CB9094" w14:textId="6A22A483" w:rsidR="0028462D" w:rsidRPr="00F76854" w:rsidRDefault="0028462D" w:rsidP="0028462D">
      <w:pPr>
        <w:pStyle w:val="Textoindependiente"/>
        <w:rPr>
          <w:rFonts w:ascii="Arial" w:hAnsi="Arial" w:cs="Arial"/>
          <w:sz w:val="24"/>
          <w:lang w:eastAsia="en-US"/>
        </w:rPr>
      </w:pPr>
    </w:p>
    <w:p w14:paraId="6F90FE1D" w14:textId="3A2141D9" w:rsidR="0028462D" w:rsidRPr="00F76854" w:rsidRDefault="008B3ED3" w:rsidP="0028462D">
      <w:pPr>
        <w:pStyle w:val="Textoindependiente"/>
        <w:numPr>
          <w:ilvl w:val="0"/>
          <w:numId w:val="24"/>
        </w:numPr>
        <w:rPr>
          <w:rFonts w:ascii="Arial" w:hAnsi="Arial" w:cs="Arial"/>
          <w:sz w:val="24"/>
          <w:lang w:val="en-GB" w:eastAsia="en-US"/>
        </w:rPr>
      </w:pPr>
      <w:proofErr w:type="spellStart"/>
      <w:r w:rsidRPr="00F76854">
        <w:rPr>
          <w:rFonts w:ascii="Arial" w:hAnsi="Arial" w:cs="Arial"/>
          <w:sz w:val="24"/>
          <w:lang w:val="en-GB" w:eastAsia="en-US"/>
        </w:rPr>
        <w:t>sapply</w:t>
      </w:r>
      <w:proofErr w:type="spellEnd"/>
      <w:r w:rsidRPr="00F76854">
        <w:rPr>
          <w:rFonts w:ascii="Arial" w:hAnsi="Arial" w:cs="Arial"/>
          <w:sz w:val="24"/>
          <w:lang w:val="en-GB" w:eastAsia="en-US"/>
        </w:rPr>
        <w:t>(x, function(z) class(z))</w:t>
      </w:r>
    </w:p>
    <w:p w14:paraId="0C1841FE" w14:textId="16E49897" w:rsidR="0028462D" w:rsidRPr="00F76854" w:rsidRDefault="0028462D" w:rsidP="0028462D">
      <w:pPr>
        <w:pStyle w:val="Textoindependiente"/>
        <w:numPr>
          <w:ilvl w:val="0"/>
          <w:numId w:val="24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Ifelse</w:t>
      </w:r>
      <w:proofErr w:type="spellEnd"/>
      <w:r w:rsidRPr="00F76854">
        <w:rPr>
          <w:rFonts w:ascii="Arial" w:hAnsi="Arial" w:cs="Arial"/>
          <w:sz w:val="24"/>
          <w:lang w:eastAsia="en-US"/>
        </w:rPr>
        <w:t>(x&gt;0, x, 0)</w:t>
      </w:r>
    </w:p>
    <w:p w14:paraId="5ABE85BC" w14:textId="4598E364" w:rsidR="008B3ED3" w:rsidRPr="00F76854" w:rsidRDefault="008B3ED3" w:rsidP="0028462D">
      <w:pPr>
        <w:pStyle w:val="Textoindependiente"/>
        <w:numPr>
          <w:ilvl w:val="0"/>
          <w:numId w:val="24"/>
        </w:numPr>
        <w:rPr>
          <w:rFonts w:ascii="Arial" w:hAnsi="Arial" w:cs="Arial"/>
          <w:sz w:val="24"/>
          <w:lang w:eastAsia="en-US"/>
        </w:rPr>
      </w:pPr>
      <w:r w:rsidRPr="00F76854">
        <w:rPr>
          <w:rFonts w:ascii="Arial" w:hAnsi="Arial" w:cs="Arial"/>
          <w:sz w:val="24"/>
          <w:lang w:eastAsia="en-US"/>
        </w:rPr>
        <w:t>sum(x)</w:t>
      </w:r>
    </w:p>
    <w:p w14:paraId="65449773" w14:textId="204072AB" w:rsidR="008B3ED3" w:rsidRPr="00F76854" w:rsidRDefault="008B3ED3" w:rsidP="008B3ED3">
      <w:pPr>
        <w:pStyle w:val="Textoindependiente"/>
        <w:numPr>
          <w:ilvl w:val="0"/>
          <w:numId w:val="24"/>
        </w:numPr>
        <w:rPr>
          <w:rFonts w:ascii="Arial" w:hAnsi="Arial" w:cs="Arial"/>
          <w:sz w:val="24"/>
          <w:lang w:val="en-GB" w:eastAsia="en-US"/>
        </w:rPr>
      </w:pPr>
      <w:bookmarkStart w:id="10" w:name="ejercicio-1.7."/>
      <w:r w:rsidRPr="00F76854">
        <w:rPr>
          <w:rFonts w:ascii="Arial" w:hAnsi="Arial" w:cs="Arial"/>
          <w:sz w:val="24"/>
          <w:lang w:val="en-GB" w:eastAsia="en-US"/>
        </w:rPr>
        <w:t>If(x&gt;0) print(x) else 0</w:t>
      </w:r>
    </w:p>
    <w:p w14:paraId="637BC83C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val="en-GB" w:eastAsia="en-US"/>
        </w:rPr>
      </w:pPr>
    </w:p>
    <w:p w14:paraId="3B5D0AC4" w14:textId="7C1EA0BE" w:rsidR="007E7645" w:rsidRPr="002B1A99" w:rsidRDefault="00766C1E" w:rsidP="007E7645">
      <w:pPr>
        <w:pStyle w:val="Ttulo2"/>
      </w:pPr>
      <w:r>
        <w:lastRenderedPageBreak/>
        <w:t>PREGUNTA</w:t>
      </w:r>
      <w:r w:rsidRPr="002B1A99">
        <w:t xml:space="preserve"> </w:t>
      </w:r>
      <w:r w:rsidR="007E7645" w:rsidRPr="002B1A99">
        <w:t>1.7.</w:t>
      </w:r>
      <w:bookmarkEnd w:id="10"/>
    </w:p>
    <w:p w14:paraId="267A1E02" w14:textId="77777777" w:rsidR="00F76854" w:rsidRDefault="00F76854" w:rsidP="00294418">
      <w:pPr>
        <w:pStyle w:val="FirstParagraph"/>
      </w:pPr>
    </w:p>
    <w:p w14:paraId="7B72E6E1" w14:textId="3926F462" w:rsidR="007E7645" w:rsidRDefault="00ED75F5" w:rsidP="00294418">
      <w:pPr>
        <w:pStyle w:val="FirstParagraph"/>
      </w:pPr>
      <w:r>
        <w:t xml:space="preserve">¿Qué parámetro de </w:t>
      </w:r>
      <w:proofErr w:type="spellStart"/>
      <w:r>
        <w:t>read.table</w:t>
      </w:r>
      <w:proofErr w:type="spellEnd"/>
      <w:r w:rsidR="001519BB">
        <w:t>()</w:t>
      </w:r>
      <w:r>
        <w:t xml:space="preserve"> </w:t>
      </w:r>
      <w:r w:rsidR="009C65E6">
        <w:t xml:space="preserve">de R </w:t>
      </w:r>
      <w:r>
        <w:t>se utiliza para indicar que en la</w:t>
      </w:r>
      <w:r w:rsidR="008B3ED3">
        <w:t xml:space="preserve"> </w:t>
      </w:r>
      <w:r>
        <w:t>primera</w:t>
      </w:r>
      <w:r w:rsidR="008B3ED3">
        <w:t xml:space="preserve"> </w:t>
      </w:r>
      <w:r>
        <w:t>fila hay el nombre de las columnas?</w:t>
      </w:r>
      <w:r w:rsidR="007E7645" w:rsidRPr="002B1A99">
        <w:t>.</w:t>
      </w:r>
    </w:p>
    <w:p w14:paraId="2774107D" w14:textId="77777777" w:rsidR="001519BB" w:rsidRPr="00F76854" w:rsidRDefault="001519BB" w:rsidP="001519BB">
      <w:pPr>
        <w:pStyle w:val="Textoindependiente"/>
        <w:rPr>
          <w:rFonts w:ascii="Arial" w:hAnsi="Arial" w:cs="Arial"/>
          <w:sz w:val="24"/>
          <w:lang w:eastAsia="en-US"/>
        </w:rPr>
      </w:pPr>
    </w:p>
    <w:p w14:paraId="374EDC15" w14:textId="1527E158" w:rsidR="001519BB" w:rsidRPr="00F76854" w:rsidRDefault="001519BB" w:rsidP="001519BB">
      <w:pPr>
        <w:pStyle w:val="Textoindependiente"/>
        <w:numPr>
          <w:ilvl w:val="0"/>
          <w:numId w:val="25"/>
        </w:numPr>
        <w:rPr>
          <w:rFonts w:ascii="Arial" w:hAnsi="Arial" w:cs="Arial"/>
          <w:sz w:val="24"/>
          <w:lang w:val="en-GB" w:eastAsia="en-US"/>
        </w:rPr>
      </w:pPr>
      <w:proofErr w:type="spellStart"/>
      <w:r w:rsidRPr="00F76854">
        <w:rPr>
          <w:rFonts w:ascii="Arial" w:hAnsi="Arial" w:cs="Arial"/>
          <w:sz w:val="24"/>
          <w:lang w:val="en-GB" w:eastAsia="en-US"/>
        </w:rPr>
        <w:t>col.names</w:t>
      </w:r>
      <w:proofErr w:type="spellEnd"/>
    </w:p>
    <w:p w14:paraId="531A9D0C" w14:textId="77777777" w:rsidR="001519BB" w:rsidRPr="00F76854" w:rsidRDefault="001519BB" w:rsidP="001519BB">
      <w:pPr>
        <w:pStyle w:val="Textoindependiente"/>
        <w:numPr>
          <w:ilvl w:val="0"/>
          <w:numId w:val="25"/>
        </w:numPr>
        <w:rPr>
          <w:rFonts w:ascii="Arial" w:hAnsi="Arial" w:cs="Arial"/>
          <w:sz w:val="24"/>
          <w:lang w:val="en-GB" w:eastAsia="en-US"/>
        </w:rPr>
      </w:pPr>
      <w:r w:rsidRPr="00F76854">
        <w:rPr>
          <w:rFonts w:ascii="Arial" w:hAnsi="Arial" w:cs="Arial"/>
          <w:sz w:val="24"/>
          <w:lang w:val="en-GB" w:eastAsia="en-US"/>
        </w:rPr>
        <w:t>header</w:t>
      </w:r>
      <w:r w:rsidRPr="00F76854">
        <w:rPr>
          <w:rFonts w:ascii="Arial" w:hAnsi="Arial" w:cs="Arial"/>
          <w:sz w:val="24"/>
          <w:lang w:val="en-GB" w:eastAsia="en-US"/>
        </w:rPr>
        <w:t xml:space="preserve"> </w:t>
      </w:r>
    </w:p>
    <w:p w14:paraId="675DE326" w14:textId="137304B3" w:rsidR="001519BB" w:rsidRPr="00F76854" w:rsidRDefault="001519BB" w:rsidP="001519BB">
      <w:pPr>
        <w:pStyle w:val="Textoindependiente"/>
        <w:numPr>
          <w:ilvl w:val="0"/>
          <w:numId w:val="25"/>
        </w:numPr>
        <w:rPr>
          <w:rFonts w:ascii="Arial" w:hAnsi="Arial" w:cs="Arial"/>
          <w:sz w:val="24"/>
          <w:lang w:val="en-GB" w:eastAsia="en-US"/>
        </w:rPr>
      </w:pPr>
      <w:proofErr w:type="spellStart"/>
      <w:r w:rsidRPr="00F76854">
        <w:rPr>
          <w:rFonts w:ascii="Arial" w:hAnsi="Arial" w:cs="Arial"/>
          <w:sz w:val="24"/>
          <w:lang w:val="en-GB" w:eastAsia="en-US"/>
        </w:rPr>
        <w:t>colClasses</w:t>
      </w:r>
      <w:proofErr w:type="spellEnd"/>
    </w:p>
    <w:p w14:paraId="3E880C69" w14:textId="35DDF45D" w:rsidR="008B3ED3" w:rsidRPr="00F76854" w:rsidRDefault="008B3ED3" w:rsidP="001519BB">
      <w:pPr>
        <w:pStyle w:val="Textoindependiente"/>
        <w:numPr>
          <w:ilvl w:val="0"/>
          <w:numId w:val="25"/>
        </w:numPr>
        <w:rPr>
          <w:rFonts w:ascii="Arial" w:hAnsi="Arial" w:cs="Arial"/>
          <w:sz w:val="24"/>
          <w:lang w:val="en-GB" w:eastAsia="en-US"/>
        </w:rPr>
      </w:pPr>
      <w:r w:rsidRPr="00F76854">
        <w:rPr>
          <w:rFonts w:ascii="Arial" w:hAnsi="Arial" w:cs="Arial"/>
          <w:sz w:val="24"/>
          <w:lang w:val="en-GB" w:eastAsia="en-US"/>
        </w:rPr>
        <w:t>dec</w:t>
      </w:r>
    </w:p>
    <w:p w14:paraId="1EF4721F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val="en-GB" w:eastAsia="en-US"/>
        </w:rPr>
      </w:pPr>
    </w:p>
    <w:p w14:paraId="4264023C" w14:textId="109E7F60" w:rsidR="007E7645" w:rsidRPr="002B1A99" w:rsidRDefault="00766C1E" w:rsidP="007E7645">
      <w:pPr>
        <w:pStyle w:val="Ttulo2"/>
      </w:pPr>
      <w:bookmarkStart w:id="11" w:name="ejercicio-1.8."/>
      <w:r>
        <w:t>PREGUNTA</w:t>
      </w:r>
      <w:r w:rsidRPr="002B1A99">
        <w:t xml:space="preserve"> </w:t>
      </w:r>
      <w:r w:rsidR="007E7645" w:rsidRPr="002B1A99">
        <w:t>1.8.</w:t>
      </w:r>
      <w:bookmarkEnd w:id="11"/>
    </w:p>
    <w:p w14:paraId="4AD12EA7" w14:textId="77777777" w:rsidR="00F76854" w:rsidRPr="00F76854" w:rsidRDefault="00F76854" w:rsidP="00294418">
      <w:pPr>
        <w:pStyle w:val="FirstParagraph"/>
      </w:pPr>
    </w:p>
    <w:p w14:paraId="11B69ADC" w14:textId="008D610F" w:rsidR="007E7645" w:rsidRPr="00F76854" w:rsidRDefault="000D2B99" w:rsidP="00294418">
      <w:pPr>
        <w:pStyle w:val="FirstParagraph"/>
      </w:pPr>
      <w:r w:rsidRPr="00F76854">
        <w:t xml:space="preserve">¿Qué función de R permite calcular </w:t>
      </w:r>
      <w:r w:rsidR="007654AA" w:rsidRPr="00F76854">
        <w:t>agregados por subgrupos sobre varias columnas a la vez</w:t>
      </w:r>
      <w:r w:rsidRPr="00F76854">
        <w:t>?</w:t>
      </w:r>
    </w:p>
    <w:p w14:paraId="5B8E90F0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280B2BC0" w14:textId="67FEBF74" w:rsidR="007654AA" w:rsidRPr="00F76854" w:rsidRDefault="007654AA" w:rsidP="007654AA">
      <w:pPr>
        <w:pStyle w:val="Textoindependiente"/>
        <w:numPr>
          <w:ilvl w:val="0"/>
          <w:numId w:val="26"/>
        </w:numPr>
        <w:rPr>
          <w:rFonts w:ascii="Arial" w:hAnsi="Arial" w:cs="Arial"/>
          <w:sz w:val="24"/>
          <w:lang w:val="en-GB" w:eastAsia="en-US"/>
        </w:rPr>
      </w:pPr>
      <w:r w:rsidRPr="00F76854">
        <w:rPr>
          <w:rFonts w:ascii="Arial" w:hAnsi="Arial" w:cs="Arial"/>
          <w:sz w:val="24"/>
          <w:lang w:val="en-GB" w:eastAsia="en-US"/>
        </w:rPr>
        <w:t>aggregate()</w:t>
      </w:r>
    </w:p>
    <w:p w14:paraId="765B180A" w14:textId="256ED5C2" w:rsidR="007654AA" w:rsidRPr="00F76854" w:rsidRDefault="007654AA" w:rsidP="007654AA">
      <w:pPr>
        <w:pStyle w:val="Textoindependiente"/>
        <w:numPr>
          <w:ilvl w:val="0"/>
          <w:numId w:val="26"/>
        </w:numPr>
        <w:rPr>
          <w:rFonts w:ascii="Arial" w:hAnsi="Arial" w:cs="Arial"/>
          <w:sz w:val="24"/>
          <w:lang w:val="en-GB" w:eastAsia="en-US"/>
        </w:rPr>
      </w:pPr>
      <w:r w:rsidRPr="00F76854">
        <w:rPr>
          <w:rFonts w:ascii="Arial" w:hAnsi="Arial" w:cs="Arial"/>
          <w:sz w:val="24"/>
          <w:lang w:val="en-GB" w:eastAsia="en-US"/>
        </w:rPr>
        <w:t>mean()</w:t>
      </w:r>
    </w:p>
    <w:p w14:paraId="202696AE" w14:textId="7D90CA94" w:rsidR="007654AA" w:rsidRPr="00F76854" w:rsidRDefault="007654AA" w:rsidP="007654AA">
      <w:pPr>
        <w:pStyle w:val="Textoindependiente"/>
        <w:numPr>
          <w:ilvl w:val="0"/>
          <w:numId w:val="26"/>
        </w:numPr>
        <w:rPr>
          <w:rFonts w:ascii="Arial" w:hAnsi="Arial" w:cs="Arial"/>
          <w:sz w:val="24"/>
          <w:lang w:val="en-GB" w:eastAsia="en-US"/>
        </w:rPr>
      </w:pPr>
      <w:proofErr w:type="spellStart"/>
      <w:r w:rsidRPr="00F76854">
        <w:rPr>
          <w:rFonts w:ascii="Arial" w:hAnsi="Arial" w:cs="Arial"/>
          <w:sz w:val="24"/>
          <w:lang w:val="en-GB" w:eastAsia="en-US"/>
        </w:rPr>
        <w:t>sapply</w:t>
      </w:r>
      <w:proofErr w:type="spellEnd"/>
      <w:r w:rsidRPr="00F76854">
        <w:rPr>
          <w:rFonts w:ascii="Arial" w:hAnsi="Arial" w:cs="Arial"/>
          <w:sz w:val="24"/>
          <w:lang w:val="en-GB" w:eastAsia="en-US"/>
        </w:rPr>
        <w:t>()</w:t>
      </w:r>
    </w:p>
    <w:p w14:paraId="1FB622A2" w14:textId="075B2BE5" w:rsidR="007654AA" w:rsidRPr="00F76854" w:rsidRDefault="007654AA" w:rsidP="007654AA">
      <w:pPr>
        <w:pStyle w:val="Textoindependiente"/>
        <w:numPr>
          <w:ilvl w:val="0"/>
          <w:numId w:val="26"/>
        </w:numPr>
        <w:rPr>
          <w:rFonts w:ascii="Arial" w:hAnsi="Arial" w:cs="Arial"/>
          <w:sz w:val="24"/>
          <w:lang w:val="en-GB" w:eastAsia="en-US"/>
        </w:rPr>
      </w:pPr>
      <w:proofErr w:type="spellStart"/>
      <w:r w:rsidRPr="00F76854">
        <w:rPr>
          <w:rFonts w:ascii="Arial" w:hAnsi="Arial" w:cs="Arial"/>
          <w:sz w:val="24"/>
          <w:lang w:val="en-GB" w:eastAsia="en-US"/>
        </w:rPr>
        <w:t>tapply</w:t>
      </w:r>
      <w:proofErr w:type="spellEnd"/>
      <w:r w:rsidRPr="00F76854">
        <w:rPr>
          <w:rFonts w:ascii="Arial" w:hAnsi="Arial" w:cs="Arial"/>
          <w:sz w:val="24"/>
          <w:lang w:val="en-GB" w:eastAsia="en-US"/>
        </w:rPr>
        <w:t>()</w:t>
      </w:r>
    </w:p>
    <w:p w14:paraId="4FAFA876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val="en-GB" w:eastAsia="en-US"/>
        </w:rPr>
      </w:pPr>
    </w:p>
    <w:p w14:paraId="3BC5F1D0" w14:textId="2B904133" w:rsidR="007E7645" w:rsidRPr="002B1A99" w:rsidRDefault="00766C1E" w:rsidP="007E7645">
      <w:pPr>
        <w:pStyle w:val="Ttulo2"/>
      </w:pPr>
      <w:bookmarkStart w:id="12" w:name="ejercicio-1.9."/>
      <w:r>
        <w:t>PREGUNTA</w:t>
      </w:r>
      <w:r w:rsidRPr="002B1A99">
        <w:t xml:space="preserve"> </w:t>
      </w:r>
      <w:r w:rsidR="009C65E6">
        <w:t>2</w:t>
      </w:r>
      <w:r w:rsidR="007E7645" w:rsidRPr="002B1A99">
        <w:t>.</w:t>
      </w:r>
      <w:r w:rsidR="009C65E6">
        <w:t>1</w:t>
      </w:r>
      <w:r w:rsidR="007E7645" w:rsidRPr="002B1A99">
        <w:t>.</w:t>
      </w:r>
      <w:bookmarkEnd w:id="12"/>
    </w:p>
    <w:p w14:paraId="54A891EB" w14:textId="77777777" w:rsidR="00F76854" w:rsidRPr="00F76854" w:rsidRDefault="00F76854" w:rsidP="00294418">
      <w:pPr>
        <w:pStyle w:val="FirstParagraph"/>
      </w:pPr>
    </w:p>
    <w:p w14:paraId="33DA8C55" w14:textId="68B00CFA" w:rsidR="007E7645" w:rsidRPr="00F76854" w:rsidRDefault="00294418" w:rsidP="00294418">
      <w:pPr>
        <w:pStyle w:val="FirstParagraph"/>
      </w:pPr>
      <w:r w:rsidRPr="00F76854">
        <w:t xml:space="preserve">¿Cuál de las siguientes funciones/métodos de </w:t>
      </w:r>
      <w:proofErr w:type="spellStart"/>
      <w:r w:rsidRPr="00F76854">
        <w:t>pyplot</w:t>
      </w:r>
      <w:proofErr w:type="spellEnd"/>
      <w:r w:rsidR="00590A8C">
        <w:t xml:space="preserve"> </w:t>
      </w:r>
      <w:r w:rsidRPr="00F76854">
        <w:t>se utiliza para insertar un texto con un</w:t>
      </w:r>
      <w:r w:rsidR="00D231B7">
        <w:t>a</w:t>
      </w:r>
      <w:r w:rsidRPr="00F76854">
        <w:t xml:space="preserve"> f</w:t>
      </w:r>
      <w:r w:rsidR="00590A8C">
        <w:t>lecha</w:t>
      </w:r>
      <w:r w:rsidRPr="00F76854">
        <w:t xml:space="preserve"> en los gráficos</w:t>
      </w:r>
      <w:r w:rsidR="00590A8C">
        <w:t xml:space="preserve"> de Python</w:t>
      </w:r>
      <w:r w:rsidRPr="00F76854">
        <w:t>?</w:t>
      </w:r>
    </w:p>
    <w:p w14:paraId="17C0C624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45EBD786" w14:textId="058BE9A4" w:rsidR="00294418" w:rsidRPr="00F76854" w:rsidRDefault="00294418" w:rsidP="00294418">
      <w:pPr>
        <w:pStyle w:val="Textoindependiente"/>
        <w:numPr>
          <w:ilvl w:val="0"/>
          <w:numId w:val="27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xlabel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1CB8EE3A" w14:textId="77777777" w:rsidR="00294418" w:rsidRPr="00F76854" w:rsidRDefault="00294418" w:rsidP="00294418">
      <w:pPr>
        <w:pStyle w:val="Textoindependiente"/>
        <w:numPr>
          <w:ilvl w:val="0"/>
          <w:numId w:val="27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annotate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638EE502" w14:textId="452E12B6" w:rsidR="00294418" w:rsidRPr="00F76854" w:rsidRDefault="00294418" w:rsidP="00294418">
      <w:pPr>
        <w:pStyle w:val="Textoindependiente"/>
        <w:numPr>
          <w:ilvl w:val="0"/>
          <w:numId w:val="27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title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1390AD42" w14:textId="61F2C853" w:rsidR="00294418" w:rsidRPr="00F76854" w:rsidRDefault="00294418" w:rsidP="00294418">
      <w:pPr>
        <w:pStyle w:val="Textoindependiente"/>
        <w:numPr>
          <w:ilvl w:val="0"/>
          <w:numId w:val="27"/>
        </w:numPr>
        <w:rPr>
          <w:rFonts w:ascii="Arial" w:hAnsi="Arial" w:cs="Arial"/>
          <w:sz w:val="24"/>
          <w:lang w:eastAsia="en-US"/>
        </w:rPr>
      </w:pPr>
      <w:proofErr w:type="spellStart"/>
      <w:r w:rsidRPr="00F76854">
        <w:rPr>
          <w:rFonts w:ascii="Arial" w:hAnsi="Arial" w:cs="Arial"/>
          <w:sz w:val="24"/>
          <w:lang w:eastAsia="en-US"/>
        </w:rPr>
        <w:t>text</w:t>
      </w:r>
      <w:proofErr w:type="spellEnd"/>
      <w:r w:rsidRPr="00F76854">
        <w:rPr>
          <w:rFonts w:ascii="Arial" w:hAnsi="Arial" w:cs="Arial"/>
          <w:sz w:val="24"/>
          <w:lang w:eastAsia="en-US"/>
        </w:rPr>
        <w:t>()</w:t>
      </w:r>
    </w:p>
    <w:p w14:paraId="39FBFDD5" w14:textId="77777777" w:rsidR="00F76854" w:rsidRPr="00F76854" w:rsidRDefault="00F76854" w:rsidP="00F76854">
      <w:pPr>
        <w:pStyle w:val="Textoindependiente"/>
        <w:rPr>
          <w:rFonts w:ascii="Arial" w:hAnsi="Arial" w:cs="Arial"/>
          <w:sz w:val="24"/>
          <w:lang w:eastAsia="en-US"/>
        </w:rPr>
      </w:pPr>
    </w:p>
    <w:p w14:paraId="4419099A" w14:textId="4C72432C" w:rsidR="007E7645" w:rsidRPr="002B1A99" w:rsidRDefault="00766C1E" w:rsidP="007E7645">
      <w:pPr>
        <w:pStyle w:val="Ttulo2"/>
      </w:pPr>
      <w:bookmarkStart w:id="13" w:name="ejercicio-1.10."/>
      <w:r>
        <w:lastRenderedPageBreak/>
        <w:t>PREGUNTA</w:t>
      </w:r>
      <w:r w:rsidRPr="002B1A99">
        <w:t xml:space="preserve"> </w:t>
      </w:r>
      <w:r w:rsidR="00294418">
        <w:t>2</w:t>
      </w:r>
      <w:r w:rsidR="007E7645" w:rsidRPr="002B1A99">
        <w:t>.</w:t>
      </w:r>
      <w:r w:rsidR="00294418">
        <w:t>2</w:t>
      </w:r>
      <w:r w:rsidR="007E7645" w:rsidRPr="002B1A99">
        <w:t>.</w:t>
      </w:r>
      <w:bookmarkEnd w:id="13"/>
    </w:p>
    <w:p w14:paraId="295A6642" w14:textId="6DBD2E06" w:rsidR="002B1A99" w:rsidRDefault="00F76854">
      <w:pPr>
        <w:suppressAutoHyphens w:val="0"/>
        <w:jc w:val="left"/>
        <w:rPr>
          <w:rFonts w:ascii="Arial" w:hAnsi="Arial" w:cs="Arial"/>
          <w:sz w:val="24"/>
        </w:rPr>
      </w:pPr>
      <w:bookmarkStart w:id="14" w:name="ejercicio-2"/>
      <w:r>
        <w:rPr>
          <w:rFonts w:ascii="Arial" w:hAnsi="Arial" w:cs="Arial"/>
          <w:sz w:val="24"/>
        </w:rPr>
        <w:t>¿Cuál de las siguientes expresiones no es ni un</w:t>
      </w:r>
      <w:r w:rsidR="005D75D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lista, ni un diccionario, ni una tupla</w:t>
      </w:r>
      <w:r w:rsidR="00590A8C">
        <w:rPr>
          <w:rFonts w:ascii="Arial" w:hAnsi="Arial" w:cs="Arial"/>
          <w:sz w:val="24"/>
        </w:rPr>
        <w:t xml:space="preserve"> de Python</w:t>
      </w:r>
      <w:r>
        <w:rPr>
          <w:rFonts w:ascii="Arial" w:hAnsi="Arial" w:cs="Arial"/>
          <w:sz w:val="24"/>
        </w:rPr>
        <w:t>?</w:t>
      </w:r>
    </w:p>
    <w:p w14:paraId="32EE5347" w14:textId="77777777" w:rsidR="00F76854" w:rsidRDefault="00F76854">
      <w:pPr>
        <w:suppressAutoHyphens w:val="0"/>
        <w:jc w:val="left"/>
        <w:rPr>
          <w:rFonts w:ascii="Arial" w:hAnsi="Arial" w:cs="Arial"/>
          <w:sz w:val="24"/>
        </w:rPr>
      </w:pPr>
    </w:p>
    <w:p w14:paraId="61649B50" w14:textId="530456F2" w:rsidR="00F76854" w:rsidRPr="00F76854" w:rsidRDefault="005D75D3" w:rsidP="00F76854">
      <w:pPr>
        <w:pStyle w:val="Textoindependiente"/>
        <w:numPr>
          <w:ilvl w:val="0"/>
          <w:numId w:val="28"/>
        </w:numPr>
        <w:rPr>
          <w:rFonts w:ascii="Arial" w:hAnsi="Arial" w:cs="Arial"/>
          <w:sz w:val="24"/>
          <w:lang w:eastAsia="en-US"/>
        </w:rPr>
      </w:pPr>
      <w:r w:rsidRPr="005D75D3">
        <w:rPr>
          <w:rFonts w:ascii="Arial" w:hAnsi="Arial" w:cs="Arial"/>
          <w:sz w:val="24"/>
          <w:lang w:eastAsia="en-US"/>
        </w:rPr>
        <w:t>{'x':3, 'y':'</w:t>
      </w:r>
      <w:proofErr w:type="spellStart"/>
      <w:r w:rsidRPr="005D75D3">
        <w:rPr>
          <w:rFonts w:ascii="Arial" w:hAnsi="Arial" w:cs="Arial"/>
          <w:sz w:val="24"/>
          <w:lang w:eastAsia="en-US"/>
        </w:rPr>
        <w:t>abc</w:t>
      </w:r>
      <w:proofErr w:type="spellEnd"/>
      <w:r w:rsidRPr="005D75D3">
        <w:rPr>
          <w:rFonts w:ascii="Arial" w:hAnsi="Arial" w:cs="Arial"/>
          <w:sz w:val="24"/>
          <w:lang w:eastAsia="en-US"/>
        </w:rPr>
        <w:t>', 'z':(5,3)}</w:t>
      </w:r>
    </w:p>
    <w:p w14:paraId="6BA72F7D" w14:textId="5BF0BAAE" w:rsidR="00F76854" w:rsidRPr="00F76854" w:rsidRDefault="005D75D3" w:rsidP="00F76854">
      <w:pPr>
        <w:pStyle w:val="Textoindependiente"/>
        <w:numPr>
          <w:ilvl w:val="0"/>
          <w:numId w:val="28"/>
        </w:numPr>
        <w:rPr>
          <w:rFonts w:ascii="Arial" w:hAnsi="Arial" w:cs="Arial"/>
          <w:sz w:val="24"/>
          <w:lang w:eastAsia="en-US"/>
        </w:rPr>
      </w:pPr>
      <w:r w:rsidRPr="005D75D3">
        <w:rPr>
          <w:rFonts w:ascii="Arial" w:hAnsi="Arial" w:cs="Arial"/>
          <w:sz w:val="24"/>
          <w:lang w:eastAsia="en-US"/>
        </w:rPr>
        <w:t>('foo',3.1416,[1,6])</w:t>
      </w:r>
    </w:p>
    <w:p w14:paraId="3326CFC5" w14:textId="36A99BFC" w:rsidR="005D75D3" w:rsidRDefault="005D75D3" w:rsidP="00F76854">
      <w:pPr>
        <w:pStyle w:val="Textoindependiente"/>
        <w:numPr>
          <w:ilvl w:val="0"/>
          <w:numId w:val="28"/>
        </w:numPr>
        <w:rPr>
          <w:rFonts w:ascii="Arial" w:hAnsi="Arial" w:cs="Arial"/>
          <w:sz w:val="24"/>
          <w:lang w:eastAsia="en-US"/>
        </w:rPr>
      </w:pPr>
      <w:proofErr w:type="spellStart"/>
      <w:r w:rsidRPr="005D75D3">
        <w:rPr>
          <w:rFonts w:ascii="Arial" w:hAnsi="Arial" w:cs="Arial"/>
          <w:sz w:val="24"/>
          <w:lang w:eastAsia="en-US"/>
        </w:rPr>
        <w:t>np.array</w:t>
      </w:r>
      <w:proofErr w:type="spellEnd"/>
      <w:r w:rsidRPr="005D75D3">
        <w:rPr>
          <w:rFonts w:ascii="Arial" w:hAnsi="Arial" w:cs="Arial"/>
          <w:sz w:val="24"/>
          <w:lang w:eastAsia="en-US"/>
        </w:rPr>
        <w:t>(</w:t>
      </w:r>
      <w:proofErr w:type="spellStart"/>
      <w:r w:rsidRPr="005D75D3">
        <w:rPr>
          <w:rFonts w:ascii="Arial" w:hAnsi="Arial" w:cs="Arial"/>
          <w:sz w:val="24"/>
          <w:lang w:eastAsia="en-US"/>
        </w:rPr>
        <w:t>range</w:t>
      </w:r>
      <w:proofErr w:type="spellEnd"/>
      <w:r w:rsidRPr="005D75D3">
        <w:rPr>
          <w:rFonts w:ascii="Arial" w:hAnsi="Arial" w:cs="Arial"/>
          <w:sz w:val="24"/>
          <w:lang w:eastAsia="en-US"/>
        </w:rPr>
        <w:t>(1,7))</w:t>
      </w:r>
    </w:p>
    <w:p w14:paraId="07D5D00A" w14:textId="51A7F31F" w:rsidR="00F76854" w:rsidRPr="00F76854" w:rsidRDefault="005D75D3" w:rsidP="00F76854">
      <w:pPr>
        <w:pStyle w:val="Textoindependiente"/>
        <w:numPr>
          <w:ilvl w:val="0"/>
          <w:numId w:val="28"/>
        </w:numPr>
        <w:rPr>
          <w:rFonts w:ascii="Arial" w:hAnsi="Arial" w:cs="Arial"/>
          <w:sz w:val="24"/>
          <w:lang w:eastAsia="en-US"/>
        </w:rPr>
      </w:pPr>
      <w:r w:rsidRPr="005D75D3">
        <w:rPr>
          <w:rFonts w:ascii="Arial" w:hAnsi="Arial" w:cs="Arial"/>
          <w:sz w:val="24"/>
          <w:lang w:eastAsia="en-US"/>
        </w:rPr>
        <w:t>[ 'bar', 987, None ]</w:t>
      </w:r>
    </w:p>
    <w:p w14:paraId="5FA2B1C0" w14:textId="77777777" w:rsidR="00F76854" w:rsidRDefault="00F76854">
      <w:pPr>
        <w:suppressAutoHyphens w:val="0"/>
        <w:jc w:val="left"/>
        <w:rPr>
          <w:rFonts w:ascii="Arial" w:hAnsi="Arial" w:cs="Arial"/>
          <w:sz w:val="24"/>
        </w:rPr>
      </w:pPr>
    </w:p>
    <w:p w14:paraId="4142C982" w14:textId="3C53A539" w:rsidR="00F76854" w:rsidRDefault="00F76854">
      <w:pPr>
        <w:suppressAutoHyphens w:val="0"/>
        <w:jc w:val="left"/>
        <w:rPr>
          <w:rFonts w:ascii="Arial" w:hAnsi="Arial" w:cs="Arial"/>
          <w:sz w:val="24"/>
        </w:rPr>
      </w:pPr>
    </w:p>
    <w:p w14:paraId="6CCF907A" w14:textId="38E1FC60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3</w:t>
      </w:r>
      <w:r w:rsidRPr="002B1A99">
        <w:t>.</w:t>
      </w:r>
    </w:p>
    <w:p w14:paraId="71E69599" w14:textId="6FF0820F" w:rsidR="005D75D3" w:rsidRDefault="00565C95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significa </w:t>
      </w:r>
      <w:r w:rsidRPr="00565C95">
        <w:rPr>
          <w:rFonts w:ascii="Arial" w:hAnsi="Arial" w:cs="Arial"/>
          <w:i/>
          <w:iCs/>
          <w:sz w:val="24"/>
        </w:rPr>
        <w:t xml:space="preserve">Fancy </w:t>
      </w:r>
      <w:proofErr w:type="spellStart"/>
      <w:r w:rsidRPr="00565C95">
        <w:rPr>
          <w:rFonts w:ascii="Arial" w:hAnsi="Arial" w:cs="Arial"/>
          <w:i/>
          <w:iCs/>
          <w:sz w:val="24"/>
        </w:rPr>
        <w:t>indexing</w:t>
      </w:r>
      <w:proofErr w:type="spellEnd"/>
      <w:r>
        <w:rPr>
          <w:rFonts w:ascii="Arial" w:hAnsi="Arial" w:cs="Arial"/>
          <w:sz w:val="24"/>
        </w:rPr>
        <w:t>?</w:t>
      </w:r>
    </w:p>
    <w:p w14:paraId="36060365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1FBD1A6D" w14:textId="02A3C800" w:rsidR="005D75D3" w:rsidRPr="00F76854" w:rsidRDefault="00565C95" w:rsidP="00565C95">
      <w:pPr>
        <w:pStyle w:val="Textoindependiente"/>
        <w:numPr>
          <w:ilvl w:val="0"/>
          <w:numId w:val="29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 xml:space="preserve">Es </w:t>
      </w:r>
      <w:r w:rsidR="00383D0D">
        <w:rPr>
          <w:rFonts w:ascii="Arial" w:hAnsi="Arial" w:cs="Arial"/>
          <w:sz w:val="24"/>
          <w:lang w:eastAsia="en-US"/>
        </w:rPr>
        <w:t>una forma divertida</w:t>
      </w:r>
      <w:r>
        <w:rPr>
          <w:rFonts w:ascii="Arial" w:hAnsi="Arial" w:cs="Arial"/>
          <w:sz w:val="24"/>
          <w:lang w:eastAsia="en-US"/>
        </w:rPr>
        <w:t xml:space="preserve"> de programar en Python</w:t>
      </w:r>
    </w:p>
    <w:p w14:paraId="59BB3A8F" w14:textId="08EF8D95" w:rsidR="00565C95" w:rsidRPr="00F76854" w:rsidRDefault="00383D0D" w:rsidP="00565C95">
      <w:pPr>
        <w:pStyle w:val="Textoindependiente"/>
        <w:numPr>
          <w:ilvl w:val="0"/>
          <w:numId w:val="29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Sirve para generar une clave primaria de una tabla</w:t>
      </w:r>
    </w:p>
    <w:p w14:paraId="347A5899" w14:textId="12447849" w:rsidR="005D75D3" w:rsidRDefault="00565C95" w:rsidP="00565C95">
      <w:pPr>
        <w:pStyle w:val="Textoindependiente"/>
        <w:numPr>
          <w:ilvl w:val="0"/>
          <w:numId w:val="29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Es la indexación de los objetos Pandas</w:t>
      </w:r>
    </w:p>
    <w:p w14:paraId="15877E73" w14:textId="77777777" w:rsidR="00565C95" w:rsidRPr="00F76854" w:rsidRDefault="00565C95" w:rsidP="00565C95">
      <w:pPr>
        <w:pStyle w:val="Textoindependiente"/>
        <w:numPr>
          <w:ilvl w:val="0"/>
          <w:numId w:val="29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Son filtros lógicos</w:t>
      </w:r>
    </w:p>
    <w:p w14:paraId="6CEEF54D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26457EE3" w14:textId="716F4C85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4</w:t>
      </w:r>
      <w:r w:rsidRPr="002B1A99">
        <w:t>.</w:t>
      </w:r>
    </w:p>
    <w:p w14:paraId="5321A44E" w14:textId="22B05734" w:rsidR="005D75D3" w:rsidRDefault="00383D0D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de las siguientes expresiones de Python no es correcta?</w:t>
      </w:r>
    </w:p>
    <w:p w14:paraId="4CA91602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0DBE241F" w14:textId="077761DC" w:rsidR="005D75D3" w:rsidRPr="00F76854" w:rsidRDefault="00383D0D" w:rsidP="00565C95">
      <w:pPr>
        <w:pStyle w:val="Textoindependiente"/>
        <w:numPr>
          <w:ilvl w:val="0"/>
          <w:numId w:val="30"/>
        </w:numPr>
        <w:rPr>
          <w:rFonts w:ascii="Arial" w:hAnsi="Arial" w:cs="Arial"/>
          <w:sz w:val="24"/>
          <w:lang w:eastAsia="en-US"/>
        </w:rPr>
      </w:pPr>
      <w:r w:rsidRPr="00383D0D">
        <w:rPr>
          <w:rFonts w:ascii="Arial" w:hAnsi="Arial" w:cs="Arial"/>
          <w:sz w:val="24"/>
          <w:lang w:eastAsia="en-US"/>
        </w:rPr>
        <w:t>"spam"*3</w:t>
      </w:r>
    </w:p>
    <w:p w14:paraId="527C611F" w14:textId="19CB4886" w:rsidR="005D75D3" w:rsidRPr="00F76854" w:rsidRDefault="00383D0D" w:rsidP="00565C95">
      <w:pPr>
        <w:pStyle w:val="Textoindependiente"/>
        <w:numPr>
          <w:ilvl w:val="0"/>
          <w:numId w:val="30"/>
        </w:numPr>
        <w:rPr>
          <w:rFonts w:ascii="Arial" w:hAnsi="Arial" w:cs="Arial"/>
          <w:sz w:val="24"/>
          <w:lang w:eastAsia="en-US"/>
        </w:rPr>
      </w:pPr>
      <w:r w:rsidRPr="00383D0D">
        <w:rPr>
          <w:rFonts w:ascii="Arial" w:hAnsi="Arial" w:cs="Arial"/>
          <w:sz w:val="24"/>
          <w:lang w:eastAsia="en-US"/>
        </w:rPr>
        <w:t>"4" + "5"</w:t>
      </w:r>
    </w:p>
    <w:p w14:paraId="08A6D462" w14:textId="409C9649" w:rsidR="005D75D3" w:rsidRDefault="00383D0D" w:rsidP="00565C95">
      <w:pPr>
        <w:pStyle w:val="Textoindependiente"/>
        <w:numPr>
          <w:ilvl w:val="0"/>
          <w:numId w:val="30"/>
        </w:numPr>
        <w:rPr>
          <w:rFonts w:ascii="Arial" w:hAnsi="Arial" w:cs="Arial"/>
          <w:sz w:val="24"/>
          <w:lang w:eastAsia="en-US"/>
        </w:rPr>
      </w:pPr>
      <w:r w:rsidRPr="00383D0D">
        <w:rPr>
          <w:rFonts w:ascii="Arial" w:hAnsi="Arial" w:cs="Arial"/>
          <w:sz w:val="24"/>
          <w:lang w:eastAsia="en-US"/>
        </w:rPr>
        <w:t>"4" _ "5"</w:t>
      </w:r>
    </w:p>
    <w:p w14:paraId="032E5938" w14:textId="46806308" w:rsidR="005D75D3" w:rsidRPr="00F76854" w:rsidRDefault="00383D0D" w:rsidP="00565C95">
      <w:pPr>
        <w:pStyle w:val="Textoindependiente"/>
        <w:numPr>
          <w:ilvl w:val="0"/>
          <w:numId w:val="30"/>
        </w:numPr>
        <w:rPr>
          <w:rFonts w:ascii="Arial" w:hAnsi="Arial" w:cs="Arial"/>
          <w:sz w:val="24"/>
          <w:lang w:eastAsia="en-US"/>
        </w:rPr>
      </w:pPr>
      <w:r w:rsidRPr="00383D0D">
        <w:rPr>
          <w:rFonts w:ascii="Arial" w:hAnsi="Arial" w:cs="Arial"/>
          <w:sz w:val="24"/>
          <w:lang w:eastAsia="en-US"/>
        </w:rPr>
        <w:t>"HOLADIOS"[3:]</w:t>
      </w:r>
    </w:p>
    <w:p w14:paraId="242173DD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3266B9CF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29F3007C" w14:textId="470F977A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5</w:t>
      </w:r>
      <w:r w:rsidRPr="002B1A99">
        <w:t>.</w:t>
      </w:r>
    </w:p>
    <w:p w14:paraId="6A66570E" w14:textId="0382929B" w:rsidR="005D75D3" w:rsidRDefault="00BF352E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383D0D">
        <w:rPr>
          <w:rFonts w:ascii="Arial" w:hAnsi="Arial" w:cs="Arial"/>
          <w:sz w:val="24"/>
        </w:rPr>
        <w:t xml:space="preserve">Qué método de </w:t>
      </w:r>
      <w:r>
        <w:rPr>
          <w:rFonts w:ascii="Arial" w:hAnsi="Arial" w:cs="Arial"/>
          <w:sz w:val="24"/>
        </w:rPr>
        <w:t xml:space="preserve">los objetos Pandas </w:t>
      </w:r>
      <w:r w:rsidR="00383D0D">
        <w:rPr>
          <w:rFonts w:ascii="Arial" w:hAnsi="Arial" w:cs="Arial"/>
          <w:sz w:val="24"/>
        </w:rPr>
        <w:t xml:space="preserve">permite </w:t>
      </w:r>
      <w:r>
        <w:rPr>
          <w:rFonts w:ascii="Arial" w:hAnsi="Arial" w:cs="Arial"/>
          <w:sz w:val="24"/>
        </w:rPr>
        <w:t xml:space="preserve">saber el tipo interno de sus columnas? </w:t>
      </w:r>
    </w:p>
    <w:p w14:paraId="7326B542" w14:textId="77777777" w:rsidR="005D75D3" w:rsidRDefault="005D75D3" w:rsidP="00BF352E">
      <w:pPr>
        <w:suppressAutoHyphens w:val="0"/>
        <w:jc w:val="left"/>
        <w:rPr>
          <w:rFonts w:ascii="Arial" w:hAnsi="Arial" w:cs="Arial"/>
          <w:sz w:val="24"/>
        </w:rPr>
      </w:pPr>
    </w:p>
    <w:p w14:paraId="611C1DA1" w14:textId="1E643C3C" w:rsidR="005D75D3" w:rsidRPr="00F76854" w:rsidRDefault="00BF352E" w:rsidP="00565C95">
      <w:pPr>
        <w:pStyle w:val="Textoindependiente"/>
        <w:numPr>
          <w:ilvl w:val="0"/>
          <w:numId w:val="31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.values</w:t>
      </w:r>
    </w:p>
    <w:p w14:paraId="0EA9838E" w14:textId="7334738B" w:rsidR="005D75D3" w:rsidRDefault="00BF352E" w:rsidP="00565C95">
      <w:pPr>
        <w:pStyle w:val="Textoindependiente"/>
        <w:numPr>
          <w:ilvl w:val="0"/>
          <w:numId w:val="31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.index</w:t>
      </w:r>
    </w:p>
    <w:p w14:paraId="4A0D5B2A" w14:textId="77777777" w:rsidR="00BF352E" w:rsidRPr="00F76854" w:rsidRDefault="00BF352E" w:rsidP="00BF352E">
      <w:pPr>
        <w:pStyle w:val="Textoindependiente"/>
        <w:numPr>
          <w:ilvl w:val="0"/>
          <w:numId w:val="31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</w:t>
      </w:r>
      <w:proofErr w:type="spellStart"/>
      <w:r>
        <w:rPr>
          <w:rFonts w:ascii="Arial" w:hAnsi="Arial" w:cs="Arial"/>
          <w:sz w:val="24"/>
          <w:lang w:eastAsia="en-US"/>
        </w:rPr>
        <w:t>dtypes</w:t>
      </w:r>
      <w:proofErr w:type="spellEnd"/>
    </w:p>
    <w:p w14:paraId="3E418273" w14:textId="7B794271" w:rsidR="00BF352E" w:rsidRDefault="00BF352E" w:rsidP="00565C95">
      <w:pPr>
        <w:pStyle w:val="Textoindependiente"/>
        <w:numPr>
          <w:ilvl w:val="0"/>
          <w:numId w:val="31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.columns</w:t>
      </w:r>
    </w:p>
    <w:p w14:paraId="46375CD9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54F1D862" w14:textId="0B96FA87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6</w:t>
      </w:r>
      <w:r w:rsidRPr="002B1A99">
        <w:t>.</w:t>
      </w:r>
    </w:p>
    <w:p w14:paraId="277BD850" w14:textId="77777777" w:rsidR="001C604E" w:rsidRDefault="001C604E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5D07027D" w14:textId="73BFFDE3" w:rsidR="005D75D3" w:rsidRDefault="001C604E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el formato que permite “conservar” cualquier objeto de Python?</w:t>
      </w:r>
    </w:p>
    <w:p w14:paraId="70F75BE9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5C8DE610" w14:textId="4CB2A9A6" w:rsidR="005D75D3" w:rsidRDefault="001C604E" w:rsidP="00565C95">
      <w:pPr>
        <w:pStyle w:val="Textoindependiente"/>
        <w:numPr>
          <w:ilvl w:val="0"/>
          <w:numId w:val="32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csv</w:t>
      </w:r>
    </w:p>
    <w:p w14:paraId="40EFB01E" w14:textId="1D3DA20F" w:rsidR="001C604E" w:rsidRDefault="001C604E" w:rsidP="00565C95">
      <w:pPr>
        <w:pStyle w:val="Textoindependiente"/>
        <w:numPr>
          <w:ilvl w:val="0"/>
          <w:numId w:val="32"/>
        </w:numPr>
        <w:rPr>
          <w:rFonts w:ascii="Arial" w:hAnsi="Arial" w:cs="Arial"/>
          <w:sz w:val="24"/>
          <w:lang w:eastAsia="en-US"/>
        </w:rPr>
      </w:pPr>
      <w:proofErr w:type="spellStart"/>
      <w:r>
        <w:rPr>
          <w:rFonts w:ascii="Arial" w:hAnsi="Arial" w:cs="Arial"/>
          <w:sz w:val="24"/>
          <w:lang w:eastAsia="en-US"/>
        </w:rPr>
        <w:t>RData</w:t>
      </w:r>
      <w:proofErr w:type="spellEnd"/>
    </w:p>
    <w:p w14:paraId="607EDFCE" w14:textId="62443DC0" w:rsidR="001C604E" w:rsidRDefault="001C604E" w:rsidP="00565C95">
      <w:pPr>
        <w:pStyle w:val="Textoindependiente"/>
        <w:numPr>
          <w:ilvl w:val="0"/>
          <w:numId w:val="32"/>
        </w:numPr>
        <w:rPr>
          <w:rFonts w:ascii="Arial" w:hAnsi="Arial" w:cs="Arial"/>
          <w:sz w:val="24"/>
          <w:lang w:eastAsia="en-US"/>
        </w:rPr>
      </w:pPr>
      <w:proofErr w:type="spellStart"/>
      <w:r>
        <w:rPr>
          <w:rFonts w:ascii="Arial" w:hAnsi="Arial" w:cs="Arial"/>
          <w:sz w:val="24"/>
          <w:lang w:eastAsia="en-US"/>
        </w:rPr>
        <w:t>pickle</w:t>
      </w:r>
      <w:proofErr w:type="spellEnd"/>
    </w:p>
    <w:p w14:paraId="4D1639EB" w14:textId="43281525" w:rsidR="001C604E" w:rsidRPr="00F76854" w:rsidRDefault="001C604E" w:rsidP="00565C95">
      <w:pPr>
        <w:pStyle w:val="Textoindependiente"/>
        <w:numPr>
          <w:ilvl w:val="0"/>
          <w:numId w:val="32"/>
        </w:numPr>
        <w:rPr>
          <w:rFonts w:ascii="Arial" w:hAnsi="Arial" w:cs="Arial"/>
          <w:sz w:val="24"/>
          <w:lang w:eastAsia="en-US"/>
        </w:rPr>
      </w:pPr>
      <w:proofErr w:type="spellStart"/>
      <w:r>
        <w:rPr>
          <w:rFonts w:ascii="Arial" w:hAnsi="Arial" w:cs="Arial"/>
          <w:sz w:val="24"/>
          <w:lang w:eastAsia="en-US"/>
        </w:rPr>
        <w:t>json</w:t>
      </w:r>
      <w:proofErr w:type="spellEnd"/>
    </w:p>
    <w:p w14:paraId="17F176F8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256DD8A5" w14:textId="6E5F6D4E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7</w:t>
      </w:r>
      <w:r w:rsidRPr="002B1A99">
        <w:t>.</w:t>
      </w:r>
    </w:p>
    <w:p w14:paraId="447FCDCB" w14:textId="77777777" w:rsidR="00EE717B" w:rsidRDefault="00EE717B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021CEF89" w14:textId="519CE05D" w:rsidR="005D75D3" w:rsidRDefault="00EE717B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de estas funciones no necesita del método .</w:t>
      </w:r>
      <w:proofErr w:type="spellStart"/>
      <w:r>
        <w:rPr>
          <w:rFonts w:ascii="Arial" w:hAnsi="Arial" w:cs="Arial"/>
          <w:sz w:val="24"/>
        </w:rPr>
        <w:t>groupby</w:t>
      </w:r>
      <w:proofErr w:type="spellEnd"/>
      <w:r>
        <w:rPr>
          <w:rFonts w:ascii="Arial" w:hAnsi="Arial" w:cs="Arial"/>
          <w:sz w:val="24"/>
        </w:rPr>
        <w:t xml:space="preserve">() para poder generar agregados de subgrupos en Python? </w:t>
      </w:r>
    </w:p>
    <w:p w14:paraId="2B1E1A16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3CDB8421" w14:textId="304D0965" w:rsidR="005D75D3" w:rsidRPr="00F76854" w:rsidRDefault="00EE717B" w:rsidP="00565C95">
      <w:pPr>
        <w:pStyle w:val="Textoindependiente"/>
        <w:numPr>
          <w:ilvl w:val="0"/>
          <w:numId w:val="33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</w:t>
      </w:r>
      <w:proofErr w:type="spellStart"/>
      <w:r>
        <w:rPr>
          <w:rFonts w:ascii="Arial" w:hAnsi="Arial" w:cs="Arial"/>
          <w:sz w:val="24"/>
          <w:lang w:eastAsia="en-US"/>
        </w:rPr>
        <w:t>filter</w:t>
      </w:r>
      <w:proofErr w:type="spellEnd"/>
      <w:r>
        <w:rPr>
          <w:rFonts w:ascii="Arial" w:hAnsi="Arial" w:cs="Arial"/>
          <w:sz w:val="24"/>
          <w:lang w:eastAsia="en-US"/>
        </w:rPr>
        <w:t>()</w:t>
      </w:r>
    </w:p>
    <w:p w14:paraId="56D03B01" w14:textId="77777777" w:rsidR="00EE717B" w:rsidRDefault="00EE717B" w:rsidP="00EE717B">
      <w:pPr>
        <w:pStyle w:val="Textoindependiente"/>
        <w:numPr>
          <w:ilvl w:val="0"/>
          <w:numId w:val="33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</w:t>
      </w:r>
      <w:proofErr w:type="spellStart"/>
      <w:r>
        <w:rPr>
          <w:rFonts w:ascii="Arial" w:hAnsi="Arial" w:cs="Arial"/>
          <w:sz w:val="24"/>
          <w:lang w:eastAsia="en-US"/>
        </w:rPr>
        <w:t>pivot_table</w:t>
      </w:r>
      <w:proofErr w:type="spellEnd"/>
      <w:r>
        <w:rPr>
          <w:rFonts w:ascii="Arial" w:hAnsi="Arial" w:cs="Arial"/>
          <w:sz w:val="24"/>
          <w:lang w:eastAsia="en-US"/>
        </w:rPr>
        <w:t>()</w:t>
      </w:r>
    </w:p>
    <w:p w14:paraId="4C68B111" w14:textId="029B10ED" w:rsidR="005D75D3" w:rsidRDefault="00EE717B" w:rsidP="00565C95">
      <w:pPr>
        <w:pStyle w:val="Textoindependiente"/>
        <w:numPr>
          <w:ilvl w:val="0"/>
          <w:numId w:val="33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.</w:t>
      </w:r>
      <w:proofErr w:type="spellStart"/>
      <w:r>
        <w:rPr>
          <w:rFonts w:ascii="Arial" w:hAnsi="Arial" w:cs="Arial"/>
          <w:sz w:val="24"/>
          <w:lang w:eastAsia="en-US"/>
        </w:rPr>
        <w:t>agg</w:t>
      </w:r>
      <w:proofErr w:type="spellEnd"/>
      <w:r>
        <w:rPr>
          <w:rFonts w:ascii="Arial" w:hAnsi="Arial" w:cs="Arial"/>
          <w:sz w:val="24"/>
          <w:lang w:eastAsia="en-US"/>
        </w:rPr>
        <w:t>()</w:t>
      </w:r>
    </w:p>
    <w:p w14:paraId="5B6F604F" w14:textId="4753C3B2" w:rsidR="00EE717B" w:rsidRPr="00EE717B" w:rsidRDefault="00EE717B" w:rsidP="00EE717B">
      <w:pPr>
        <w:pStyle w:val="Textoindependiente"/>
        <w:numPr>
          <w:ilvl w:val="0"/>
          <w:numId w:val="33"/>
        </w:numPr>
        <w:rPr>
          <w:rFonts w:ascii="Arial" w:hAnsi="Arial" w:cs="Arial"/>
          <w:sz w:val="24"/>
          <w:lang w:eastAsia="en-US"/>
        </w:rPr>
      </w:pPr>
      <w:r w:rsidRPr="00EE717B">
        <w:rPr>
          <w:rFonts w:ascii="Arial" w:hAnsi="Arial" w:cs="Arial"/>
          <w:sz w:val="24"/>
          <w:lang w:eastAsia="en-US"/>
        </w:rPr>
        <w:t>.</w:t>
      </w:r>
      <w:proofErr w:type="spellStart"/>
      <w:r w:rsidRPr="00EE717B">
        <w:rPr>
          <w:rFonts w:ascii="Arial" w:hAnsi="Arial" w:cs="Arial"/>
          <w:sz w:val="24"/>
          <w:lang w:eastAsia="en-US"/>
        </w:rPr>
        <w:t>transform</w:t>
      </w:r>
      <w:proofErr w:type="spellEnd"/>
      <w:r w:rsidRPr="00EE717B">
        <w:rPr>
          <w:rFonts w:ascii="Arial" w:hAnsi="Arial" w:cs="Arial"/>
          <w:sz w:val="24"/>
          <w:lang w:eastAsia="en-US"/>
        </w:rPr>
        <w:t>()</w:t>
      </w:r>
    </w:p>
    <w:p w14:paraId="51C17B15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069BBFB5" w14:textId="0CECA177" w:rsidR="005D75D3" w:rsidRPr="002B1A99" w:rsidRDefault="005D75D3" w:rsidP="005D75D3">
      <w:pPr>
        <w:pStyle w:val="Ttulo2"/>
      </w:pPr>
      <w:r>
        <w:t>PREGUNTA</w:t>
      </w:r>
      <w:r w:rsidRPr="002B1A99">
        <w:t xml:space="preserve"> </w:t>
      </w:r>
      <w:r>
        <w:t>2</w:t>
      </w:r>
      <w:r w:rsidRPr="002B1A99">
        <w:t>.</w:t>
      </w:r>
      <w:r>
        <w:t>8</w:t>
      </w:r>
      <w:r w:rsidRPr="002B1A99">
        <w:t>.</w:t>
      </w:r>
    </w:p>
    <w:p w14:paraId="20162586" w14:textId="29BB996C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D231B7">
        <w:rPr>
          <w:rFonts w:ascii="Arial" w:hAnsi="Arial" w:cs="Arial"/>
          <w:sz w:val="24"/>
        </w:rPr>
        <w:t xml:space="preserve">Qué formato permite obtener el día de la semana de una fecha mediante la función </w:t>
      </w:r>
      <w:proofErr w:type="spellStart"/>
      <w:r w:rsidR="00D231B7" w:rsidRPr="00D231B7">
        <w:rPr>
          <w:rFonts w:ascii="Arial" w:hAnsi="Arial" w:cs="Arial"/>
          <w:sz w:val="24"/>
        </w:rPr>
        <w:t>strftime</w:t>
      </w:r>
      <w:proofErr w:type="spellEnd"/>
      <w:r w:rsidR="00D231B7" w:rsidRPr="00D231B7">
        <w:rPr>
          <w:rFonts w:ascii="Arial" w:hAnsi="Arial" w:cs="Arial"/>
          <w:sz w:val="24"/>
        </w:rPr>
        <w:t>(</w:t>
      </w:r>
      <w:r w:rsidR="00D231B7">
        <w:rPr>
          <w:rFonts w:ascii="Arial" w:hAnsi="Arial" w:cs="Arial"/>
          <w:sz w:val="24"/>
        </w:rPr>
        <w:t>) de Python</w:t>
      </w:r>
      <w:r>
        <w:rPr>
          <w:rFonts w:ascii="Arial" w:hAnsi="Arial" w:cs="Arial"/>
          <w:sz w:val="24"/>
        </w:rPr>
        <w:t>?</w:t>
      </w:r>
    </w:p>
    <w:p w14:paraId="0CAA43F3" w14:textId="77777777" w:rsidR="005D75D3" w:rsidRDefault="005D75D3" w:rsidP="005D75D3">
      <w:pPr>
        <w:suppressAutoHyphens w:val="0"/>
        <w:jc w:val="left"/>
        <w:rPr>
          <w:rFonts w:ascii="Arial" w:hAnsi="Arial" w:cs="Arial"/>
          <w:sz w:val="24"/>
        </w:rPr>
      </w:pPr>
    </w:p>
    <w:p w14:paraId="7AFD7294" w14:textId="264767A6" w:rsidR="005D75D3" w:rsidRDefault="00D231B7" w:rsidP="00565C95">
      <w:pPr>
        <w:pStyle w:val="Textoindependiente"/>
        <w:numPr>
          <w:ilvl w:val="0"/>
          <w:numId w:val="34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%B</w:t>
      </w:r>
    </w:p>
    <w:p w14:paraId="1C600347" w14:textId="437C7F0B" w:rsidR="00D231B7" w:rsidRDefault="00D231B7" w:rsidP="00565C95">
      <w:pPr>
        <w:pStyle w:val="Textoindependiente"/>
        <w:numPr>
          <w:ilvl w:val="0"/>
          <w:numId w:val="34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%p</w:t>
      </w:r>
    </w:p>
    <w:p w14:paraId="1A22A7B5" w14:textId="173AB5A2" w:rsidR="00D231B7" w:rsidRDefault="00D231B7" w:rsidP="00565C95">
      <w:pPr>
        <w:pStyle w:val="Textoindependiente"/>
        <w:numPr>
          <w:ilvl w:val="0"/>
          <w:numId w:val="34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lastRenderedPageBreak/>
        <w:t>%Z</w:t>
      </w:r>
    </w:p>
    <w:p w14:paraId="4256BE1A" w14:textId="18412AEE" w:rsidR="00D231B7" w:rsidRPr="00F76854" w:rsidRDefault="00D231B7" w:rsidP="00565C95">
      <w:pPr>
        <w:pStyle w:val="Textoindependiente"/>
        <w:numPr>
          <w:ilvl w:val="0"/>
          <w:numId w:val="34"/>
        </w:num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%A</w:t>
      </w:r>
    </w:p>
    <w:p w14:paraId="41C71B02" w14:textId="77777777" w:rsidR="00F76854" w:rsidRPr="00F76854" w:rsidRDefault="00F76854">
      <w:pPr>
        <w:suppressAutoHyphens w:val="0"/>
        <w:jc w:val="left"/>
        <w:rPr>
          <w:rFonts w:ascii="Arial" w:hAnsi="Arial" w:cs="Arial"/>
          <w:sz w:val="24"/>
        </w:rPr>
      </w:pPr>
    </w:p>
    <w:bookmarkEnd w:id="14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word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pdf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gif,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avi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5E24D073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</w:t>
      </w:r>
      <w:r w:rsidR="00D231B7">
        <w:rPr>
          <w:rFonts w:cs="Calibri"/>
        </w:rPr>
        <w:t>Test realizado mediante una actividad de la aula</w:t>
      </w:r>
      <w:r w:rsidR="003571D2">
        <w:rPr>
          <w:rFonts w:cs="Calibri"/>
        </w:rPr>
        <w:t xml:space="preserve">. </w:t>
      </w:r>
    </w:p>
    <w:p w14:paraId="594E9605" w14:textId="53C6075F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D231B7">
        <w:rPr>
          <w:rFonts w:cs="Calibri"/>
        </w:rPr>
        <w:t>web</w:t>
      </w:r>
    </w:p>
    <w:p w14:paraId="36DE1DBA" w14:textId="48CDDC04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D231B7">
        <w:rPr>
          <w:rFonts w:cs="Calibri"/>
        </w:rPr>
        <w:t>web</w:t>
      </w:r>
    </w:p>
    <w:p w14:paraId="02272F3B" w14:textId="704C349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D231B7">
        <w:rPr>
          <w:rFonts w:cs="Calibri"/>
        </w:rPr>
        <w:t>una respuesta en cada pregunta</w:t>
      </w:r>
    </w:p>
    <w:p w14:paraId="61624CBA" w14:textId="60668689" w:rsidR="00F6756D" w:rsidRPr="00F6756D" w:rsidRDefault="00F6756D" w:rsidP="00D231B7">
      <w:pPr>
        <w:pStyle w:val="Textoindependiente"/>
        <w:rPr>
          <w:rFonts w:cs="Calibri"/>
        </w:rPr>
      </w:pP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1AF27DC2" w14:textId="1807D252" w:rsidR="00985802" w:rsidRDefault="0083570B" w:rsidP="00D231B7">
      <w:pPr>
        <w:pStyle w:val="Textoindependiente"/>
      </w:pPr>
      <w:r>
        <w:t xml:space="preserve">Se recomienda leer </w:t>
      </w:r>
      <w:r w:rsidR="00985802">
        <w:t>los siguientes apartados del tema “Programación en R</w:t>
      </w:r>
      <w:r w:rsidR="00D231B7">
        <w:t xml:space="preserve"> y Programación en Python</w:t>
      </w:r>
      <w:r w:rsidR="00985802">
        <w:t>”</w:t>
      </w:r>
      <w:r w:rsidR="00D231B7">
        <w:t>.</w:t>
      </w: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60A9057C" w14:textId="168EEE17" w:rsidR="000A3571" w:rsidRDefault="00D231B7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Profundizar en los contenidos de Programación en R y Python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un responsable al dar </w:t>
                            </w:r>
                            <w:proofErr w:type="spellStart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feedback</w:t>
                            </w:r>
                            <w:proofErr w:type="spellEnd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171C2F5A" w14:textId="10FF93FC" w:rsidR="00192C2B" w:rsidRDefault="00D231B7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Sólo hay una respuesta correcta en cada pregunta</w:t>
      </w:r>
    </w:p>
    <w:p w14:paraId="48EB69A9" w14:textId="29BC6AD2" w:rsidR="00D231B7" w:rsidRDefault="00D231B7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Cada </w:t>
      </w:r>
      <w:r w:rsidR="00993283">
        <w:rPr>
          <w:rFonts w:cs="Calibri"/>
        </w:rPr>
        <w:t xml:space="preserve">pregunta con una </w:t>
      </w:r>
      <w:r>
        <w:rPr>
          <w:rFonts w:cs="Calibri"/>
        </w:rPr>
        <w:t xml:space="preserve">respuesta incorrecta resta </w:t>
      </w:r>
      <w:r w:rsidRPr="00D231B7">
        <w:rPr>
          <w:rFonts w:cs="Calibri"/>
          <w:color w:val="FF0000"/>
        </w:rPr>
        <w:t>X PUNTOS</w:t>
      </w:r>
      <w:r>
        <w:rPr>
          <w:rFonts w:cs="Calibri"/>
          <w:color w:val="FF0000"/>
        </w:rPr>
        <w:t>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91FD2" w14:textId="77777777" w:rsidR="002F54FD" w:rsidRPr="00BD3FC9" w:rsidRDefault="002F54FD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7961304C" w14:textId="77777777" w:rsidR="002F54FD" w:rsidRPr="00BD3FC9" w:rsidRDefault="002F54FD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F380" w14:textId="77777777" w:rsidR="002F54FD" w:rsidRPr="00BD3FC9" w:rsidRDefault="002F54FD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2E2B7768" w14:textId="77777777" w:rsidR="002F54FD" w:rsidRPr="00BD3FC9" w:rsidRDefault="002F54FD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D28563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rFonts w:ascii="Calibri" w:eastAsiaTheme="minorHAnsi" w:hAnsi="Calibri" w:cstheme="minorBidi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009D3935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815D8E"/>
    <w:multiLevelType w:val="hybridMultilevel"/>
    <w:tmpl w:val="BC6AC264"/>
    <w:lvl w:ilvl="0" w:tplc="E50A4F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A00C9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56A53"/>
    <w:multiLevelType w:val="hybridMultilevel"/>
    <w:tmpl w:val="69EE559C"/>
    <w:lvl w:ilvl="0" w:tplc="0E8EA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270F6"/>
    <w:multiLevelType w:val="hybridMultilevel"/>
    <w:tmpl w:val="2CE010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13FA"/>
    <w:multiLevelType w:val="hybridMultilevel"/>
    <w:tmpl w:val="0AFEF3C8"/>
    <w:lvl w:ilvl="0" w:tplc="F89E4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355FC"/>
    <w:multiLevelType w:val="hybridMultilevel"/>
    <w:tmpl w:val="E1FC26DE"/>
    <w:lvl w:ilvl="0" w:tplc="118695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0767F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802F1"/>
    <w:multiLevelType w:val="hybridMultilevel"/>
    <w:tmpl w:val="1542041A"/>
    <w:lvl w:ilvl="0" w:tplc="FE3A9D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9F4962"/>
    <w:multiLevelType w:val="hybridMultilevel"/>
    <w:tmpl w:val="C2CA5AA0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337C1"/>
    <w:multiLevelType w:val="hybridMultilevel"/>
    <w:tmpl w:val="35845798"/>
    <w:lvl w:ilvl="0" w:tplc="9C0294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C6085C"/>
    <w:multiLevelType w:val="hybridMultilevel"/>
    <w:tmpl w:val="51521D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6298B"/>
    <w:multiLevelType w:val="hybridMultilevel"/>
    <w:tmpl w:val="217E3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F0283"/>
    <w:multiLevelType w:val="hybridMultilevel"/>
    <w:tmpl w:val="947031B8"/>
    <w:lvl w:ilvl="0" w:tplc="A54E2C94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121A1"/>
    <w:multiLevelType w:val="hybridMultilevel"/>
    <w:tmpl w:val="217E3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71E70395"/>
    <w:multiLevelType w:val="hybridMultilevel"/>
    <w:tmpl w:val="C2CA5AA0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92681"/>
    <w:multiLevelType w:val="hybridMultilevel"/>
    <w:tmpl w:val="EAEAC1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17"/>
  </w:num>
  <w:num w:numId="4">
    <w:abstractNumId w:val="19"/>
  </w:num>
  <w:num w:numId="5">
    <w:abstractNumId w:val="31"/>
  </w:num>
  <w:num w:numId="6">
    <w:abstractNumId w:val="32"/>
  </w:num>
  <w:num w:numId="7">
    <w:abstractNumId w:val="25"/>
  </w:num>
  <w:num w:numId="8">
    <w:abstractNumId w:val="29"/>
  </w:num>
  <w:num w:numId="9">
    <w:abstractNumId w:val="13"/>
  </w:num>
  <w:num w:numId="10">
    <w:abstractNumId w:val="33"/>
  </w:num>
  <w:num w:numId="11">
    <w:abstractNumId w:val="22"/>
  </w:num>
  <w:num w:numId="12">
    <w:abstractNumId w:val="15"/>
  </w:num>
  <w:num w:numId="13">
    <w:abstractNumId w:val="2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30"/>
  </w:num>
  <w:num w:numId="18">
    <w:abstractNumId w:val="39"/>
  </w:num>
  <w:num w:numId="19">
    <w:abstractNumId w:val="35"/>
  </w:num>
  <w:num w:numId="20">
    <w:abstractNumId w:val="28"/>
  </w:num>
  <w:num w:numId="21">
    <w:abstractNumId w:val="27"/>
  </w:num>
  <w:num w:numId="22">
    <w:abstractNumId w:val="14"/>
  </w:num>
  <w:num w:numId="23">
    <w:abstractNumId w:val="9"/>
  </w:num>
  <w:num w:numId="24">
    <w:abstractNumId w:val="34"/>
  </w:num>
  <w:num w:numId="25">
    <w:abstractNumId w:val="11"/>
  </w:num>
  <w:num w:numId="26">
    <w:abstractNumId w:val="20"/>
  </w:num>
  <w:num w:numId="27">
    <w:abstractNumId w:val="37"/>
  </w:num>
  <w:num w:numId="28">
    <w:abstractNumId w:val="23"/>
  </w:num>
  <w:num w:numId="29">
    <w:abstractNumId w:val="18"/>
  </w:num>
  <w:num w:numId="30">
    <w:abstractNumId w:val="12"/>
  </w:num>
  <w:num w:numId="31">
    <w:abstractNumId w:val="10"/>
  </w:num>
  <w:num w:numId="32">
    <w:abstractNumId w:val="21"/>
  </w:num>
  <w:num w:numId="33">
    <w:abstractNumId w:val="16"/>
  </w:num>
  <w:num w:numId="3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isplayBackgroundShape/>
  <w:embedSystemFonts/>
  <w:proofState w:spelling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122C2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2B99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519BB"/>
    <w:rsid w:val="00192C2B"/>
    <w:rsid w:val="001A224E"/>
    <w:rsid w:val="001B25D1"/>
    <w:rsid w:val="001B6843"/>
    <w:rsid w:val="001B6F14"/>
    <w:rsid w:val="001C5198"/>
    <w:rsid w:val="001C5663"/>
    <w:rsid w:val="001C604E"/>
    <w:rsid w:val="001E3A5D"/>
    <w:rsid w:val="002044E8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8462D"/>
    <w:rsid w:val="00294418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2F54FD"/>
    <w:rsid w:val="00332EE9"/>
    <w:rsid w:val="00334D97"/>
    <w:rsid w:val="00347D67"/>
    <w:rsid w:val="0035584D"/>
    <w:rsid w:val="003571D2"/>
    <w:rsid w:val="003579CF"/>
    <w:rsid w:val="00361943"/>
    <w:rsid w:val="00381D8A"/>
    <w:rsid w:val="00383D0D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97788"/>
    <w:rsid w:val="004A4945"/>
    <w:rsid w:val="004B3E63"/>
    <w:rsid w:val="004C3507"/>
    <w:rsid w:val="004C5F29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65C95"/>
    <w:rsid w:val="00571F09"/>
    <w:rsid w:val="00571F35"/>
    <w:rsid w:val="00590A8C"/>
    <w:rsid w:val="005A01EF"/>
    <w:rsid w:val="005A6DCA"/>
    <w:rsid w:val="005B414B"/>
    <w:rsid w:val="005D02D9"/>
    <w:rsid w:val="005D0BFC"/>
    <w:rsid w:val="005D0FAB"/>
    <w:rsid w:val="005D75D3"/>
    <w:rsid w:val="005F3A92"/>
    <w:rsid w:val="005F70D9"/>
    <w:rsid w:val="00600245"/>
    <w:rsid w:val="006055BD"/>
    <w:rsid w:val="00622644"/>
    <w:rsid w:val="00637C61"/>
    <w:rsid w:val="00644E28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6F6783"/>
    <w:rsid w:val="0070677A"/>
    <w:rsid w:val="00706DF1"/>
    <w:rsid w:val="00722B4A"/>
    <w:rsid w:val="00743B61"/>
    <w:rsid w:val="007560FC"/>
    <w:rsid w:val="00756807"/>
    <w:rsid w:val="00757A52"/>
    <w:rsid w:val="007641D6"/>
    <w:rsid w:val="007654AA"/>
    <w:rsid w:val="00766C1E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256D"/>
    <w:rsid w:val="007F3A38"/>
    <w:rsid w:val="00801EDA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B3ED3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46717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3283"/>
    <w:rsid w:val="0099448A"/>
    <w:rsid w:val="009959A1"/>
    <w:rsid w:val="00997139"/>
    <w:rsid w:val="009A57F3"/>
    <w:rsid w:val="009B0DC2"/>
    <w:rsid w:val="009B510B"/>
    <w:rsid w:val="009C096D"/>
    <w:rsid w:val="009C14B1"/>
    <w:rsid w:val="009C65E6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437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74522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2180"/>
    <w:rsid w:val="00BD7BB2"/>
    <w:rsid w:val="00BE29EF"/>
    <w:rsid w:val="00BF352E"/>
    <w:rsid w:val="00C0094E"/>
    <w:rsid w:val="00C310E0"/>
    <w:rsid w:val="00C42148"/>
    <w:rsid w:val="00C4441F"/>
    <w:rsid w:val="00C60714"/>
    <w:rsid w:val="00C70077"/>
    <w:rsid w:val="00C728AE"/>
    <w:rsid w:val="00C76C9C"/>
    <w:rsid w:val="00C83D26"/>
    <w:rsid w:val="00C875EE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31B7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D75F5"/>
    <w:rsid w:val="00EE08CA"/>
    <w:rsid w:val="00EE5BFE"/>
    <w:rsid w:val="00EE717B"/>
    <w:rsid w:val="00EF76AD"/>
    <w:rsid w:val="00F10545"/>
    <w:rsid w:val="00F323F9"/>
    <w:rsid w:val="00F3757C"/>
    <w:rsid w:val="00F47FD5"/>
    <w:rsid w:val="00F5247D"/>
    <w:rsid w:val="00F54C1D"/>
    <w:rsid w:val="00F61887"/>
    <w:rsid w:val="00F6756D"/>
    <w:rsid w:val="00F67A63"/>
    <w:rsid w:val="00F71489"/>
    <w:rsid w:val="00F7583F"/>
    <w:rsid w:val="00F76854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294418"/>
    <w:pPr>
      <w:spacing w:after="115"/>
    </w:pPr>
    <w:rPr>
      <w:rFonts w:ascii="Arial" w:eastAsiaTheme="minorHAnsi" w:hAnsi="Arial" w:cs="Arial"/>
      <w:sz w:val="24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630</Words>
  <Characters>3585</Characters>
  <Application>Microsoft Office Word</Application>
  <DocSecurity>0</DocSecurity>
  <Lines>108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4136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21</cp:revision>
  <cp:lastPrinted>2010-07-04T17:13:00Z</cp:lastPrinted>
  <dcterms:created xsi:type="dcterms:W3CDTF">2020-10-01T22:51:00Z</dcterms:created>
  <dcterms:modified xsi:type="dcterms:W3CDTF">2020-10-06T19:47:00Z</dcterms:modified>
</cp:coreProperties>
</file>